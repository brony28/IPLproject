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1EB" w:rsidRDefault="003B66B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 on</w:t>
      </w:r>
    </w:p>
    <w:p w:rsidR="00BE21EB" w:rsidRDefault="00BE21EB">
      <w:pPr>
        <w:spacing w:line="240" w:lineRule="auto"/>
        <w:jc w:val="center"/>
        <w:rPr>
          <w:rFonts w:ascii="Times New Roman" w:eastAsia="Times New Roman" w:hAnsi="Times New Roman" w:cs="Times New Roman"/>
          <w:b/>
          <w:sz w:val="28"/>
          <w:szCs w:val="28"/>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3B66BF">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“ATTENDANCE MANAGEMENT SYSTEM”</w:t>
      </w:r>
    </w:p>
    <w:p w:rsidR="00BE21EB" w:rsidRDefault="00BE21EB">
      <w:pPr>
        <w:spacing w:line="240" w:lineRule="auto"/>
        <w:jc w:val="center"/>
        <w:rPr>
          <w:rFonts w:ascii="Times New Roman" w:eastAsia="Times New Roman" w:hAnsi="Times New Roman" w:cs="Times New Roman"/>
          <w:b/>
          <w:sz w:val="40"/>
          <w:szCs w:val="40"/>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3B66B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in partial fulfilment of the requirement for</w:t>
      </w:r>
    </w:p>
    <w:p w:rsidR="00BE21EB" w:rsidRDefault="003B66B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Degree in Bachelor of Engineering (Information Technology)</w:t>
      </w:r>
    </w:p>
    <w:p w:rsidR="00BE21EB" w:rsidRDefault="00BE21EB">
      <w:pPr>
        <w:spacing w:line="240" w:lineRule="auto"/>
        <w:jc w:val="center"/>
        <w:rPr>
          <w:rFonts w:ascii="Times New Roman" w:eastAsia="Times New Roman" w:hAnsi="Times New Roman" w:cs="Times New Roman"/>
          <w:b/>
          <w:sz w:val="24"/>
          <w:szCs w:val="24"/>
        </w:rPr>
      </w:pPr>
    </w:p>
    <w:p w:rsidR="00BE21EB" w:rsidRDefault="003B66B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rsidR="00BE21EB" w:rsidRDefault="00BE21EB">
      <w:pPr>
        <w:spacing w:line="240" w:lineRule="auto"/>
        <w:jc w:val="center"/>
        <w:rPr>
          <w:rFonts w:ascii="Times New Roman" w:eastAsia="Times New Roman" w:hAnsi="Times New Roman" w:cs="Times New Roman"/>
          <w:b/>
          <w:sz w:val="28"/>
          <w:szCs w:val="28"/>
        </w:rPr>
      </w:pPr>
    </w:p>
    <w:p w:rsidR="00BE21EB" w:rsidRDefault="003B66BF">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Rony Benny (501750)</w:t>
      </w:r>
    </w:p>
    <w:p w:rsidR="00BE21EB" w:rsidRDefault="003B66BF">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Nevin Joseph (501751)</w:t>
      </w:r>
    </w:p>
    <w:p w:rsidR="00BE21EB" w:rsidRDefault="003B66BF">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Rachel Angelin (501745)</w:t>
      </w:r>
    </w:p>
    <w:p w:rsidR="00BE21EB" w:rsidRDefault="00BE21EB">
      <w:pPr>
        <w:spacing w:line="240" w:lineRule="auto"/>
        <w:jc w:val="center"/>
        <w:rPr>
          <w:rFonts w:ascii="Times New Roman" w:eastAsia="Times New Roman" w:hAnsi="Times New Roman" w:cs="Times New Roman"/>
          <w:sz w:val="32"/>
          <w:szCs w:val="32"/>
        </w:rPr>
      </w:pPr>
    </w:p>
    <w:p w:rsidR="00BE21EB" w:rsidRDefault="00BE21EB">
      <w:pPr>
        <w:spacing w:line="240" w:lineRule="auto"/>
        <w:jc w:val="center"/>
        <w:rPr>
          <w:rFonts w:ascii="Times New Roman" w:eastAsia="Times New Roman" w:hAnsi="Times New Roman" w:cs="Times New Roman"/>
          <w:sz w:val="32"/>
          <w:szCs w:val="32"/>
        </w:rPr>
      </w:pPr>
    </w:p>
    <w:p w:rsidR="00BE21EB" w:rsidRDefault="00BE21EB">
      <w:pPr>
        <w:spacing w:line="240" w:lineRule="auto"/>
        <w:jc w:val="center"/>
        <w:rPr>
          <w:rFonts w:ascii="Times New Roman" w:eastAsia="Times New Roman" w:hAnsi="Times New Roman" w:cs="Times New Roman"/>
          <w:sz w:val="24"/>
          <w:szCs w:val="24"/>
        </w:rPr>
      </w:pPr>
    </w:p>
    <w:p w:rsidR="00BE21EB" w:rsidRDefault="003B66B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Guided by:</w:t>
      </w:r>
    </w:p>
    <w:p w:rsidR="00BE21EB" w:rsidRDefault="003B66B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Kalpana Wani</w:t>
      </w:r>
    </w:p>
    <w:p w:rsidR="00BE21EB" w:rsidRDefault="00BE21EB">
      <w:pPr>
        <w:spacing w:line="240" w:lineRule="auto"/>
        <w:jc w:val="center"/>
        <w:rPr>
          <w:rFonts w:ascii="Times New Roman" w:eastAsia="Times New Roman" w:hAnsi="Times New Roman" w:cs="Times New Roman"/>
          <w:sz w:val="32"/>
          <w:szCs w:val="32"/>
        </w:rPr>
      </w:pPr>
    </w:p>
    <w:p w:rsidR="00BE21EB" w:rsidRDefault="00BE21EB">
      <w:pPr>
        <w:spacing w:line="240" w:lineRule="auto"/>
        <w:jc w:val="center"/>
        <w:rPr>
          <w:rFonts w:ascii="Times New Roman" w:eastAsia="Times New Roman" w:hAnsi="Times New Roman" w:cs="Times New Roman"/>
          <w:sz w:val="24"/>
          <w:szCs w:val="24"/>
        </w:rPr>
      </w:pPr>
    </w:p>
    <w:p w:rsidR="00BE21EB" w:rsidRDefault="003B66BF">
      <w:pPr>
        <w:spacing w:line="240" w:lineRule="auto"/>
        <w:jc w:val="center"/>
        <w:rPr>
          <w:rFonts w:ascii="Times New Roman" w:eastAsia="Times New Roman" w:hAnsi="Times New Roman" w:cs="Times New Roman"/>
          <w:sz w:val="24"/>
          <w:szCs w:val="24"/>
        </w:rPr>
      </w:pPr>
      <w:r>
        <w:rPr>
          <w:noProof/>
          <w:lang w:eastAsia="en-GB" w:bidi="ml-IN"/>
        </w:rPr>
        <w:drawing>
          <wp:inline distT="0" distB="0" distL="0" distR="0">
            <wp:extent cx="1453515" cy="1567180"/>
            <wp:effectExtent l="0" t="0" r="0" b="0"/>
            <wp:docPr id="1026" name="Image1" descr="46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46845"/>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53515" cy="1567180"/>
                    </a:xfrm>
                    <a:prstGeom prst="rect">
                      <a:avLst/>
                    </a:prstGeom>
                  </pic:spPr>
                </pic:pic>
              </a:graphicData>
            </a:graphic>
          </wp:inline>
        </w:drawing>
      </w: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3B66B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Information Technology</w:t>
      </w:r>
    </w:p>
    <w:p w:rsidR="00BE21EB" w:rsidRDefault="003B66B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Fr. Conceicao Rodrigues Institute of Technology</w:t>
      </w:r>
    </w:p>
    <w:p w:rsidR="00BE21EB" w:rsidRDefault="003B66BF">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Sector 9A, Vashi, Navi Mumbai – 400703</w:t>
      </w:r>
    </w:p>
    <w:p w:rsidR="00BE21EB" w:rsidRDefault="00BE21EB">
      <w:pPr>
        <w:spacing w:line="240" w:lineRule="auto"/>
        <w:jc w:val="center"/>
        <w:rPr>
          <w:rFonts w:ascii="Times New Roman" w:eastAsia="Times New Roman" w:hAnsi="Times New Roman" w:cs="Times New Roman"/>
          <w:sz w:val="32"/>
          <w:szCs w:val="32"/>
        </w:rPr>
      </w:pPr>
    </w:p>
    <w:p w:rsidR="00BE21EB" w:rsidRDefault="003B66B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University of Mumbai</w:t>
      </w:r>
    </w:p>
    <w:p w:rsidR="00BE21EB" w:rsidRDefault="003B66B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2019-2020</w:t>
      </w:r>
    </w:p>
    <w:p w:rsidR="00BE21EB" w:rsidRDefault="00BE21EB">
      <w:pPr>
        <w:spacing w:line="240" w:lineRule="auto"/>
        <w:jc w:val="center"/>
        <w:rPr>
          <w:rFonts w:ascii="Times New Roman" w:eastAsia="Times New Roman" w:hAnsi="Times New Roman" w:cs="Times New Roman"/>
          <w:b/>
          <w:sz w:val="32"/>
          <w:szCs w:val="32"/>
        </w:rPr>
      </w:pPr>
    </w:p>
    <w:p w:rsidR="00BE21EB" w:rsidRDefault="00BE21EB">
      <w:pPr>
        <w:spacing w:line="240" w:lineRule="auto"/>
        <w:jc w:val="center"/>
        <w:rPr>
          <w:rFonts w:ascii="Times New Roman" w:eastAsia="Times New Roman" w:hAnsi="Times New Roman" w:cs="Times New Roman"/>
          <w:b/>
          <w:sz w:val="32"/>
          <w:szCs w:val="32"/>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32"/>
          <w:szCs w:val="32"/>
        </w:rPr>
      </w:pPr>
    </w:p>
    <w:p w:rsidR="00BE21EB" w:rsidRDefault="003B66B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rsidR="00BE21EB" w:rsidRDefault="00BE21EB">
      <w:pPr>
        <w:spacing w:line="240" w:lineRule="auto"/>
        <w:jc w:val="center"/>
        <w:rPr>
          <w:rFonts w:ascii="Times New Roman" w:eastAsia="Times New Roman" w:hAnsi="Times New Roman" w:cs="Times New Roman"/>
          <w:b/>
          <w:sz w:val="32"/>
          <w:szCs w:val="32"/>
        </w:rPr>
      </w:pPr>
    </w:p>
    <w:p w:rsidR="00BE21EB" w:rsidRDefault="003B66B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p>
    <w:p w:rsidR="00BE21EB" w:rsidRDefault="00BE21EB">
      <w:pPr>
        <w:spacing w:line="240" w:lineRule="auto"/>
        <w:jc w:val="center"/>
        <w:rPr>
          <w:rFonts w:ascii="Times New Roman" w:eastAsia="Times New Roman" w:hAnsi="Times New Roman" w:cs="Times New Roman"/>
          <w:sz w:val="28"/>
          <w:szCs w:val="28"/>
        </w:rPr>
      </w:pPr>
    </w:p>
    <w:p w:rsidR="00BE21EB" w:rsidRDefault="003B66BF">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hint="eastAsia"/>
          <w:b/>
          <w:sz w:val="40"/>
          <w:szCs w:val="40"/>
        </w:rPr>
        <w:t xml:space="preserve">ATTENDANCE MANAGEMENT </w:t>
      </w:r>
      <w:r>
        <w:rPr>
          <w:rFonts w:ascii="Times New Roman" w:eastAsia="Times New Roman" w:hAnsi="Times New Roman" w:cs="Times New Roman"/>
          <w:b/>
          <w:sz w:val="40"/>
          <w:szCs w:val="40"/>
        </w:rPr>
        <w:t>SYSTEM</w:t>
      </w:r>
    </w:p>
    <w:p w:rsidR="00BE21EB" w:rsidRDefault="00BE21EB">
      <w:pPr>
        <w:spacing w:line="240" w:lineRule="auto"/>
        <w:jc w:val="both"/>
        <w:rPr>
          <w:rFonts w:ascii="Times New Roman" w:eastAsia="Times New Roman" w:hAnsi="Times New Roman" w:cs="Times New Roman"/>
          <w:b/>
          <w:sz w:val="40"/>
          <w:szCs w:val="40"/>
        </w:rPr>
      </w:pPr>
    </w:p>
    <w:p w:rsidR="00BE21EB" w:rsidRDefault="003B66B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rsidR="00BE21EB" w:rsidRDefault="00BE21EB">
      <w:pPr>
        <w:spacing w:line="240" w:lineRule="auto"/>
        <w:jc w:val="center"/>
        <w:rPr>
          <w:rFonts w:ascii="Times New Roman" w:eastAsia="Times New Roman" w:hAnsi="Times New Roman" w:cs="Times New Roman"/>
          <w:b/>
          <w:sz w:val="28"/>
          <w:szCs w:val="28"/>
        </w:rPr>
      </w:pPr>
    </w:p>
    <w:p w:rsidR="00BE21EB" w:rsidRDefault="003B66B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Rony Benny</w:t>
      </w:r>
    </w:p>
    <w:p w:rsidR="00BE21EB" w:rsidRDefault="003B66B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Nevin Joseph</w:t>
      </w:r>
    </w:p>
    <w:p w:rsidR="00BE21EB" w:rsidRDefault="003B66B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Rachel Angelin</w:t>
      </w:r>
    </w:p>
    <w:p w:rsidR="00BE21EB" w:rsidRDefault="00BE21EB">
      <w:pPr>
        <w:spacing w:line="240" w:lineRule="auto"/>
        <w:jc w:val="both"/>
        <w:rPr>
          <w:rFonts w:ascii="Times New Roman" w:eastAsia="Times New Roman" w:hAnsi="Times New Roman" w:cs="Times New Roman"/>
          <w:sz w:val="28"/>
          <w:szCs w:val="28"/>
        </w:rPr>
      </w:pPr>
    </w:p>
    <w:p w:rsidR="00BE21EB" w:rsidRDefault="003B66BF">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partial fulfilment of degree of T.E in</w:t>
      </w:r>
      <w:r>
        <w:rPr>
          <w:rFonts w:ascii="Times New Roman" w:eastAsia="Times New Roman" w:hAnsi="Times New Roman" w:cs="Times New Roman"/>
          <w:b/>
          <w:sz w:val="28"/>
          <w:szCs w:val="28"/>
        </w:rPr>
        <w:t xml:space="preserve"> Information Technology </w:t>
      </w:r>
      <w:r>
        <w:rPr>
          <w:rFonts w:ascii="Times New Roman" w:eastAsia="Times New Roman" w:hAnsi="Times New Roman" w:cs="Times New Roman"/>
          <w:sz w:val="28"/>
          <w:szCs w:val="28"/>
        </w:rPr>
        <w:t>for term work of the project is approved.</w:t>
      </w:r>
    </w:p>
    <w:p w:rsidR="00BE21EB" w:rsidRDefault="00BE21EB">
      <w:pPr>
        <w:spacing w:line="240" w:lineRule="auto"/>
        <w:jc w:val="both"/>
        <w:rPr>
          <w:rFonts w:ascii="Times New Roman" w:eastAsia="Times New Roman" w:hAnsi="Times New Roman" w:cs="Times New Roman"/>
          <w:sz w:val="28"/>
          <w:szCs w:val="28"/>
        </w:rPr>
      </w:pPr>
    </w:p>
    <w:p w:rsidR="00BE21EB" w:rsidRDefault="00BE21EB">
      <w:pPr>
        <w:spacing w:line="240" w:lineRule="auto"/>
        <w:jc w:val="both"/>
        <w:rPr>
          <w:rFonts w:ascii="Times New Roman" w:eastAsia="Times New Roman" w:hAnsi="Times New Roman" w:cs="Times New Roman"/>
          <w:sz w:val="28"/>
          <w:szCs w:val="28"/>
        </w:rPr>
      </w:pPr>
    </w:p>
    <w:p w:rsidR="00BE21EB" w:rsidRDefault="003B66BF">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BE21EB" w:rsidRDefault="003B66BF">
      <w:pPr>
        <w:spacing w:line="240" w:lineRule="auto"/>
        <w:jc w:val="both"/>
      </w:pPr>
      <w:r>
        <w:rPr>
          <w:rFonts w:ascii="Times New Roman" w:eastAsia="Times New Roman" w:hAnsi="Times New Roman" w:cs="Times New Roman"/>
          <w:b/>
          <w:sz w:val="28"/>
          <w:szCs w:val="28"/>
        </w:rPr>
        <w:t xml:space="preserve">External Examiner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Internal Examiner</w:t>
      </w:r>
    </w:p>
    <w:p w:rsidR="00BE21EB" w:rsidRDefault="00BE21EB">
      <w:pPr>
        <w:spacing w:line="240" w:lineRule="auto"/>
        <w:jc w:val="both"/>
        <w:rPr>
          <w:rFonts w:ascii="Times New Roman" w:eastAsia="Times New Roman" w:hAnsi="Times New Roman" w:cs="Times New Roman"/>
          <w:b/>
          <w:sz w:val="28"/>
          <w:szCs w:val="28"/>
        </w:rPr>
      </w:pPr>
    </w:p>
    <w:p w:rsidR="00BE21EB" w:rsidRDefault="003B66BF">
      <w:pPr>
        <w:spacing w:line="240" w:lineRule="auto"/>
        <w:jc w:val="both"/>
      </w:pPr>
      <w:r>
        <w:rPr>
          <w:rFonts w:ascii="Times New Roman" w:eastAsia="Times New Roman" w:hAnsi="Times New Roman" w:cs="Times New Roman"/>
          <w:b/>
          <w:sz w:val="28"/>
          <w:szCs w:val="28"/>
        </w:rPr>
        <w:t>_________________</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_________________</w:t>
      </w:r>
    </w:p>
    <w:p w:rsidR="00BE21EB" w:rsidRDefault="00BE21EB">
      <w:pPr>
        <w:spacing w:line="240" w:lineRule="auto"/>
        <w:jc w:val="both"/>
        <w:rPr>
          <w:rFonts w:ascii="Times New Roman" w:eastAsia="Times New Roman" w:hAnsi="Times New Roman" w:cs="Times New Roman"/>
          <w:b/>
          <w:sz w:val="28"/>
          <w:szCs w:val="28"/>
        </w:rPr>
      </w:pPr>
    </w:p>
    <w:p w:rsidR="00BE21EB" w:rsidRDefault="00BE21EB">
      <w:pPr>
        <w:spacing w:line="240" w:lineRule="auto"/>
        <w:jc w:val="both"/>
        <w:rPr>
          <w:rFonts w:ascii="Times New Roman" w:eastAsia="Times New Roman" w:hAnsi="Times New Roman" w:cs="Times New Roman"/>
          <w:b/>
          <w:sz w:val="28"/>
          <w:szCs w:val="28"/>
        </w:rPr>
      </w:pPr>
    </w:p>
    <w:p w:rsidR="00BE21EB" w:rsidRDefault="00BE21EB">
      <w:pPr>
        <w:spacing w:line="240" w:lineRule="auto"/>
        <w:jc w:val="both"/>
        <w:rPr>
          <w:rFonts w:ascii="Times New Roman" w:eastAsia="Times New Roman" w:hAnsi="Times New Roman" w:cs="Times New Roman"/>
          <w:b/>
          <w:sz w:val="28"/>
          <w:szCs w:val="28"/>
        </w:rPr>
      </w:pPr>
    </w:p>
    <w:p w:rsidR="00BE21EB" w:rsidRDefault="003B66BF">
      <w:pPr>
        <w:spacing w:line="240" w:lineRule="auto"/>
        <w:jc w:val="both"/>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Internal Guide</w:t>
      </w:r>
    </w:p>
    <w:p w:rsidR="00BE21EB" w:rsidRDefault="003B66BF">
      <w:pPr>
        <w:spacing w:line="240" w:lineRule="auto"/>
        <w:jc w:val="both"/>
      </w:pPr>
      <w:r>
        <w:rPr>
          <w:rFonts w:ascii="Times New Roman" w:eastAsia="Times New Roman" w:hAnsi="Times New Roman" w:cs="Times New Roman"/>
          <w:b/>
          <w:sz w:val="28"/>
          <w:szCs w:val="28"/>
        </w:rPr>
        <w:t xml:space="preserve">Date: -      </w:t>
      </w:r>
    </w:p>
    <w:p w:rsidR="00BE21EB" w:rsidRDefault="003B66BF">
      <w:pPr>
        <w:spacing w:line="240" w:lineRule="auto"/>
        <w:jc w:val="both"/>
      </w:pPr>
      <w:r>
        <w:rPr>
          <w:rFonts w:ascii="Times New Roman" w:eastAsia="Times New Roman" w:hAnsi="Times New Roman" w:cs="Times New Roman"/>
          <w:b/>
          <w:sz w:val="24"/>
          <w:szCs w:val="24"/>
        </w:rPr>
        <w:t xml:space="preserve">                                                                                                          ____________________</w:t>
      </w:r>
    </w:p>
    <w:p w:rsidR="00BE21EB" w:rsidRDefault="00BE21EB">
      <w:pPr>
        <w:spacing w:line="240" w:lineRule="auto"/>
        <w:jc w:val="both"/>
        <w:rPr>
          <w:rFonts w:ascii="Times New Roman" w:eastAsia="Times New Roman" w:hAnsi="Times New Roman" w:cs="Times New Roman"/>
          <w:b/>
          <w:sz w:val="24"/>
          <w:szCs w:val="24"/>
        </w:rPr>
      </w:pPr>
    </w:p>
    <w:p w:rsidR="00BE21EB" w:rsidRDefault="00BE21EB">
      <w:pPr>
        <w:spacing w:line="240" w:lineRule="auto"/>
        <w:jc w:val="both"/>
        <w:rPr>
          <w:rFonts w:ascii="Times New Roman" w:eastAsia="Times New Roman" w:hAnsi="Times New Roman" w:cs="Times New Roman"/>
          <w:b/>
          <w:sz w:val="24"/>
          <w:szCs w:val="24"/>
        </w:rPr>
      </w:pPr>
    </w:p>
    <w:p w:rsidR="00BE21EB" w:rsidRDefault="00BE21EB">
      <w:pPr>
        <w:spacing w:line="240" w:lineRule="auto"/>
        <w:jc w:val="both"/>
        <w:rPr>
          <w:rFonts w:ascii="Times New Roman" w:eastAsia="Times New Roman" w:hAnsi="Times New Roman" w:cs="Times New Roman"/>
          <w:b/>
          <w:sz w:val="28"/>
          <w:szCs w:val="28"/>
        </w:rPr>
      </w:pPr>
    </w:p>
    <w:p w:rsidR="00BE21EB" w:rsidRDefault="00BE21EB">
      <w:pPr>
        <w:spacing w:line="240" w:lineRule="auto"/>
        <w:jc w:val="both"/>
        <w:rPr>
          <w:rFonts w:ascii="Times New Roman" w:eastAsia="Times New Roman" w:hAnsi="Times New Roman" w:cs="Times New Roman"/>
          <w:b/>
          <w:sz w:val="28"/>
          <w:szCs w:val="28"/>
        </w:rPr>
      </w:pPr>
    </w:p>
    <w:p w:rsidR="00BE21EB" w:rsidRDefault="003B66BF">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Head of Department</w:t>
      </w:r>
    </w:p>
    <w:p w:rsidR="00BE21EB" w:rsidRDefault="00BE21EB">
      <w:pPr>
        <w:spacing w:line="240" w:lineRule="auto"/>
        <w:jc w:val="both"/>
        <w:rPr>
          <w:rFonts w:ascii="Times New Roman" w:eastAsia="Times New Roman" w:hAnsi="Times New Roman" w:cs="Times New Roman"/>
          <w:b/>
          <w:sz w:val="28"/>
          <w:szCs w:val="28"/>
        </w:rPr>
      </w:pPr>
    </w:p>
    <w:p w:rsidR="00BE21EB" w:rsidRDefault="003B66BF">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__________________</w:t>
      </w:r>
    </w:p>
    <w:p w:rsidR="00BE21EB" w:rsidRDefault="00BE21EB">
      <w:pPr>
        <w:spacing w:line="240" w:lineRule="auto"/>
        <w:jc w:val="both"/>
        <w:rPr>
          <w:rFonts w:ascii="Times New Roman" w:eastAsia="Times New Roman" w:hAnsi="Times New Roman" w:cs="Times New Roman"/>
          <w:b/>
          <w:sz w:val="28"/>
          <w:szCs w:val="28"/>
        </w:rPr>
      </w:pPr>
    </w:p>
    <w:p w:rsidR="00BE21EB" w:rsidRDefault="00BE21EB">
      <w:pPr>
        <w:spacing w:line="240" w:lineRule="auto"/>
        <w:jc w:val="both"/>
        <w:rPr>
          <w:rFonts w:ascii="Times New Roman" w:eastAsia="Times New Roman" w:hAnsi="Times New Roman" w:cs="Times New Roman"/>
          <w:b/>
          <w:sz w:val="28"/>
          <w:szCs w:val="28"/>
        </w:rPr>
      </w:pPr>
    </w:p>
    <w:p w:rsidR="00BE21EB" w:rsidRDefault="003B66BF">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BE21EB" w:rsidRDefault="00BE21EB">
      <w:pPr>
        <w:spacing w:line="240" w:lineRule="auto"/>
        <w:jc w:val="both"/>
        <w:rPr>
          <w:rFonts w:ascii="Times New Roman" w:eastAsia="Times New Roman" w:hAnsi="Times New Roman" w:cs="Times New Roman"/>
          <w:sz w:val="44"/>
          <w:szCs w:val="44"/>
        </w:rPr>
      </w:pPr>
    </w:p>
    <w:p w:rsidR="00BE21EB" w:rsidRDefault="00BE21EB">
      <w:pPr>
        <w:spacing w:line="240" w:lineRule="auto"/>
        <w:jc w:val="both"/>
        <w:rPr>
          <w:rFonts w:ascii="Times New Roman" w:eastAsia="Times New Roman" w:hAnsi="Times New Roman" w:cs="Times New Roman"/>
          <w:sz w:val="44"/>
          <w:szCs w:val="4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4628AD" w:rsidRDefault="004628AD">
      <w:pPr>
        <w:spacing w:line="240" w:lineRule="auto"/>
        <w:jc w:val="center"/>
        <w:rPr>
          <w:rFonts w:ascii="Times New Roman" w:eastAsia="Times New Roman" w:hAnsi="Times New Roman" w:cs="Times New Roman"/>
          <w:b/>
          <w:sz w:val="24"/>
          <w:szCs w:val="24"/>
        </w:rPr>
      </w:pPr>
    </w:p>
    <w:p w:rsidR="004628AD" w:rsidRDefault="004628AD">
      <w:pPr>
        <w:spacing w:line="240" w:lineRule="auto"/>
        <w:jc w:val="center"/>
        <w:rPr>
          <w:rFonts w:ascii="Times New Roman" w:eastAsia="Times New Roman" w:hAnsi="Times New Roman" w:cs="Times New Roman"/>
          <w:b/>
          <w:sz w:val="24"/>
          <w:szCs w:val="24"/>
        </w:rPr>
      </w:pPr>
    </w:p>
    <w:p w:rsidR="00BE21EB" w:rsidRDefault="003B66BF">
      <w:pPr>
        <w:spacing w:line="240" w:lineRule="auto"/>
        <w:jc w:val="center"/>
      </w:pPr>
      <w:r>
        <w:rPr>
          <w:rFonts w:ascii="Times New Roman" w:eastAsia="Times New Roman" w:hAnsi="Times New Roman" w:cs="Times New Roman"/>
          <w:b/>
          <w:sz w:val="24"/>
          <w:szCs w:val="24"/>
        </w:rPr>
        <w:lastRenderedPageBreak/>
        <w:t>ABSTRACT</w:t>
      </w:r>
    </w:p>
    <w:p w:rsidR="00BE21EB" w:rsidRDefault="00BE21EB">
      <w:pPr>
        <w:spacing w:line="240" w:lineRule="auto"/>
        <w:jc w:val="center"/>
        <w:rPr>
          <w:rFonts w:ascii="Times New Roman" w:eastAsia="Times New Roman" w:hAnsi="Times New Roman" w:cs="Times New Roman"/>
          <w:b/>
          <w:sz w:val="24"/>
          <w:szCs w:val="24"/>
        </w:rPr>
      </w:pPr>
    </w:p>
    <w:p w:rsidR="00BE21EB" w:rsidRDefault="003B66BF">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pict>
          <v:group id="1027" o:spid="_x0000_s1026" alt="graphic1" style="position:absolute;left:0;text-align:left;margin-left:8pt;margin-top:4pt;width:452.65pt;height:5.9pt;z-index:251658240" coordorigin="160,80" coordsize="9053,118">
            <v:group id="1028" o:spid="_x0000_s1027" style="position:absolute;left:160;top:80;width:9053;height:118" coordorigin="160,80" coordsize="9053,118">
              <v:rect id="1029" o:spid="_x0000_s1028" style="position:absolute;left:160;top:80;width:9052;height:113" filled="f" stroked="f" strokecolor="#3465a4"/>
            </v:group>
          </v:group>
        </w:pict>
      </w:r>
    </w:p>
    <w:p w:rsidR="00BE21EB" w:rsidRDefault="00BE21EB">
      <w:pPr>
        <w:spacing w:line="240" w:lineRule="auto"/>
        <w:jc w:val="both"/>
        <w:rPr>
          <w:rFonts w:ascii="Times New Roman" w:eastAsia="Times New Roman" w:hAnsi="Times New Roman" w:cs="Times New Roman"/>
          <w:b/>
          <w:sz w:val="24"/>
          <w:szCs w:val="24"/>
        </w:rPr>
      </w:pPr>
    </w:p>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Education is the sole basis on which future of the human race depends. Our quest for knowledge is unending and will continue till planet Earth exists. A man without education is like a building without foundation. There are many reasons why people need education. It helps them to learn new things, find good jobs and to lead a respectable life in the society. </w:t>
      </w:r>
    </w:p>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in order to receive this education we have to be a part of an institution or a university. So we need to follow all the rules and regulation which is given by the university so that we might to do things in a proper order and receive quality education. One of the compulsory criteria which almost all educational institutes follow is 75% minimum attendance that has to be maintained by the students.</w:t>
      </w:r>
    </w:p>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 our website is an online system that students can use in order to know the status of their attendance. The students have to signup first, and then add the subjects for which the attendance has to be calculated and on regular basis update it so that at the end of the week they get overall percentage of how much they have attended. </w:t>
      </w: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36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center"/>
      </w:pPr>
      <w:r>
        <w:rPr>
          <w:rFonts w:ascii="Times New Roman" w:eastAsia="Times New Roman" w:hAnsi="Times New Roman" w:cs="Times New Roman"/>
          <w:sz w:val="24"/>
          <w:szCs w:val="24"/>
        </w:rPr>
        <w:t>I</w:t>
      </w:r>
    </w:p>
    <w:p w:rsidR="004628AD" w:rsidRDefault="004628AD">
      <w:pPr>
        <w:spacing w:line="240" w:lineRule="auto"/>
        <w:jc w:val="center"/>
        <w:rPr>
          <w:rFonts w:ascii="Times New Roman" w:eastAsia="Times New Roman" w:hAnsi="Times New Roman" w:cs="Times New Roman"/>
          <w:b/>
          <w:sz w:val="32"/>
          <w:szCs w:val="32"/>
        </w:rPr>
      </w:pPr>
    </w:p>
    <w:p w:rsidR="004628AD" w:rsidRDefault="004628AD">
      <w:pPr>
        <w:spacing w:line="240" w:lineRule="auto"/>
        <w:jc w:val="center"/>
        <w:rPr>
          <w:rFonts w:ascii="Times New Roman" w:eastAsia="Times New Roman" w:hAnsi="Times New Roman" w:cs="Times New Roman"/>
          <w:b/>
          <w:sz w:val="32"/>
          <w:szCs w:val="32"/>
        </w:rPr>
      </w:pPr>
    </w:p>
    <w:p w:rsidR="004628AD" w:rsidRDefault="004628AD">
      <w:pPr>
        <w:spacing w:line="240" w:lineRule="auto"/>
        <w:jc w:val="center"/>
        <w:rPr>
          <w:rFonts w:ascii="Times New Roman" w:eastAsia="Times New Roman" w:hAnsi="Times New Roman" w:cs="Times New Roman"/>
          <w:b/>
          <w:sz w:val="32"/>
          <w:szCs w:val="32"/>
        </w:rPr>
      </w:pPr>
    </w:p>
    <w:p w:rsidR="004628AD" w:rsidRDefault="004628AD">
      <w:pPr>
        <w:spacing w:line="240" w:lineRule="auto"/>
        <w:jc w:val="center"/>
        <w:rPr>
          <w:rFonts w:ascii="Times New Roman" w:eastAsia="Times New Roman" w:hAnsi="Times New Roman" w:cs="Times New Roman"/>
          <w:b/>
          <w:sz w:val="32"/>
          <w:szCs w:val="32"/>
        </w:rPr>
      </w:pPr>
    </w:p>
    <w:p w:rsidR="004628AD" w:rsidRDefault="004628AD">
      <w:pPr>
        <w:spacing w:line="240" w:lineRule="auto"/>
        <w:jc w:val="center"/>
        <w:rPr>
          <w:rFonts w:ascii="Times New Roman" w:eastAsia="Times New Roman" w:hAnsi="Times New Roman" w:cs="Times New Roman"/>
          <w:b/>
          <w:sz w:val="32"/>
          <w:szCs w:val="32"/>
        </w:rPr>
      </w:pPr>
    </w:p>
    <w:p w:rsidR="004628AD" w:rsidRDefault="004628AD">
      <w:pPr>
        <w:spacing w:line="240" w:lineRule="auto"/>
        <w:jc w:val="center"/>
        <w:rPr>
          <w:rFonts w:ascii="Times New Roman" w:eastAsia="Times New Roman" w:hAnsi="Times New Roman" w:cs="Times New Roman"/>
          <w:b/>
          <w:sz w:val="32"/>
          <w:szCs w:val="32"/>
        </w:rPr>
      </w:pPr>
    </w:p>
    <w:p w:rsidR="00BE21EB" w:rsidRDefault="003B66BF">
      <w:pPr>
        <w:spacing w:line="240" w:lineRule="auto"/>
        <w:jc w:val="center"/>
      </w:pPr>
      <w:r>
        <w:rPr>
          <w:lang w:val="en-US"/>
        </w:rPr>
        <w:lastRenderedPageBreak/>
        <w:pict>
          <v:group id="1030" o:spid="_x0000_s1029" alt="graphic2" style="position:absolute;left:0;text-align:left;margin-left:202.85pt;margin-top:31.85pt;width:46.5pt;height:25.25pt;z-index:251659264" coordorigin="4057,637" coordsize="930,505">
            <v:group id="1031" o:spid="_x0000_s1030" style="position:absolute;left:4889;top:1103;width:98;height:40" coordorigin="4057,637" coordsize="930,505">
              <v:rect id="1032" o:spid="_x0000_s1031" style="position:absolute;left:4889;top:1103;width:94;height:36" filled="f" stroked="f" strokecolor="#3465a4"/>
            </v:group>
          </v:group>
        </w:pict>
      </w:r>
      <w:r>
        <w:rPr>
          <w:rFonts w:ascii="Times New Roman" w:eastAsia="Times New Roman" w:hAnsi="Times New Roman" w:cs="Times New Roman"/>
          <w:b/>
          <w:sz w:val="32"/>
          <w:szCs w:val="32"/>
        </w:rPr>
        <w:t>INDEX</w:t>
      </w:r>
    </w:p>
    <w:tbl>
      <w:tblPr>
        <w:tblW w:w="9242" w:type="dxa"/>
        <w:tblInd w:w="-1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firstRow="1" w:lastRow="0" w:firstColumn="1" w:lastColumn="0" w:noHBand="0" w:noVBand="1"/>
      </w:tblPr>
      <w:tblGrid>
        <w:gridCol w:w="1135"/>
        <w:gridCol w:w="6313"/>
        <w:gridCol w:w="1794"/>
      </w:tblGrid>
      <w:tr w:rsidR="00BE21EB">
        <w:trPr>
          <w:trHeight w:val="80"/>
        </w:trPr>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w:t>
            </w: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BE21EB">
        <w:trPr>
          <w:trHeight w:val="1980"/>
        </w:trPr>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BE21EB">
            <w:pPr>
              <w:spacing w:line="480" w:lineRule="auto"/>
              <w:jc w:val="both"/>
              <w:rPr>
                <w:rFonts w:ascii="Times New Roman" w:eastAsia="Times New Roman" w:hAnsi="Times New Roman" w:cs="Times New Roman"/>
                <w:b/>
                <w:sz w:val="28"/>
                <w:szCs w:val="28"/>
              </w:rPr>
            </w:pPr>
          </w:p>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Problem Statement</w:t>
            </w:r>
          </w:p>
          <w:p w:rsidR="00BE21EB" w:rsidRDefault="003B66BF">
            <w:pPr>
              <w:spacing w:line="480" w:lineRule="auto"/>
              <w:ind w:left="-40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ea</w:t>
            </w:r>
            <w:proofErr w:type="spellEnd"/>
            <w:r>
              <w:rPr>
                <w:rFonts w:ascii="Times New Roman" w:eastAsia="Times New Roman" w:hAnsi="Times New Roman" w:cs="Times New Roman"/>
                <w:sz w:val="24"/>
                <w:szCs w:val="24"/>
              </w:rPr>
              <w:t xml:space="preserve">    Project Objective</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Scope</w:t>
            </w:r>
          </w:p>
          <w:p w:rsidR="00BE21EB" w:rsidRDefault="003B66BF">
            <w:pPr>
              <w:spacing w:line="480" w:lineRule="auto"/>
              <w:ind w:hanging="4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Advantages</w:t>
            </w:r>
          </w:p>
          <w:p w:rsidR="00BE21EB" w:rsidRDefault="003B66BF">
            <w:pPr>
              <w:spacing w:line="480" w:lineRule="auto"/>
              <w:ind w:hanging="4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Disadvantages</w:t>
            </w:r>
          </w:p>
          <w:p w:rsidR="00BE21EB" w:rsidRDefault="00BE21EB">
            <w:pPr>
              <w:spacing w:line="480" w:lineRule="auto"/>
              <w:ind w:hanging="405"/>
              <w:jc w:val="both"/>
              <w:rPr>
                <w:rFonts w:ascii="Times New Roman" w:eastAsia="Times New Roman" w:hAnsi="Times New Roman" w:cs="Times New Roman"/>
                <w:sz w:val="24"/>
                <w:szCs w:val="24"/>
              </w:rPr>
            </w:pP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p w:rsidR="00BE21EB" w:rsidRDefault="003B66BF">
            <w:pPr>
              <w:spacing w:line="480" w:lineRule="auto"/>
              <w:jc w:val="both"/>
            </w:pPr>
            <w:r>
              <w:rPr>
                <w:rFonts w:ascii="Times New Roman" w:eastAsia="Times New Roman" w:hAnsi="Times New Roman" w:cs="Times New Roman"/>
                <w:sz w:val="24"/>
                <w:szCs w:val="24"/>
              </w:rPr>
              <w:t xml:space="preserve">      2</w:t>
            </w:r>
          </w:p>
          <w:p w:rsidR="00BE21EB" w:rsidRDefault="003B66BF">
            <w:pPr>
              <w:spacing w:line="480" w:lineRule="auto"/>
              <w:jc w:val="both"/>
            </w:pPr>
            <w:r>
              <w:rPr>
                <w:rFonts w:ascii="Times New Roman" w:eastAsia="Times New Roman" w:hAnsi="Times New Roman" w:cs="Times New Roman"/>
                <w:sz w:val="24"/>
                <w:szCs w:val="24"/>
              </w:rPr>
              <w:t xml:space="preserve">      2</w:t>
            </w:r>
          </w:p>
          <w:p w:rsidR="00BE21EB" w:rsidRDefault="003B66BF">
            <w:pPr>
              <w:spacing w:line="480" w:lineRule="auto"/>
              <w:jc w:val="both"/>
            </w:pPr>
            <w:r>
              <w:rPr>
                <w:rFonts w:ascii="Times New Roman" w:eastAsia="Times New Roman" w:hAnsi="Times New Roman" w:cs="Times New Roman"/>
                <w:sz w:val="24"/>
                <w:szCs w:val="24"/>
              </w:rPr>
              <w:t xml:space="preserve">      3</w:t>
            </w:r>
          </w:p>
          <w:p w:rsidR="00BE21EB" w:rsidRDefault="003B66BF">
            <w:pPr>
              <w:spacing w:line="480" w:lineRule="auto"/>
              <w:jc w:val="both"/>
            </w:pPr>
            <w:r>
              <w:rPr>
                <w:rFonts w:ascii="Times New Roman" w:eastAsia="Times New Roman" w:hAnsi="Times New Roman" w:cs="Times New Roman"/>
                <w:sz w:val="24"/>
                <w:szCs w:val="24"/>
              </w:rPr>
              <w:t xml:space="preserve">      3</w:t>
            </w:r>
          </w:p>
          <w:p w:rsidR="00BE21EB" w:rsidRDefault="00BE21EB">
            <w:pPr>
              <w:spacing w:line="480" w:lineRule="auto"/>
              <w:ind w:left="5669"/>
              <w:jc w:val="both"/>
              <w:rPr>
                <w:rFonts w:ascii="Times New Roman" w:eastAsia="Times New Roman" w:hAnsi="Times New Roman" w:cs="Times New Roman"/>
                <w:sz w:val="24"/>
                <w:szCs w:val="24"/>
              </w:rPr>
            </w:pPr>
          </w:p>
        </w:tc>
      </w:tr>
      <w:tr w:rsidR="00BE21EB">
        <w:trPr>
          <w:trHeight w:val="1300"/>
        </w:trPr>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BE21EB">
            <w:pPr>
              <w:spacing w:line="480" w:lineRule="auto"/>
              <w:jc w:val="both"/>
              <w:rPr>
                <w:rFonts w:ascii="Times New Roman" w:eastAsia="Times New Roman" w:hAnsi="Times New Roman" w:cs="Times New Roman"/>
                <w:b/>
                <w:sz w:val="28"/>
                <w:szCs w:val="28"/>
              </w:rPr>
            </w:pPr>
          </w:p>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Plan</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Sheet</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Roles and Responsibility</w:t>
            </w:r>
          </w:p>
          <w:p w:rsidR="00BE21EB" w:rsidRDefault="00BE21EB">
            <w:pPr>
              <w:spacing w:line="480" w:lineRule="auto"/>
              <w:jc w:val="both"/>
              <w:rPr>
                <w:rFonts w:ascii="Times New Roman" w:eastAsia="Times New Roman" w:hAnsi="Times New Roman" w:cs="Times New Roman"/>
                <w:sz w:val="24"/>
                <w:szCs w:val="24"/>
              </w:rPr>
            </w:pP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BE21EB">
            <w:pPr>
              <w:spacing w:line="480" w:lineRule="auto"/>
              <w:jc w:val="both"/>
              <w:rPr>
                <w:rFonts w:ascii="Times New Roman" w:eastAsia="Times New Roman" w:hAnsi="Times New Roman" w:cs="Times New Roman"/>
                <w:b/>
                <w:sz w:val="28"/>
                <w:szCs w:val="28"/>
              </w:rPr>
            </w:pPr>
          </w:p>
          <w:p w:rsidR="00BE21EB" w:rsidRDefault="003B66BF">
            <w:pPr>
              <w:spacing w:line="480" w:lineRule="auto"/>
              <w:jc w:val="both"/>
            </w:pPr>
            <w:r>
              <w:rPr>
                <w:rFonts w:ascii="Times New Roman" w:eastAsia="Times New Roman" w:hAnsi="Times New Roman" w:cs="Times New Roman"/>
                <w:b/>
                <w:sz w:val="28"/>
                <w:szCs w:val="28"/>
              </w:rPr>
              <w:t xml:space="preserve">     4</w:t>
            </w:r>
          </w:p>
          <w:p w:rsidR="00BE21EB" w:rsidRDefault="003B66BF">
            <w:pPr>
              <w:spacing w:line="480" w:lineRule="auto"/>
              <w:jc w:val="both"/>
            </w:pPr>
            <w:r>
              <w:rPr>
                <w:rFonts w:ascii="Times New Roman" w:eastAsia="Times New Roman" w:hAnsi="Times New Roman" w:cs="Times New Roman"/>
                <w:sz w:val="24"/>
                <w:szCs w:val="24"/>
              </w:rPr>
              <w:t xml:space="preserve">      5</w:t>
            </w:r>
          </w:p>
          <w:p w:rsidR="00BE21EB" w:rsidRDefault="003B66BF">
            <w:pPr>
              <w:spacing w:line="480" w:lineRule="auto"/>
              <w:jc w:val="both"/>
            </w:pPr>
            <w:r>
              <w:rPr>
                <w:rFonts w:ascii="Times New Roman" w:eastAsia="Times New Roman" w:hAnsi="Times New Roman" w:cs="Times New Roman"/>
                <w:sz w:val="24"/>
                <w:szCs w:val="24"/>
              </w:rPr>
              <w:t xml:space="preserve">      6</w:t>
            </w:r>
          </w:p>
          <w:p w:rsidR="00BE21EB" w:rsidRDefault="003B66BF">
            <w:pPr>
              <w:spacing w:line="480" w:lineRule="auto"/>
              <w:jc w:val="both"/>
            </w:pPr>
            <w:r>
              <w:rPr>
                <w:rFonts w:ascii="Times New Roman" w:eastAsia="Times New Roman" w:hAnsi="Times New Roman" w:cs="Times New Roman"/>
                <w:sz w:val="24"/>
                <w:szCs w:val="24"/>
              </w:rPr>
              <w:t xml:space="preserve">      8</w:t>
            </w:r>
          </w:p>
          <w:p w:rsidR="00BE21EB" w:rsidRDefault="00BE21EB">
            <w:pPr>
              <w:spacing w:line="480" w:lineRule="auto"/>
              <w:jc w:val="both"/>
              <w:rPr>
                <w:rFonts w:ascii="Times New Roman" w:eastAsia="Times New Roman" w:hAnsi="Times New Roman" w:cs="Times New Roman"/>
                <w:sz w:val="24"/>
                <w:szCs w:val="24"/>
              </w:rPr>
            </w:pPr>
          </w:p>
        </w:tc>
      </w:tr>
      <w:tr w:rsidR="00BE21EB">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w:t>
            </w:r>
          </w:p>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3.1</w:t>
            </w:r>
          </w:p>
          <w:p w:rsidR="00BE21EB" w:rsidRDefault="003B66BF">
            <w:pPr>
              <w:spacing w:line="360" w:lineRule="auto"/>
              <w:jc w:val="both"/>
            </w:pPr>
            <w:r>
              <w:rPr>
                <w:rFonts w:ascii="Times New Roman" w:eastAsia="Times New Roman" w:hAnsi="Times New Roman" w:cs="Times New Roman"/>
                <w:sz w:val="28"/>
                <w:szCs w:val="28"/>
              </w:rPr>
              <w:t xml:space="preserve">  3.2</w:t>
            </w:r>
          </w:p>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3.3</w:t>
            </w:r>
          </w:p>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3.4</w:t>
            </w:r>
          </w:p>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3.5</w:t>
            </w:r>
          </w:p>
          <w:p w:rsidR="00BE21EB" w:rsidRDefault="00BE21EB">
            <w:pPr>
              <w:spacing w:line="480" w:lineRule="auto"/>
              <w:jc w:val="both"/>
              <w:rPr>
                <w:rFonts w:ascii="Times New Roman" w:eastAsia="Times New Roman" w:hAnsi="Times New Roman" w:cs="Times New Roman"/>
                <w:sz w:val="24"/>
                <w:szCs w:val="24"/>
              </w:rPr>
            </w:pP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 Analysis</w:t>
            </w:r>
          </w:p>
          <w:p w:rsidR="00BE21EB" w:rsidRDefault="003B66BF">
            <w:pPr>
              <w:spacing w:line="480" w:lineRule="auto"/>
              <w:jc w:val="both"/>
            </w:pPr>
            <w:r>
              <w:rPr>
                <w:rFonts w:ascii="Times New Roman" w:eastAsia="Times New Roman" w:hAnsi="Times New Roman" w:cs="Times New Roman"/>
                <w:sz w:val="24"/>
                <w:szCs w:val="24"/>
              </w:rPr>
              <w:t>Functional Requirements</w:t>
            </w:r>
          </w:p>
          <w:p w:rsidR="00BE21EB" w:rsidRDefault="003B66BF">
            <w:pPr>
              <w:spacing w:line="480" w:lineRule="auto"/>
              <w:jc w:val="both"/>
            </w:pPr>
            <w:r>
              <w:rPr>
                <w:rFonts w:ascii="Times New Roman" w:eastAsia="Times New Roman" w:hAnsi="Times New Roman" w:cs="Times New Roman"/>
                <w:sz w:val="24"/>
                <w:szCs w:val="24"/>
              </w:rPr>
              <w:t>Non Functional Requirements</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Requirements</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Features</w:t>
            </w: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pPr>
            <w:r>
              <w:rPr>
                <w:rFonts w:ascii="Times New Roman" w:eastAsia="Times New Roman" w:hAnsi="Times New Roman" w:cs="Times New Roman"/>
                <w:b/>
                <w:sz w:val="28"/>
                <w:szCs w:val="28"/>
              </w:rPr>
              <w:t xml:space="preserve">     9</w:t>
            </w:r>
          </w:p>
          <w:p w:rsidR="00BE21EB" w:rsidRDefault="003B66BF">
            <w:pPr>
              <w:spacing w:line="480" w:lineRule="auto"/>
              <w:jc w:val="both"/>
            </w:pPr>
            <w:r>
              <w:rPr>
                <w:rFonts w:ascii="Times New Roman" w:eastAsia="Times New Roman" w:hAnsi="Times New Roman" w:cs="Times New Roman"/>
                <w:sz w:val="24"/>
                <w:szCs w:val="24"/>
              </w:rPr>
              <w:t xml:space="preserve">     10</w:t>
            </w:r>
          </w:p>
          <w:p w:rsidR="00BE21EB" w:rsidRDefault="003B66BF">
            <w:pPr>
              <w:spacing w:line="480" w:lineRule="auto"/>
              <w:jc w:val="both"/>
            </w:pPr>
            <w:r>
              <w:rPr>
                <w:rFonts w:ascii="Times New Roman" w:eastAsia="Times New Roman" w:hAnsi="Times New Roman" w:cs="Times New Roman"/>
                <w:sz w:val="24"/>
                <w:szCs w:val="24"/>
              </w:rPr>
              <w:t xml:space="preserve">     10</w:t>
            </w:r>
          </w:p>
          <w:p w:rsidR="00BE21EB" w:rsidRDefault="003B66BF">
            <w:pPr>
              <w:spacing w:line="480" w:lineRule="auto"/>
              <w:jc w:val="both"/>
            </w:pPr>
            <w:r>
              <w:rPr>
                <w:rFonts w:ascii="Times New Roman" w:eastAsia="Times New Roman" w:hAnsi="Times New Roman" w:cs="Times New Roman"/>
                <w:sz w:val="24"/>
                <w:szCs w:val="24"/>
              </w:rPr>
              <w:t xml:space="preserve">     11</w:t>
            </w:r>
          </w:p>
          <w:p w:rsidR="00BE21EB" w:rsidRDefault="003B66BF">
            <w:pPr>
              <w:spacing w:line="480" w:lineRule="auto"/>
              <w:jc w:val="both"/>
            </w:pPr>
            <w:r>
              <w:rPr>
                <w:rFonts w:ascii="Times New Roman" w:eastAsia="Times New Roman" w:hAnsi="Times New Roman" w:cs="Times New Roman"/>
                <w:sz w:val="24"/>
                <w:szCs w:val="24"/>
              </w:rPr>
              <w:t xml:space="preserve">     11</w:t>
            </w:r>
          </w:p>
          <w:p w:rsidR="00BE21EB" w:rsidRDefault="003B66BF">
            <w:pPr>
              <w:spacing w:line="480" w:lineRule="auto"/>
              <w:jc w:val="both"/>
            </w:pPr>
            <w:r>
              <w:rPr>
                <w:rFonts w:ascii="Times New Roman" w:eastAsia="Times New Roman" w:hAnsi="Times New Roman" w:cs="Times New Roman"/>
                <w:sz w:val="24"/>
                <w:szCs w:val="24"/>
              </w:rPr>
              <w:t xml:space="preserve">     11</w:t>
            </w:r>
          </w:p>
        </w:tc>
      </w:tr>
      <w:tr w:rsidR="00BE21EB">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w:t>
            </w:r>
          </w:p>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w:t>
            </w:r>
          </w:p>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4.2</w:t>
            </w:r>
          </w:p>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4.3</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pPr>
            <w:r>
              <w:rPr>
                <w:rFonts w:ascii="Times New Roman" w:eastAsia="Times New Roman" w:hAnsi="Times New Roman" w:cs="Times New Roman"/>
                <w:b/>
                <w:sz w:val="28"/>
                <w:szCs w:val="28"/>
              </w:rPr>
              <w:lastRenderedPageBreak/>
              <w:t>Design Document</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view of web pages’ layout</w:t>
            </w:r>
          </w:p>
          <w:p w:rsidR="00BE21EB" w:rsidRDefault="003B66BF">
            <w:pPr>
              <w:spacing w:line="480" w:lineRule="auto"/>
              <w:jc w:val="both"/>
            </w:pPr>
            <w:r>
              <w:rPr>
                <w:rFonts w:ascii="Times New Roman" w:eastAsia="Times New Roman" w:hAnsi="Times New Roman" w:cs="Times New Roman"/>
                <w:sz w:val="24"/>
                <w:szCs w:val="24"/>
              </w:rPr>
              <w:lastRenderedPageBreak/>
              <w:t>Code design for Responsive web design</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RIA design using Ajax</w:t>
            </w:r>
          </w:p>
          <w:p w:rsidR="00BE21EB" w:rsidRDefault="00BE21EB">
            <w:pPr>
              <w:spacing w:line="480" w:lineRule="auto"/>
              <w:jc w:val="both"/>
              <w:rPr>
                <w:rFonts w:ascii="Times New Roman" w:eastAsia="Times New Roman" w:hAnsi="Times New Roman" w:cs="Times New Roman"/>
                <w:sz w:val="24"/>
                <w:szCs w:val="24"/>
              </w:rPr>
            </w:pP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pPr>
            <w:r>
              <w:rPr>
                <w:rFonts w:ascii="Times New Roman" w:eastAsia="Times New Roman" w:hAnsi="Times New Roman" w:cs="Times New Roman"/>
                <w:b/>
                <w:sz w:val="28"/>
                <w:szCs w:val="28"/>
              </w:rPr>
              <w:lastRenderedPageBreak/>
              <w:t xml:space="preserve">     12</w:t>
            </w:r>
          </w:p>
          <w:p w:rsidR="00BE21EB" w:rsidRDefault="003B66BF">
            <w:pPr>
              <w:spacing w:line="480" w:lineRule="auto"/>
              <w:jc w:val="both"/>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13</w:t>
            </w:r>
          </w:p>
          <w:p w:rsidR="00BE21EB" w:rsidRDefault="003B66BF">
            <w:pPr>
              <w:spacing w:line="480" w:lineRule="auto"/>
              <w:jc w:val="both"/>
            </w:pPr>
            <w:r>
              <w:rPr>
                <w:rFonts w:ascii="Times New Roman" w:eastAsia="Times New Roman" w:hAnsi="Times New Roman" w:cs="Times New Roman"/>
                <w:sz w:val="24"/>
                <w:szCs w:val="24"/>
              </w:rPr>
              <w:lastRenderedPageBreak/>
              <w:t xml:space="preserve">      16</w:t>
            </w:r>
          </w:p>
          <w:p w:rsidR="00BE21EB" w:rsidRDefault="003B66BF">
            <w:pPr>
              <w:spacing w:line="480" w:lineRule="auto"/>
              <w:jc w:val="both"/>
            </w:pPr>
            <w:r>
              <w:rPr>
                <w:rFonts w:ascii="Times New Roman" w:eastAsia="Times New Roman" w:hAnsi="Times New Roman" w:cs="Times New Roman"/>
                <w:sz w:val="24"/>
                <w:szCs w:val="24"/>
              </w:rPr>
              <w:t xml:space="preserve">      17</w:t>
            </w:r>
          </w:p>
        </w:tc>
      </w:tr>
      <w:tr w:rsidR="00BE21EB">
        <w:trPr>
          <w:trHeight w:val="560"/>
        </w:trPr>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360" w:lineRule="auto"/>
              <w:jc w:val="both"/>
            </w:pPr>
            <w:r>
              <w:rPr>
                <w:rFonts w:ascii="Times New Roman" w:eastAsia="Times New Roman" w:hAnsi="Times New Roman" w:cs="Times New Roman"/>
                <w:sz w:val="28"/>
                <w:szCs w:val="28"/>
              </w:rPr>
              <w:lastRenderedPageBreak/>
              <w:t xml:space="preserve">   5</w:t>
            </w:r>
          </w:p>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5.1</w:t>
            </w:r>
          </w:p>
          <w:p w:rsidR="00BE21EB" w:rsidRDefault="003B66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5.2</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BE21EB">
            <w:pPr>
              <w:spacing w:line="480" w:lineRule="auto"/>
              <w:jc w:val="both"/>
              <w:rPr>
                <w:rFonts w:ascii="Times New Roman" w:eastAsia="Times New Roman" w:hAnsi="Times New Roman" w:cs="Times New Roman"/>
                <w:b/>
                <w:sz w:val="28"/>
                <w:szCs w:val="28"/>
              </w:rPr>
            </w:pPr>
          </w:p>
          <w:p w:rsidR="00BE21EB" w:rsidRDefault="003B66BF">
            <w:pPr>
              <w:spacing w:line="360" w:lineRule="auto"/>
              <w:jc w:val="both"/>
            </w:pPr>
            <w:r>
              <w:rPr>
                <w:rFonts w:ascii="Times New Roman" w:eastAsia="Times New Roman" w:hAnsi="Times New Roman" w:cs="Times New Roman"/>
                <w:b/>
                <w:sz w:val="28"/>
                <w:szCs w:val="28"/>
              </w:rPr>
              <w:t>Database Design and Connectivity</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Table Design</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Connectivity</w:t>
            </w: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BE21EB" w:rsidRDefault="003B66BF">
            <w:pPr>
              <w:spacing w:line="480" w:lineRule="auto"/>
              <w:jc w:val="both"/>
            </w:pPr>
            <w:r>
              <w:rPr>
                <w:rFonts w:ascii="Times New Roman" w:eastAsia="Times New Roman" w:hAnsi="Times New Roman" w:cs="Times New Roman"/>
                <w:b/>
                <w:sz w:val="28"/>
                <w:szCs w:val="28"/>
              </w:rPr>
              <w:t xml:space="preserve">     18</w:t>
            </w:r>
          </w:p>
          <w:p w:rsidR="00BE21EB" w:rsidRDefault="003B66BF">
            <w:pPr>
              <w:spacing w:line="480" w:lineRule="auto"/>
              <w:jc w:val="both"/>
            </w:pPr>
            <w:r>
              <w:rPr>
                <w:rFonts w:ascii="Times New Roman" w:eastAsia="Times New Roman" w:hAnsi="Times New Roman" w:cs="Times New Roman"/>
                <w:sz w:val="24"/>
                <w:szCs w:val="24"/>
              </w:rPr>
              <w:t xml:space="preserve">      19</w:t>
            </w:r>
          </w:p>
          <w:p w:rsidR="00BE21EB" w:rsidRDefault="003B66BF">
            <w:pPr>
              <w:spacing w:line="480" w:lineRule="auto"/>
              <w:jc w:val="both"/>
            </w:pPr>
            <w:r>
              <w:rPr>
                <w:rFonts w:ascii="Times New Roman" w:eastAsia="Times New Roman" w:hAnsi="Times New Roman" w:cs="Times New Roman"/>
                <w:sz w:val="24"/>
                <w:szCs w:val="24"/>
              </w:rPr>
              <w:t xml:space="preserve">      20</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E21EB">
        <w:trPr>
          <w:trHeight w:val="380"/>
        </w:trPr>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w:t>
            </w:r>
          </w:p>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6.1</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Details</w:t>
            </w:r>
          </w:p>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Snapshots</w:t>
            </w:r>
          </w:p>
          <w:p w:rsidR="00BE21EB" w:rsidRDefault="00BE21EB">
            <w:pPr>
              <w:spacing w:line="480" w:lineRule="auto"/>
              <w:jc w:val="both"/>
              <w:rPr>
                <w:rFonts w:ascii="Times New Roman" w:eastAsia="Times New Roman" w:hAnsi="Times New Roman" w:cs="Times New Roman"/>
                <w:sz w:val="24"/>
                <w:szCs w:val="24"/>
              </w:rPr>
            </w:pP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pPr>
            <w:r>
              <w:rPr>
                <w:rFonts w:ascii="Times New Roman" w:eastAsia="Times New Roman" w:hAnsi="Times New Roman" w:cs="Times New Roman"/>
                <w:b/>
                <w:sz w:val="28"/>
                <w:szCs w:val="28"/>
              </w:rPr>
              <w:t xml:space="preserve">     21</w:t>
            </w:r>
          </w:p>
          <w:p w:rsidR="00BE21EB" w:rsidRDefault="003B66BF">
            <w:pPr>
              <w:spacing w:line="480" w:lineRule="auto"/>
              <w:jc w:val="both"/>
            </w:pPr>
            <w:r>
              <w:rPr>
                <w:rFonts w:ascii="Times New Roman" w:eastAsia="Times New Roman" w:hAnsi="Times New Roman" w:cs="Times New Roman"/>
                <w:sz w:val="24"/>
                <w:szCs w:val="24"/>
              </w:rPr>
              <w:t xml:space="preserve">      22</w:t>
            </w:r>
          </w:p>
          <w:p w:rsidR="00BE21EB" w:rsidRDefault="00BE21EB">
            <w:pPr>
              <w:spacing w:line="480" w:lineRule="auto"/>
              <w:jc w:val="both"/>
              <w:rPr>
                <w:rFonts w:ascii="Times New Roman" w:eastAsia="Times New Roman" w:hAnsi="Times New Roman" w:cs="Times New Roman"/>
                <w:sz w:val="24"/>
                <w:szCs w:val="24"/>
              </w:rPr>
            </w:pPr>
          </w:p>
        </w:tc>
      </w:tr>
      <w:tr w:rsidR="00BE21EB">
        <w:trPr>
          <w:trHeight w:val="560"/>
        </w:trPr>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w:t>
            </w:r>
          </w:p>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7.1</w:t>
            </w:r>
          </w:p>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7.2</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Testing </w:t>
            </w:r>
          </w:p>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HTML form validation</w:t>
            </w:r>
          </w:p>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website security testing </w:t>
            </w: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pPr>
            <w:r>
              <w:rPr>
                <w:rFonts w:ascii="Times New Roman" w:eastAsia="Times New Roman" w:hAnsi="Times New Roman" w:cs="Times New Roman"/>
                <w:b/>
                <w:sz w:val="28"/>
                <w:szCs w:val="28"/>
              </w:rPr>
              <w:t xml:space="preserve">     27</w:t>
            </w:r>
          </w:p>
          <w:p w:rsidR="00BE21EB" w:rsidRDefault="003B66BF">
            <w:pPr>
              <w:spacing w:line="480" w:lineRule="auto"/>
              <w:jc w:val="both"/>
            </w:pPr>
            <w:r>
              <w:rPr>
                <w:rFonts w:ascii="Times New Roman" w:eastAsia="Times New Roman" w:hAnsi="Times New Roman" w:cs="Times New Roman"/>
                <w:sz w:val="24"/>
                <w:szCs w:val="24"/>
              </w:rPr>
              <w:t xml:space="preserve">      28</w:t>
            </w:r>
          </w:p>
          <w:p w:rsidR="00BE21EB" w:rsidRDefault="003B66BF">
            <w:pPr>
              <w:spacing w:line="480" w:lineRule="auto"/>
              <w:jc w:val="both"/>
            </w:pPr>
            <w:r>
              <w:rPr>
                <w:rFonts w:ascii="Times New Roman" w:eastAsia="Times New Roman" w:hAnsi="Times New Roman" w:cs="Times New Roman"/>
                <w:sz w:val="24"/>
                <w:szCs w:val="24"/>
              </w:rPr>
              <w:t xml:space="preserve">      31</w:t>
            </w:r>
          </w:p>
        </w:tc>
      </w:tr>
      <w:tr w:rsidR="00BE21EB">
        <w:trPr>
          <w:trHeight w:val="560"/>
        </w:trPr>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8</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Website Launching</w:t>
            </w: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pPr>
            <w:r>
              <w:rPr>
                <w:rFonts w:ascii="Times New Roman" w:eastAsia="Times New Roman" w:hAnsi="Times New Roman" w:cs="Times New Roman"/>
                <w:b/>
                <w:sz w:val="28"/>
                <w:szCs w:val="28"/>
              </w:rPr>
              <w:t xml:space="preserve">     32</w:t>
            </w:r>
          </w:p>
        </w:tc>
      </w:tr>
      <w:tr w:rsidR="00BE21EB">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and Future Scope</w:t>
            </w: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pPr>
            <w:r>
              <w:rPr>
                <w:rFonts w:ascii="Times New Roman" w:eastAsia="Times New Roman" w:hAnsi="Times New Roman" w:cs="Times New Roman"/>
                <w:b/>
                <w:sz w:val="28"/>
                <w:szCs w:val="28"/>
              </w:rPr>
              <w:t xml:space="preserve">     33</w:t>
            </w:r>
          </w:p>
        </w:tc>
      </w:tr>
      <w:tr w:rsidR="00BE21EB">
        <w:trPr>
          <w:trHeight w:val="117"/>
        </w:trPr>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w:t>
            </w:r>
          </w:p>
        </w:tc>
        <w:tc>
          <w:tcPr>
            <w:tcW w:w="631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 I: Code Sample</w:t>
            </w:r>
          </w:p>
        </w:tc>
        <w:tc>
          <w:tcPr>
            <w:tcW w:w="179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E21EB" w:rsidRDefault="003B66BF">
            <w:pPr>
              <w:spacing w:line="480" w:lineRule="auto"/>
              <w:jc w:val="both"/>
            </w:pPr>
            <w:r>
              <w:rPr>
                <w:rFonts w:ascii="Times New Roman" w:eastAsia="Times New Roman" w:hAnsi="Times New Roman" w:cs="Times New Roman"/>
                <w:b/>
                <w:sz w:val="28"/>
                <w:szCs w:val="28"/>
              </w:rPr>
              <w:t xml:space="preserve">     36</w:t>
            </w:r>
          </w:p>
        </w:tc>
      </w:tr>
    </w:tbl>
    <w:p w:rsidR="00BE21EB" w:rsidRDefault="00BE21EB">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BE21EB" w:rsidRDefault="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p w:rsidR="004628AD" w:rsidRDefault="004628AD">
      <w:pPr>
        <w:spacing w:line="240" w:lineRule="auto"/>
        <w:jc w:val="center"/>
        <w:rPr>
          <w:rFonts w:ascii="Times New Roman" w:eastAsia="Times New Roman" w:hAnsi="Times New Roman" w:cs="Times New Roman"/>
          <w:b/>
          <w:sz w:val="32"/>
          <w:szCs w:val="32"/>
          <w:u w:val="single"/>
        </w:rPr>
      </w:pPr>
    </w:p>
    <w:p w:rsidR="00BE21EB" w:rsidRDefault="003B66BF">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LIST OF FIGURES</w:t>
      </w:r>
    </w:p>
    <w:p w:rsidR="00BE21EB" w:rsidRDefault="00BE21EB">
      <w:pPr>
        <w:spacing w:line="240" w:lineRule="auto"/>
        <w:ind w:firstLine="720"/>
        <w:jc w:val="both"/>
        <w:rPr>
          <w:rFonts w:ascii="Times New Roman" w:eastAsia="Times New Roman" w:hAnsi="Times New Roman" w:cs="Times New Roman"/>
          <w:b/>
          <w:sz w:val="32"/>
          <w:szCs w:val="32"/>
        </w:rPr>
      </w:pPr>
    </w:p>
    <w:p w:rsidR="00BE21EB" w:rsidRDefault="00BE21EB">
      <w:pPr>
        <w:spacing w:line="240" w:lineRule="auto"/>
        <w:jc w:val="both"/>
        <w:rPr>
          <w:rFonts w:ascii="Times New Roman" w:eastAsia="Times New Roman" w:hAnsi="Times New Roman" w:cs="Times New Roman"/>
          <w:sz w:val="24"/>
          <w:szCs w:val="24"/>
        </w:rPr>
      </w:pPr>
    </w:p>
    <w:tbl>
      <w:tblPr>
        <w:tblW w:w="9559" w:type="dxa"/>
        <w:tblInd w:w="-13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firstRow="1" w:lastRow="0" w:firstColumn="1" w:lastColumn="0" w:noHBand="0" w:noVBand="1"/>
      </w:tblPr>
      <w:tblGrid>
        <w:gridCol w:w="1253"/>
        <w:gridCol w:w="5119"/>
        <w:gridCol w:w="3187"/>
      </w:tblGrid>
      <w:tr w:rsidR="00BE21EB">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Sr. No.</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of the figure</w:t>
            </w: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Page No.</w:t>
            </w:r>
          </w:p>
        </w:tc>
      </w:tr>
      <w:tr w:rsidR="00BE21EB">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4.1.1</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sz w:val="24"/>
                <w:szCs w:val="24"/>
              </w:rPr>
            </w:pPr>
            <w:r>
              <w:rPr>
                <w:rFonts w:ascii="Times New Roman" w:eastAsia="Times New Roman" w:hAnsi="Times New Roman" w:cs="Times New Roman"/>
                <w:sz w:val="24"/>
                <w:szCs w:val="24"/>
              </w:rPr>
              <w:t>Main page</w:t>
            </w:r>
          </w:p>
          <w:p w:rsidR="00BE21EB" w:rsidRDefault="00BE21EB">
            <w:pPr>
              <w:spacing w:line="240" w:lineRule="auto"/>
              <w:jc w:val="both"/>
              <w:rPr>
                <w:rFonts w:ascii="Times New Roman" w:eastAsia="Times New Roman" w:hAnsi="Times New Roman" w:cs="Times New Roman"/>
                <w:sz w:val="24"/>
                <w:szCs w:val="24"/>
              </w:rPr>
            </w:pP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13</w:t>
            </w:r>
          </w:p>
        </w:tc>
      </w:tr>
      <w:tr w:rsidR="00BE21EB">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4.1.2</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Login and Registration page</w:t>
            </w:r>
          </w:p>
          <w:p w:rsidR="00BE21EB" w:rsidRDefault="00BE21EB">
            <w:pPr>
              <w:spacing w:line="240" w:lineRule="auto"/>
              <w:jc w:val="both"/>
              <w:rPr>
                <w:rFonts w:ascii="Times New Roman" w:eastAsia="Times New Roman" w:hAnsi="Times New Roman" w:cs="Times New Roman"/>
                <w:sz w:val="24"/>
                <w:szCs w:val="24"/>
              </w:rPr>
            </w:pP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14</w:t>
            </w:r>
          </w:p>
        </w:tc>
      </w:tr>
      <w:tr w:rsidR="00BE21EB">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4.1.3</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sz w:val="24"/>
                <w:szCs w:val="24"/>
              </w:rPr>
            </w:pPr>
            <w:r>
              <w:rPr>
                <w:rFonts w:ascii="Times New Roman" w:eastAsia="Times New Roman" w:hAnsi="Times New Roman" w:cs="Times New Roman"/>
                <w:sz w:val="24"/>
                <w:szCs w:val="24"/>
              </w:rPr>
              <w:t>Buyer Page</w:t>
            </w:r>
          </w:p>
          <w:p w:rsidR="00BE21EB" w:rsidRDefault="00BE21EB">
            <w:pPr>
              <w:spacing w:line="240" w:lineRule="auto"/>
              <w:jc w:val="both"/>
              <w:rPr>
                <w:rFonts w:ascii="Times New Roman" w:eastAsia="Times New Roman" w:hAnsi="Times New Roman" w:cs="Times New Roman"/>
                <w:sz w:val="24"/>
                <w:szCs w:val="24"/>
              </w:rPr>
            </w:pP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15</w:t>
            </w:r>
          </w:p>
        </w:tc>
      </w:tr>
      <w:tr w:rsidR="00BE21EB">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4.1.4</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rFonts w:ascii="Times New Roman" w:eastAsia="Times New Roman" w:hAnsi="Times New Roman" w:cs="Times New Roman"/>
              </w:rPr>
            </w:pPr>
          </w:p>
          <w:p w:rsidR="00BE21EB" w:rsidRDefault="003B66BF">
            <w:pPr>
              <w:spacing w:line="240" w:lineRule="auto"/>
              <w:jc w:val="both"/>
              <w:rPr>
                <w:sz w:val="24"/>
                <w:szCs w:val="24"/>
              </w:rPr>
            </w:pPr>
            <w:r>
              <w:rPr>
                <w:rFonts w:ascii="Times New Roman" w:eastAsia="Times New Roman" w:hAnsi="Times New Roman" w:cs="Times New Roman"/>
                <w:sz w:val="24"/>
                <w:szCs w:val="24"/>
              </w:rPr>
              <w:t>Product description Page</w:t>
            </w:r>
          </w:p>
          <w:p w:rsidR="00BE21EB" w:rsidRDefault="00BE21EB">
            <w:pPr>
              <w:spacing w:line="240" w:lineRule="auto"/>
              <w:jc w:val="both"/>
              <w:rPr>
                <w:rFonts w:ascii="Times New Roman" w:eastAsia="Times New Roman" w:hAnsi="Times New Roman" w:cs="Times New Roman"/>
                <w:sz w:val="24"/>
                <w:szCs w:val="24"/>
              </w:rPr>
            </w:pP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15</w:t>
            </w:r>
          </w:p>
        </w:tc>
      </w:tr>
      <w:tr w:rsidR="00BE21EB">
        <w:trPr>
          <w:trHeight w:val="620"/>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4.1.5</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sz w:val="24"/>
                <w:szCs w:val="24"/>
              </w:rPr>
            </w:pPr>
            <w:r>
              <w:rPr>
                <w:rFonts w:ascii="Times New Roman" w:eastAsia="Times New Roman" w:hAnsi="Times New Roman" w:cs="Times New Roman"/>
                <w:sz w:val="24"/>
                <w:szCs w:val="24"/>
              </w:rPr>
              <w:t>Billing page</w:t>
            </w:r>
          </w:p>
          <w:p w:rsidR="00BE21EB" w:rsidRDefault="00BE21EB">
            <w:pPr>
              <w:spacing w:line="240" w:lineRule="auto"/>
              <w:jc w:val="both"/>
              <w:rPr>
                <w:rFonts w:ascii="Times New Roman" w:eastAsia="Times New Roman" w:hAnsi="Times New Roman" w:cs="Times New Roman"/>
                <w:sz w:val="24"/>
                <w:szCs w:val="24"/>
              </w:rPr>
            </w:pP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rFonts w:ascii="Times New Roman" w:eastAsia="Times New Roman" w:hAnsi="Times New Roman" w:cs="Times New Roman"/>
                <w:sz w:val="24"/>
                <w:szCs w:val="24"/>
              </w:rPr>
              <w:t>16</w:t>
            </w:r>
          </w:p>
        </w:tc>
      </w:tr>
      <w:tr w:rsidR="00BE21EB">
        <w:trPr>
          <w:trHeight w:val="699"/>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6.1.1</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Homepage</w:t>
            </w: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22</w:t>
            </w:r>
          </w:p>
          <w:p w:rsidR="00BE21EB" w:rsidRDefault="00BE21EB">
            <w:pPr>
              <w:spacing w:line="240" w:lineRule="auto"/>
              <w:jc w:val="both"/>
              <w:rPr>
                <w:sz w:val="24"/>
                <w:szCs w:val="24"/>
              </w:rPr>
            </w:pPr>
          </w:p>
          <w:p w:rsidR="00BE21EB" w:rsidRDefault="00BE21EB">
            <w:pPr>
              <w:spacing w:line="240" w:lineRule="auto"/>
              <w:jc w:val="both"/>
              <w:rPr>
                <w:sz w:val="24"/>
                <w:szCs w:val="24"/>
              </w:rPr>
            </w:pPr>
          </w:p>
          <w:p w:rsidR="00BE21EB" w:rsidRDefault="00BE21EB">
            <w:pPr>
              <w:spacing w:line="240" w:lineRule="auto"/>
              <w:jc w:val="both"/>
              <w:rPr>
                <w:sz w:val="24"/>
                <w:szCs w:val="24"/>
              </w:rPr>
            </w:pPr>
          </w:p>
        </w:tc>
      </w:tr>
      <w:tr w:rsidR="00BE21EB">
        <w:trPr>
          <w:trHeight w:val="386"/>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6.1.2</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Page</w:t>
            </w:r>
          </w:p>
          <w:p w:rsidR="00BE21EB" w:rsidRDefault="00BE21EB">
            <w:pPr>
              <w:spacing w:line="240" w:lineRule="auto"/>
              <w:jc w:val="both"/>
              <w:rPr>
                <w:rFonts w:ascii="Times New Roman" w:eastAsia="Times New Roman" w:hAnsi="Times New Roman" w:cs="Times New Roman"/>
                <w:sz w:val="24"/>
                <w:szCs w:val="24"/>
              </w:rPr>
            </w:pP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23</w:t>
            </w:r>
          </w:p>
        </w:tc>
      </w:tr>
      <w:tr w:rsidR="00BE21EB">
        <w:trPr>
          <w:trHeight w:val="386"/>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sz w:val="24"/>
                <w:szCs w:val="24"/>
              </w:rPr>
            </w:pPr>
          </w:p>
          <w:p w:rsidR="00BE21EB" w:rsidRDefault="003B66BF">
            <w:pPr>
              <w:spacing w:line="240" w:lineRule="auto"/>
              <w:jc w:val="both"/>
              <w:rPr>
                <w:sz w:val="24"/>
                <w:szCs w:val="24"/>
              </w:rPr>
            </w:pPr>
            <w:r>
              <w:rPr>
                <w:sz w:val="24"/>
                <w:szCs w:val="24"/>
              </w:rPr>
              <w:t>6.1.3</w:t>
            </w:r>
          </w:p>
          <w:p w:rsidR="00BE21EB" w:rsidRDefault="00BE21EB">
            <w:pPr>
              <w:spacing w:line="240" w:lineRule="auto"/>
              <w:jc w:val="both"/>
              <w:rPr>
                <w:sz w:val="24"/>
                <w:szCs w:val="24"/>
              </w:rPr>
            </w:pP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Page</w:t>
            </w: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23</w:t>
            </w:r>
          </w:p>
        </w:tc>
      </w:tr>
      <w:tr w:rsidR="00BE21EB">
        <w:trPr>
          <w:trHeight w:val="386"/>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sz w:val="24"/>
                <w:szCs w:val="24"/>
              </w:rPr>
            </w:pPr>
          </w:p>
          <w:p w:rsidR="00BE21EB" w:rsidRDefault="003B66BF">
            <w:pPr>
              <w:spacing w:line="240" w:lineRule="auto"/>
              <w:jc w:val="both"/>
              <w:rPr>
                <w:sz w:val="24"/>
                <w:szCs w:val="24"/>
              </w:rPr>
            </w:pPr>
            <w:r>
              <w:rPr>
                <w:sz w:val="24"/>
                <w:szCs w:val="24"/>
              </w:rPr>
              <w:t>6.1.4</w:t>
            </w:r>
          </w:p>
          <w:p w:rsidR="00BE21EB" w:rsidRDefault="003B66BF">
            <w:pPr>
              <w:spacing w:line="240" w:lineRule="auto"/>
              <w:jc w:val="both"/>
              <w:rPr>
                <w:sz w:val="24"/>
                <w:szCs w:val="24"/>
              </w:rPr>
            </w:pPr>
            <w:r>
              <w:rPr>
                <w:sz w:val="24"/>
                <w:szCs w:val="24"/>
              </w:rPr>
              <w:t xml:space="preserve"> </w:t>
            </w: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Products Page</w:t>
            </w: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24</w:t>
            </w:r>
          </w:p>
        </w:tc>
      </w:tr>
      <w:tr w:rsidR="00BE21EB">
        <w:trPr>
          <w:trHeight w:val="386"/>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sz w:val="24"/>
                <w:szCs w:val="24"/>
              </w:rPr>
            </w:pPr>
          </w:p>
          <w:p w:rsidR="00BE21EB" w:rsidRDefault="003B66BF">
            <w:pPr>
              <w:spacing w:line="240" w:lineRule="auto"/>
              <w:jc w:val="both"/>
              <w:rPr>
                <w:sz w:val="24"/>
                <w:szCs w:val="24"/>
              </w:rPr>
            </w:pPr>
            <w:r>
              <w:rPr>
                <w:sz w:val="24"/>
                <w:szCs w:val="24"/>
              </w:rPr>
              <w:t>6.1.5</w:t>
            </w:r>
          </w:p>
          <w:p w:rsidR="00BE21EB" w:rsidRDefault="00BE21EB">
            <w:pPr>
              <w:spacing w:line="240" w:lineRule="auto"/>
              <w:jc w:val="both"/>
              <w:rPr>
                <w:sz w:val="24"/>
                <w:szCs w:val="24"/>
              </w:rPr>
            </w:pP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Description Page</w:t>
            </w: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24</w:t>
            </w:r>
          </w:p>
        </w:tc>
      </w:tr>
      <w:tr w:rsidR="00BE21EB">
        <w:trPr>
          <w:trHeight w:val="386"/>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sz w:val="24"/>
                <w:szCs w:val="24"/>
              </w:rPr>
            </w:pPr>
          </w:p>
          <w:p w:rsidR="00BE21EB" w:rsidRDefault="003B66BF">
            <w:pPr>
              <w:spacing w:line="240" w:lineRule="auto"/>
              <w:jc w:val="both"/>
              <w:rPr>
                <w:sz w:val="24"/>
                <w:szCs w:val="24"/>
              </w:rPr>
            </w:pPr>
            <w:r>
              <w:rPr>
                <w:sz w:val="24"/>
                <w:szCs w:val="24"/>
              </w:rPr>
              <w:t>6.1.6</w:t>
            </w:r>
          </w:p>
          <w:p w:rsidR="00BE21EB" w:rsidRDefault="00BE21EB">
            <w:pPr>
              <w:spacing w:line="240" w:lineRule="auto"/>
              <w:jc w:val="both"/>
              <w:rPr>
                <w:sz w:val="24"/>
                <w:szCs w:val="24"/>
              </w:rPr>
            </w:pP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Billing Page</w:t>
            </w: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25</w:t>
            </w:r>
          </w:p>
        </w:tc>
      </w:tr>
      <w:tr w:rsidR="00BE21EB">
        <w:trPr>
          <w:trHeight w:val="386"/>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sz w:val="24"/>
                <w:szCs w:val="24"/>
              </w:rPr>
            </w:pPr>
          </w:p>
          <w:p w:rsidR="00BE21EB" w:rsidRDefault="003B66BF">
            <w:pPr>
              <w:spacing w:line="240" w:lineRule="auto"/>
              <w:jc w:val="both"/>
              <w:rPr>
                <w:sz w:val="24"/>
                <w:szCs w:val="24"/>
              </w:rPr>
            </w:pPr>
            <w:r>
              <w:rPr>
                <w:sz w:val="24"/>
                <w:szCs w:val="24"/>
              </w:rPr>
              <w:t>6.1.7</w:t>
            </w:r>
          </w:p>
          <w:p w:rsidR="00BE21EB" w:rsidRDefault="00BE21EB">
            <w:pPr>
              <w:spacing w:line="240" w:lineRule="auto"/>
              <w:jc w:val="both"/>
              <w:rPr>
                <w:sz w:val="24"/>
                <w:szCs w:val="24"/>
              </w:rPr>
            </w:pP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Product Insertion Page</w:t>
            </w: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26</w:t>
            </w:r>
          </w:p>
        </w:tc>
      </w:tr>
      <w:tr w:rsidR="00BE21EB">
        <w:trPr>
          <w:trHeight w:val="386"/>
        </w:trPr>
        <w:tc>
          <w:tcPr>
            <w:tcW w:w="125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sz w:val="24"/>
                <w:szCs w:val="24"/>
              </w:rPr>
            </w:pPr>
          </w:p>
          <w:p w:rsidR="00BE21EB" w:rsidRDefault="003B66BF">
            <w:pPr>
              <w:spacing w:line="240" w:lineRule="auto"/>
              <w:jc w:val="both"/>
              <w:rPr>
                <w:sz w:val="24"/>
                <w:szCs w:val="24"/>
              </w:rPr>
            </w:pPr>
            <w:r>
              <w:rPr>
                <w:sz w:val="24"/>
                <w:szCs w:val="24"/>
              </w:rPr>
              <w:t>6.1.8</w:t>
            </w:r>
          </w:p>
          <w:p w:rsidR="00BE21EB" w:rsidRDefault="00BE21EB">
            <w:pPr>
              <w:spacing w:line="240" w:lineRule="auto"/>
              <w:jc w:val="both"/>
              <w:rPr>
                <w:sz w:val="24"/>
                <w:szCs w:val="24"/>
              </w:rPr>
            </w:pPr>
          </w:p>
        </w:tc>
        <w:tc>
          <w:tcPr>
            <w:tcW w:w="51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Iframe</w:t>
            </w:r>
          </w:p>
        </w:tc>
        <w:tc>
          <w:tcPr>
            <w:tcW w:w="31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sz w:val="24"/>
                <w:szCs w:val="24"/>
              </w:rPr>
            </w:pPr>
            <w:r>
              <w:rPr>
                <w:sz w:val="24"/>
                <w:szCs w:val="24"/>
              </w:rPr>
              <w:t>26</w:t>
            </w:r>
          </w:p>
        </w:tc>
      </w:tr>
    </w:tbl>
    <w:p w:rsidR="00BE21EB" w:rsidRDefault="00BE21EB">
      <w:pPr>
        <w:spacing w:line="240" w:lineRule="auto"/>
        <w:jc w:val="both"/>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BE21EB" w:rsidRDefault="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TABLES</w:t>
      </w:r>
    </w:p>
    <w:p w:rsidR="00BE21EB" w:rsidRDefault="00BE21EB">
      <w:pPr>
        <w:spacing w:line="240" w:lineRule="auto"/>
        <w:ind w:firstLine="720"/>
        <w:jc w:val="both"/>
        <w:rPr>
          <w:rFonts w:ascii="Times New Roman" w:eastAsia="Times New Roman" w:hAnsi="Times New Roman" w:cs="Times New Roman"/>
          <w:b/>
          <w:sz w:val="32"/>
          <w:szCs w:val="32"/>
        </w:rPr>
      </w:pPr>
    </w:p>
    <w:p w:rsidR="00BE21EB" w:rsidRDefault="00BE21EB">
      <w:pPr>
        <w:spacing w:line="240" w:lineRule="auto"/>
        <w:jc w:val="center"/>
        <w:rPr>
          <w:rFonts w:ascii="Times New Roman" w:eastAsia="Times New Roman" w:hAnsi="Times New Roman" w:cs="Times New Roman"/>
          <w:sz w:val="24"/>
          <w:szCs w:val="24"/>
        </w:rPr>
      </w:pPr>
    </w:p>
    <w:tbl>
      <w:tblPr>
        <w:tblW w:w="8940" w:type="dxa"/>
        <w:tblInd w:w="-1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firstRow="1" w:lastRow="0" w:firstColumn="1" w:lastColumn="0" w:noHBand="0" w:noVBand="1"/>
      </w:tblPr>
      <w:tblGrid>
        <w:gridCol w:w="1245"/>
        <w:gridCol w:w="4920"/>
        <w:gridCol w:w="2775"/>
      </w:tblGrid>
      <w:tr w:rsidR="00BE21EB">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Sr. No.</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of the table</w:t>
            </w: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Page No.</w:t>
            </w:r>
          </w:p>
        </w:tc>
      </w:tr>
      <w:tr w:rsidR="00BE21EB">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eastAsia="Times New Roman" w:hAnsi="Times New Roman" w:cs="Times New Roman"/>
                <w:sz w:val="24"/>
                <w:szCs w:val="24"/>
              </w:rPr>
              <w:t>2.1.1</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Project Plan</w:t>
            </w:r>
          </w:p>
          <w:p w:rsidR="00BE21EB" w:rsidRDefault="00BE21EB">
            <w:pPr>
              <w:spacing w:line="240" w:lineRule="auto"/>
              <w:jc w:val="both"/>
              <w:rPr>
                <w:rFonts w:ascii="Times New Roman" w:eastAsia="Times New Roman" w:hAnsi="Times New Roman" w:cs="Times New Roman"/>
                <w:sz w:val="24"/>
                <w:szCs w:val="24"/>
              </w:rPr>
            </w:pP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eastAsia="Times New Roman" w:hAnsi="Times New Roman" w:cs="Times New Roman"/>
                <w:sz w:val="24"/>
                <w:szCs w:val="24"/>
              </w:rPr>
              <w:t>5</w:t>
            </w:r>
          </w:p>
        </w:tc>
      </w:tr>
      <w:tr w:rsidR="00BE21EB">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eastAsia="Times New Roman" w:hAnsi="Times New Roman" w:cs="Times New Roman"/>
                <w:sz w:val="24"/>
                <w:szCs w:val="24"/>
              </w:rPr>
              <w:t>2.2.1</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Task Sheet</w:t>
            </w:r>
          </w:p>
          <w:p w:rsidR="00BE21EB" w:rsidRDefault="00BE21EB">
            <w:pPr>
              <w:spacing w:line="240" w:lineRule="auto"/>
              <w:jc w:val="both"/>
              <w:rPr>
                <w:rFonts w:ascii="Times New Roman" w:eastAsia="Times New Roman" w:hAnsi="Times New Roman" w:cs="Times New Roman"/>
                <w:sz w:val="24"/>
                <w:szCs w:val="24"/>
              </w:rPr>
            </w:pP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eastAsia="Times New Roman" w:hAnsi="Times New Roman" w:cs="Times New Roman"/>
                <w:sz w:val="24"/>
                <w:szCs w:val="24"/>
              </w:rPr>
              <w:t>6</w:t>
            </w:r>
          </w:p>
        </w:tc>
      </w:tr>
      <w:tr w:rsidR="00BE21EB">
        <w:trPr>
          <w:trHeight w:val="880"/>
        </w:trPr>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eastAsia="Times New Roman" w:hAnsi="Times New Roman" w:cs="Times New Roman"/>
                <w:sz w:val="24"/>
                <w:szCs w:val="24"/>
              </w:rPr>
              <w:t>2.3.1</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Roles And Responsibility </w:t>
            </w: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eastAsia="Times New Roman" w:hAnsi="Times New Roman" w:cs="Times New Roman"/>
                <w:sz w:val="24"/>
                <w:szCs w:val="24"/>
              </w:rPr>
              <w:t>8</w:t>
            </w:r>
          </w:p>
        </w:tc>
      </w:tr>
      <w:tr w:rsidR="00BE21EB">
        <w:trPr>
          <w:trHeight w:val="880"/>
        </w:trPr>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5.1.1</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Products Table</w:t>
            </w: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19</w:t>
            </w:r>
          </w:p>
        </w:tc>
      </w:tr>
      <w:tr w:rsidR="00BE21EB">
        <w:trPr>
          <w:trHeight w:val="880"/>
        </w:trPr>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5.1.2</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Cart Table</w:t>
            </w: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19</w:t>
            </w:r>
          </w:p>
        </w:tc>
      </w:tr>
      <w:tr w:rsidR="00BE21EB">
        <w:trPr>
          <w:trHeight w:val="880"/>
        </w:trPr>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5.1.3</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Category Table</w:t>
            </w: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19</w:t>
            </w:r>
          </w:p>
        </w:tc>
      </w:tr>
      <w:tr w:rsidR="00BE21EB">
        <w:trPr>
          <w:trHeight w:val="880"/>
        </w:trPr>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5.1.4</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Customer Table</w:t>
            </w: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19</w:t>
            </w:r>
          </w:p>
        </w:tc>
      </w:tr>
      <w:tr w:rsidR="00BE21EB">
        <w:trPr>
          <w:trHeight w:val="880"/>
        </w:trPr>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5.1.5</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Login Table</w:t>
            </w: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19</w:t>
            </w:r>
          </w:p>
        </w:tc>
      </w:tr>
      <w:tr w:rsidR="00BE21EB">
        <w:trPr>
          <w:trHeight w:val="880"/>
        </w:trPr>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5.1.6</w:t>
            </w:r>
          </w:p>
        </w:tc>
        <w:tc>
          <w:tcPr>
            <w:tcW w:w="492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Admin Table</w:t>
            </w:r>
          </w:p>
        </w:tc>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BE21EB" w:rsidRDefault="003B66BF">
            <w:pPr>
              <w:spacing w:line="240" w:lineRule="auto"/>
              <w:jc w:val="both"/>
              <w:rPr>
                <w:rFonts w:ascii="Times New Roman" w:hAnsi="Times New Roman"/>
                <w:sz w:val="24"/>
                <w:szCs w:val="24"/>
              </w:rPr>
            </w:pPr>
            <w:r>
              <w:rPr>
                <w:rFonts w:ascii="Times New Roman" w:hAnsi="Times New Roman"/>
                <w:sz w:val="24"/>
                <w:szCs w:val="24"/>
              </w:rPr>
              <w:t>19</w:t>
            </w:r>
          </w:p>
        </w:tc>
      </w:tr>
    </w:tbl>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sz w:val="24"/>
          <w:szCs w:val="24"/>
        </w:rPr>
      </w:pPr>
    </w:p>
    <w:p w:rsidR="00BE21EB" w:rsidRDefault="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both"/>
        <w:rPr>
          <w:rFonts w:ascii="Times New Roman" w:eastAsia="Times New Roman" w:hAnsi="Times New Roman" w:cs="Times New Roman"/>
          <w:sz w:val="24"/>
          <w:szCs w:val="24"/>
        </w:rPr>
      </w:pPr>
    </w:p>
    <w:p w:rsidR="00BE21EB" w:rsidRDefault="00BE21EB">
      <w:pPr>
        <w:spacing w:line="240" w:lineRule="auto"/>
        <w:jc w:val="center"/>
        <w:rPr>
          <w:rFonts w:ascii="Times New Roman" w:eastAsia="Times New Roman" w:hAnsi="Times New Roman" w:cs="Times New Roman"/>
          <w:sz w:val="24"/>
          <w:szCs w:val="24"/>
        </w:rPr>
      </w:pPr>
    </w:p>
    <w:p w:rsidR="00BE21EB" w:rsidRDefault="00BE21EB">
      <w:pPr>
        <w:spacing w:line="240" w:lineRule="auto"/>
        <w:jc w:val="center"/>
        <w:rPr>
          <w:rFonts w:ascii="Times New Roman" w:eastAsia="Times New Roman" w:hAnsi="Times New Roman" w:cs="Times New Roman"/>
          <w:sz w:val="24"/>
          <w:szCs w:val="24"/>
        </w:rPr>
      </w:pPr>
    </w:p>
    <w:p w:rsidR="00BE21EB" w:rsidRDefault="00BE21EB">
      <w:pPr>
        <w:spacing w:line="240" w:lineRule="auto"/>
        <w:jc w:val="center"/>
        <w:rPr>
          <w:rFonts w:ascii="Times New Roman" w:eastAsia="Times New Roman" w:hAnsi="Times New Roman" w:cs="Times New Roman"/>
          <w:sz w:val="24"/>
          <w:szCs w:val="24"/>
        </w:rPr>
      </w:pPr>
    </w:p>
    <w:p w:rsidR="004628AD" w:rsidRDefault="004628AD">
      <w:pPr>
        <w:spacing w:line="240" w:lineRule="auto"/>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BE21EB" w:rsidRDefault="003B66BF">
      <w:pPr>
        <w:spacing w:line="24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Chapter 1</w:t>
      </w:r>
    </w:p>
    <w:p w:rsidR="00BE21EB" w:rsidRDefault="00BE21EB">
      <w:pPr>
        <w:spacing w:line="240" w:lineRule="auto"/>
        <w:jc w:val="center"/>
        <w:rPr>
          <w:rFonts w:ascii="Times New Roman" w:eastAsia="Times New Roman" w:hAnsi="Times New Roman" w:cs="Times New Roman"/>
          <w:b/>
          <w:sz w:val="72"/>
          <w:szCs w:val="72"/>
        </w:rPr>
      </w:pPr>
    </w:p>
    <w:p w:rsidR="00BE21EB" w:rsidRDefault="003B66BF">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INTRODUCTION</w:t>
      </w:r>
    </w:p>
    <w:p w:rsidR="00BE21EB" w:rsidRDefault="00BE21EB">
      <w:pPr>
        <w:ind w:left="1080"/>
        <w:jc w:val="both"/>
        <w:rPr>
          <w:rFonts w:ascii="Times New Roman" w:eastAsia="Times New Roman" w:hAnsi="Times New Roman" w:cs="Times New Roman"/>
          <w:b/>
          <w:sz w:val="72"/>
          <w:szCs w:val="72"/>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BE21EB" w:rsidRDefault="00BE21EB">
      <w:pPr>
        <w:ind w:left="1080"/>
        <w:jc w:val="both"/>
        <w:rPr>
          <w:rFonts w:ascii="Times New Roman" w:eastAsia="Times New Roman" w:hAnsi="Times New Roman" w:cs="Times New Roman"/>
          <w:b/>
        </w:rPr>
      </w:pPr>
    </w:p>
    <w:p w:rsidR="004628AD" w:rsidRDefault="004628AD">
      <w:pPr>
        <w:spacing w:line="360" w:lineRule="auto"/>
        <w:jc w:val="both"/>
        <w:rPr>
          <w:rFonts w:ascii="Times New Roman" w:eastAsia="Times New Roman" w:hAnsi="Times New Roman" w:cs="Times New Roman"/>
          <w:b/>
          <w:sz w:val="28"/>
          <w:szCs w:val="28"/>
        </w:rPr>
      </w:pPr>
    </w:p>
    <w:p w:rsidR="00BE21EB" w:rsidRDefault="003B66B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Problem Statement</w:t>
      </w:r>
    </w:p>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there is a lot of transition happening in the education system of our society because of the remarkable progress in the field of science and technology. So the requirement of quality education has increased so much that in order to find a well-paying job, higher education must be an important factor in a student’s life. Therefore, educational institutes and university has made the curriculum pattern in such a way that students along with education have an overall development. So attending lectures regularly especially in colleges is very important, which most of the students find it difficult to sit for long hours.</w:t>
      </w:r>
    </w:p>
    <w:p w:rsidR="00BE21EB" w:rsidRDefault="00BE21EB">
      <w:pPr>
        <w:spacing w:line="240" w:lineRule="auto"/>
        <w:jc w:val="both"/>
        <w:rPr>
          <w:rFonts w:ascii="Times New Roman" w:eastAsia="Times New Roman" w:hAnsi="Times New Roman" w:cs="Times New Roman"/>
          <w:sz w:val="24"/>
          <w:szCs w:val="24"/>
        </w:rPr>
      </w:pPr>
    </w:p>
    <w:p w:rsidR="00BE21EB" w:rsidRDefault="003B66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in order to fulfill the minimum criteria students have to attend the lectures regularly, and to keep a track of overall percentage of the lectures they have attended weekly or monthly is not possible. It becomes very difficult to calculate manually, for each and every subject and everyday how much they have attended.</w:t>
      </w: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1.2    Project Objective</w:t>
      </w:r>
    </w:p>
    <w:p w:rsidR="00BE21EB" w:rsidRDefault="003B66BF">
      <w:pPr>
        <w:numPr>
          <w:ilvl w:val="0"/>
          <w:numId w:val="1"/>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produce a web-based system that allows students to calculate the overall percentage of the lectures they have attended in college on weekly or monthly basis.</w:t>
      </w:r>
    </w:p>
    <w:p w:rsidR="00BE21EB" w:rsidRDefault="003B66BF">
      <w:pPr>
        <w:numPr>
          <w:ilvl w:val="0"/>
          <w:numId w:val="1"/>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make the students aware of the number of lectures attended subject wise.</w:t>
      </w:r>
    </w:p>
    <w:p w:rsidR="00BE21EB" w:rsidRDefault="00BE21EB">
      <w:pPr>
        <w:numPr>
          <w:ilvl w:val="0"/>
          <w:numId w:val="1"/>
        </w:num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ind w:left="720"/>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3B66BF">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1.3 </w:t>
      </w:r>
      <w:r>
        <w:rPr>
          <w:rFonts w:ascii="Times New Roman" w:eastAsia="Times New Roman" w:hAnsi="Times New Roman" w:cs="Times New Roman"/>
          <w:b/>
          <w:sz w:val="28"/>
          <w:szCs w:val="28"/>
          <w:highlight w:val="white"/>
        </w:rPr>
        <w:t>Project Scope</w:t>
      </w:r>
    </w:p>
    <w:p w:rsidR="00BE21EB" w:rsidRDefault="00BE21EB">
      <w:pPr>
        <w:shd w:val="clear" w:color="auto" w:fill="FFFFFF"/>
        <w:spacing w:line="240" w:lineRule="auto"/>
        <w:jc w:val="both"/>
        <w:rPr>
          <w:rFonts w:ascii="Times New Roman" w:eastAsia="Times New Roman" w:hAnsi="Times New Roman" w:cs="Times New Roman"/>
          <w:b/>
          <w:sz w:val="28"/>
          <w:szCs w:val="28"/>
          <w:highlight w:val="white"/>
        </w:rPr>
      </w:pPr>
    </w:p>
    <w:p w:rsidR="00BE21EB" w:rsidRDefault="003B66BF">
      <w:pPr>
        <w:numPr>
          <w:ilvl w:val="0"/>
          <w:numId w:val="2"/>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Since the basic idea behind the project is to manage the attendance online we provide a signup page for the students to register. So that they can use it as a registered user </w:t>
      </w:r>
    </w:p>
    <w:p w:rsidR="00BE21EB" w:rsidRDefault="003B66BF">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includes a login page in which user has to login through the username and password which he/she had given during signup to keep a track of each user which uses the website, ensuring authentication, confidentiality and security to user</w:t>
      </w:r>
    </w:p>
    <w:p w:rsidR="00BE21EB" w:rsidRDefault="003B66BF">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it includes a dashboard where user can add the subjects for which the attendance has to be calculated. After adding we get overall analysis of each subject as we update it every day. </w:t>
      </w:r>
    </w:p>
    <w:p w:rsidR="00BE21EB" w:rsidRDefault="003B66BF">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provide the user with the percentage of the lectures attended and how much more lectures they have to attend to fulfill the criteria</w:t>
      </w:r>
    </w:p>
    <w:p w:rsidR="00BE21EB" w:rsidRDefault="00BE21EB">
      <w:pPr>
        <w:spacing w:line="360" w:lineRule="auto"/>
        <w:ind w:left="1440"/>
        <w:jc w:val="both"/>
        <w:rPr>
          <w:rFonts w:ascii="Times New Roman" w:eastAsia="Times New Roman" w:hAnsi="Times New Roman" w:cs="Times New Roman"/>
          <w:sz w:val="24"/>
          <w:szCs w:val="24"/>
        </w:rPr>
      </w:pPr>
    </w:p>
    <w:p w:rsidR="00BE21EB" w:rsidRDefault="00BE21EB">
      <w:pPr>
        <w:spacing w:line="360" w:lineRule="auto"/>
        <w:ind w:left="1440"/>
        <w:jc w:val="both"/>
        <w:rPr>
          <w:rFonts w:ascii="Times New Roman" w:eastAsia="Times New Roman" w:hAnsi="Times New Roman" w:cs="Times New Roman"/>
          <w:sz w:val="24"/>
          <w:szCs w:val="24"/>
        </w:rPr>
      </w:pPr>
    </w:p>
    <w:p w:rsidR="00BE21EB" w:rsidRDefault="00BE21EB">
      <w:pPr>
        <w:spacing w:line="360" w:lineRule="auto"/>
        <w:ind w:left="1440"/>
        <w:jc w:val="both"/>
        <w:rPr>
          <w:rFonts w:ascii="Times New Roman" w:eastAsia="Times New Roman" w:hAnsi="Times New Roman" w:cs="Times New Roman"/>
          <w:sz w:val="24"/>
          <w:szCs w:val="24"/>
        </w:rPr>
      </w:pPr>
    </w:p>
    <w:p w:rsidR="003B66BF" w:rsidRDefault="003B66BF">
      <w:pPr>
        <w:spacing w:line="360" w:lineRule="auto"/>
        <w:jc w:val="both"/>
        <w:rPr>
          <w:rFonts w:ascii="Times New Roman" w:eastAsia="Times New Roman" w:hAnsi="Times New Roman" w:cs="Times New Roman"/>
          <w:b/>
          <w:sz w:val="28"/>
          <w:szCs w:val="28"/>
        </w:rPr>
      </w:pPr>
    </w:p>
    <w:p w:rsidR="004628AD" w:rsidRDefault="004628AD">
      <w:pPr>
        <w:spacing w:line="360" w:lineRule="auto"/>
        <w:jc w:val="both"/>
        <w:rPr>
          <w:rFonts w:ascii="Times New Roman" w:eastAsia="Times New Roman" w:hAnsi="Times New Roman" w:cs="Times New Roman"/>
          <w:b/>
          <w:sz w:val="28"/>
          <w:szCs w:val="28"/>
        </w:rPr>
      </w:pPr>
    </w:p>
    <w:p w:rsidR="00BE21EB" w:rsidRDefault="003B66BF">
      <w:pPr>
        <w:spacing w:line="360" w:lineRule="auto"/>
        <w:jc w:val="both"/>
      </w:pPr>
      <w:r>
        <w:rPr>
          <w:rFonts w:ascii="Times New Roman" w:eastAsia="Times New Roman" w:hAnsi="Times New Roman" w:cs="Times New Roman"/>
          <w:b/>
          <w:sz w:val="28"/>
          <w:szCs w:val="28"/>
        </w:rPr>
        <w:lastRenderedPageBreak/>
        <w:t xml:space="preserve">1.4 </w:t>
      </w:r>
      <w:r>
        <w:rPr>
          <w:rFonts w:ascii="Times New Roman" w:eastAsia="Times New Roman" w:hAnsi="Times New Roman" w:cs="Times New Roman"/>
          <w:b/>
          <w:sz w:val="28"/>
          <w:szCs w:val="28"/>
          <w:highlight w:val="white"/>
        </w:rPr>
        <w:t>Advantages</w:t>
      </w: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3B66BF">
      <w:pPr>
        <w:spacing w:line="360" w:lineRule="auto"/>
        <w:jc w:val="both"/>
      </w:pPr>
      <w:r>
        <w:rPr>
          <w:rFonts w:ascii="Times New Roman" w:eastAsia="Times New Roman" w:hAnsi="Times New Roman" w:cs="Times New Roman"/>
          <w:sz w:val="24"/>
          <w:szCs w:val="24"/>
          <w:highlight w:val="white"/>
        </w:rPr>
        <w:t>Renting Stuffs has its advantages when it comes to cost, quality and time.</w:t>
      </w:r>
    </w:p>
    <w:p w:rsidR="00BE21EB" w:rsidRDefault="00BE21EB">
      <w:pPr>
        <w:spacing w:line="360" w:lineRule="auto"/>
        <w:jc w:val="both"/>
        <w:rPr>
          <w:rFonts w:ascii="Times New Roman" w:eastAsia="Times New Roman" w:hAnsi="Times New Roman" w:cs="Times New Roman"/>
          <w:sz w:val="24"/>
          <w:szCs w:val="24"/>
          <w:highlight w:val="white"/>
        </w:rPr>
      </w:pPr>
    </w:p>
    <w:p w:rsidR="00BE21EB" w:rsidRDefault="003B66BF">
      <w:pPr>
        <w:spacing w:after="140" w:line="360" w:lineRule="auto"/>
        <w:jc w:val="both"/>
      </w:pPr>
      <w:r>
        <w:rPr>
          <w:rFonts w:ascii="Times New Roman" w:eastAsia="Times New Roman" w:hAnsi="Times New Roman" w:cs="Times New Roman"/>
          <w:sz w:val="24"/>
          <w:szCs w:val="24"/>
        </w:rPr>
        <w:t xml:space="preserve">1. Cost Effective: Paying a large sum of money to buy furniture is no longer viable for many people. We can easily rent </w:t>
      </w:r>
      <w:r>
        <w:rPr>
          <w:rStyle w:val="InternetLink"/>
          <w:rFonts w:ascii="Times New Roman" w:eastAsia="Times New Roman" w:hAnsi="Times New Roman" w:cs="Times New Roman"/>
          <w:sz w:val="24"/>
          <w:szCs w:val="24"/>
        </w:rPr>
        <w:t>furniture</w:t>
      </w:r>
      <w:r>
        <w:rPr>
          <w:rFonts w:ascii="Times New Roman" w:eastAsia="Times New Roman" w:hAnsi="Times New Roman" w:cs="Times New Roman"/>
          <w:sz w:val="24"/>
          <w:szCs w:val="24"/>
        </w:rPr>
        <w:t>, appliances for a much lower price. With a wide range of prices and a large range of available furniture, we have the right product for the needs of the occupant.</w:t>
      </w:r>
    </w:p>
    <w:p w:rsidR="00BE21EB" w:rsidRDefault="00BE21EB">
      <w:pPr>
        <w:spacing w:after="140" w:line="360" w:lineRule="auto"/>
        <w:jc w:val="both"/>
        <w:rPr>
          <w:rFonts w:ascii="Times New Roman" w:eastAsia="Times New Roman" w:hAnsi="Times New Roman" w:cs="Times New Roman"/>
          <w:sz w:val="24"/>
          <w:szCs w:val="24"/>
        </w:rPr>
      </w:pPr>
    </w:p>
    <w:p w:rsidR="00BE21EB" w:rsidRDefault="003B66BF">
      <w:pPr>
        <w:spacing w:line="288" w:lineRule="auto"/>
        <w:jc w:val="both"/>
      </w:pPr>
      <w:r>
        <w:rPr>
          <w:rFonts w:ascii="Times New Roman" w:eastAsia="Times New Roman" w:hAnsi="Times New Roman" w:cs="Times New Roman"/>
          <w:sz w:val="24"/>
          <w:szCs w:val="24"/>
        </w:rPr>
        <w:t xml:space="preserve">2. Hassle Free: Purchasing furniture can be a tiresome task. Finding a large sum of money to purchase furniture and </w:t>
      </w:r>
      <w:hyperlink r:id="rId7" w:history="1">
        <w:r>
          <w:rPr>
            <w:rStyle w:val="InternetLink"/>
            <w:rFonts w:ascii="Times New Roman" w:eastAsia="Times New Roman" w:hAnsi="Times New Roman" w:cs="Times New Roman"/>
            <w:sz w:val="24"/>
            <w:szCs w:val="24"/>
          </w:rPr>
          <w:t>appliances</w:t>
        </w:r>
      </w:hyperlink>
      <w:r>
        <w:rPr>
          <w:rStyle w:val="InternetLink"/>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can also cause significant stress. Renting furniture comes without such hassles. The appliance can be easily returned once the period of rental is over without any complications. There is also the opportunity to purchase the rental goods at the end of the lease (rent to own) saving you the hassle of purchasing something that doesn’t suit you.</w:t>
      </w:r>
    </w:p>
    <w:p w:rsidR="00BE21EB" w:rsidRDefault="00BE21EB">
      <w:pPr>
        <w:spacing w:line="288" w:lineRule="auto"/>
        <w:jc w:val="both"/>
        <w:rPr>
          <w:rFonts w:ascii="Times New Roman" w:eastAsia="Times New Roman" w:hAnsi="Times New Roman" w:cs="Times New Roman"/>
          <w:sz w:val="24"/>
          <w:szCs w:val="24"/>
        </w:rPr>
      </w:pPr>
    </w:p>
    <w:p w:rsidR="00BE21EB" w:rsidRDefault="003B66BF">
      <w:pPr>
        <w:spacing w:line="288" w:lineRule="auto"/>
        <w:jc w:val="both"/>
      </w:pPr>
      <w:r>
        <w:rPr>
          <w:rFonts w:ascii="Times New Roman" w:eastAsia="Times New Roman" w:hAnsi="Times New Roman" w:cs="Times New Roman"/>
          <w:sz w:val="24"/>
          <w:szCs w:val="24"/>
        </w:rPr>
        <w:t>3. Convenient: With f</w:t>
      </w:r>
      <w:r>
        <w:rPr>
          <w:rStyle w:val="InternetLink"/>
          <w:rFonts w:ascii="Times New Roman" w:eastAsia="Times New Roman" w:hAnsi="Times New Roman" w:cs="Times New Roman"/>
          <w:sz w:val="24"/>
          <w:szCs w:val="24"/>
        </w:rPr>
        <w:t>ree delivery</w:t>
      </w:r>
      <w:r>
        <w:rPr>
          <w:rFonts w:ascii="Times New Roman" w:eastAsia="Times New Roman" w:hAnsi="Times New Roman" w:cs="Times New Roman"/>
          <w:sz w:val="24"/>
          <w:szCs w:val="24"/>
        </w:rPr>
        <w:t>, the furniture to be rented can quickly and easily be delivered to your doorstep with free installation.</w:t>
      </w:r>
    </w:p>
    <w:p w:rsidR="00BE21EB" w:rsidRDefault="00BE21EB">
      <w:pPr>
        <w:spacing w:line="288" w:lineRule="auto"/>
        <w:jc w:val="both"/>
        <w:rPr>
          <w:rFonts w:ascii="Times New Roman" w:eastAsia="Times New Roman" w:hAnsi="Times New Roman" w:cs="Times New Roman"/>
          <w:sz w:val="24"/>
          <w:szCs w:val="24"/>
        </w:rPr>
      </w:pPr>
    </w:p>
    <w:p w:rsidR="00BE21EB" w:rsidRDefault="003B66BF">
      <w:pPr>
        <w:spacing w:after="360" w:line="288" w:lineRule="auto"/>
        <w:jc w:val="both"/>
      </w:pPr>
      <w:r>
        <w:rPr>
          <w:rFonts w:ascii="Times New Roman" w:eastAsia="Times New Roman" w:hAnsi="Times New Roman" w:cs="Times New Roman"/>
          <w:sz w:val="24"/>
          <w:szCs w:val="24"/>
        </w:rPr>
        <w:t>4. Long or Short Term: The idea of rental furniture is not only suitable for a short term but also long term. From weeks to months, furniture and appliances can be rented for a flexible amount of time serving the needs of the renter. The goods can be returned at the end of the lease with no more to pay or can be bought outright for a small additional cost.</w:t>
      </w:r>
    </w:p>
    <w:p w:rsidR="00BE21EB" w:rsidRDefault="00BE21EB">
      <w:pPr>
        <w:spacing w:after="360" w:line="288" w:lineRule="auto"/>
        <w:jc w:val="both"/>
        <w:rPr>
          <w:rFonts w:ascii="Times New Roman" w:eastAsia="Times New Roman" w:hAnsi="Times New Roman" w:cs="Times New Roman"/>
          <w:sz w:val="24"/>
          <w:szCs w:val="24"/>
        </w:rPr>
      </w:pPr>
    </w:p>
    <w:p w:rsidR="00BE21EB" w:rsidRDefault="003B66BF">
      <w:pPr>
        <w:spacing w:after="360" w:line="288" w:lineRule="auto"/>
        <w:jc w:val="both"/>
      </w:pPr>
      <w:r>
        <w:rPr>
          <w:rFonts w:ascii="Times New Roman" w:eastAsia="Times New Roman" w:hAnsi="Times New Roman" w:cs="Times New Roman"/>
          <w:sz w:val="24"/>
          <w:szCs w:val="24"/>
        </w:rPr>
        <w:t>5. Flexibility: The needs of our customers change frequently. Renting furniture and appliances allows a level of flexibility you cannot achieve when purchasing outright.</w:t>
      </w:r>
    </w:p>
    <w:p w:rsidR="00BE21EB" w:rsidRDefault="00BE21EB">
      <w:pPr>
        <w:spacing w:after="360" w:line="288" w:lineRule="auto"/>
        <w:jc w:val="both"/>
        <w:rPr>
          <w:rFonts w:ascii="Times New Roman" w:eastAsia="Times New Roman" w:hAnsi="Times New Roman" w:cs="Times New Roman"/>
          <w:sz w:val="24"/>
          <w:szCs w:val="24"/>
        </w:rPr>
      </w:pPr>
    </w:p>
    <w:p w:rsidR="00BE21EB" w:rsidRDefault="003B66B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Disadvantages</w:t>
      </w:r>
    </w:p>
    <w:p w:rsidR="00BE21EB" w:rsidRDefault="00BE21EB">
      <w:pPr>
        <w:spacing w:line="360" w:lineRule="auto"/>
        <w:jc w:val="both"/>
        <w:rPr>
          <w:rFonts w:ascii="Times New Roman" w:eastAsia="Times New Roman" w:hAnsi="Times New Roman" w:cs="Times New Roman"/>
          <w:sz w:val="24"/>
          <w:szCs w:val="24"/>
        </w:rPr>
      </w:pP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will only focus on buyers/renters and not on sellers.</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will not be a fully responsive as we cannot ensure online money transferring and aadhar verification as it requires authenticity.</w:t>
      </w:r>
    </w:p>
    <w:p w:rsidR="00BE21EB" w:rsidRDefault="00BE21EB">
      <w:pPr>
        <w:spacing w:after="360" w:line="288" w:lineRule="auto"/>
        <w:jc w:val="both"/>
        <w:rPr>
          <w:rFonts w:ascii="Times New Roman" w:eastAsia="Times New Roman" w:hAnsi="Times New Roman" w:cs="Times New Roman"/>
          <w:sz w:val="24"/>
          <w:szCs w:val="24"/>
          <w:highlight w:val="white"/>
        </w:rPr>
      </w:pPr>
    </w:p>
    <w:p w:rsidR="00BE21EB" w:rsidRDefault="00BE21EB">
      <w:pPr>
        <w:spacing w:after="360" w:line="288" w:lineRule="auto"/>
        <w:jc w:val="both"/>
        <w:rPr>
          <w:rFonts w:ascii="Times New Roman" w:eastAsia="Times New Roman" w:hAnsi="Times New Roman" w:cs="Times New Roman"/>
          <w:sz w:val="24"/>
          <w:szCs w:val="24"/>
          <w:highlight w:val="white"/>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BE21EB" w:rsidRDefault="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Chapter 2</w:t>
      </w:r>
    </w:p>
    <w:p w:rsidR="00BE21EB" w:rsidRDefault="00BE21EB">
      <w:pPr>
        <w:spacing w:line="240" w:lineRule="auto"/>
        <w:jc w:val="center"/>
        <w:rPr>
          <w:rFonts w:ascii="Times New Roman" w:eastAsia="Times New Roman" w:hAnsi="Times New Roman" w:cs="Times New Roman"/>
          <w:b/>
          <w:sz w:val="72"/>
          <w:szCs w:val="72"/>
        </w:rPr>
      </w:pPr>
    </w:p>
    <w:p w:rsidR="00BE21EB" w:rsidRDefault="003B66BF">
      <w:pPr>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PROJECT PLAN</w:t>
      </w:r>
    </w:p>
    <w:p w:rsidR="00BE21EB" w:rsidRDefault="00BE21EB">
      <w:pPr>
        <w:jc w:val="both"/>
        <w:rPr>
          <w:rFonts w:ascii="Times New Roman" w:eastAsia="Times New Roman" w:hAnsi="Times New Roman" w:cs="Times New Roman"/>
          <w:b/>
          <w:sz w:val="72"/>
          <w:szCs w:val="72"/>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BE21EB">
      <w:pPr>
        <w:spacing w:line="240" w:lineRule="auto"/>
        <w:jc w:val="both"/>
        <w:rPr>
          <w:rFonts w:ascii="Times New Roman" w:eastAsia="Times New Roman" w:hAnsi="Times New Roman" w:cs="Times New Roman"/>
          <w:sz w:val="24"/>
          <w:szCs w:val="24"/>
          <w:highlight w:val="white"/>
        </w:rPr>
      </w:pPr>
    </w:p>
    <w:p w:rsidR="00BE21EB" w:rsidRDefault="003B66BF">
      <w:pPr>
        <w:spacing w:line="240" w:lineRule="auto"/>
      </w:pPr>
      <w:r>
        <w:rPr>
          <w:rFonts w:ascii="Times New Roman" w:eastAsia="Times New Roman" w:hAnsi="Times New Roman" w:cs="Times New Roman"/>
          <w:b/>
          <w:sz w:val="48"/>
          <w:szCs w:val="48"/>
          <w:highlight w:val="white"/>
        </w:rPr>
        <w:t>2.1 Table for Project Plan</w:t>
      </w:r>
    </w:p>
    <w:p w:rsidR="00BE21EB" w:rsidRDefault="00BE21EB">
      <w:pPr>
        <w:spacing w:line="240" w:lineRule="auto"/>
        <w:jc w:val="center"/>
        <w:rPr>
          <w:rFonts w:ascii="Times New Roman" w:eastAsia="Times New Roman" w:hAnsi="Times New Roman" w:cs="Times New Roman"/>
          <w:b/>
          <w:sz w:val="48"/>
          <w:szCs w:val="48"/>
        </w:rPr>
      </w:pPr>
    </w:p>
    <w:p w:rsidR="00BE21EB" w:rsidRDefault="00BE21EB">
      <w:pPr>
        <w:spacing w:line="240" w:lineRule="auto"/>
        <w:rPr>
          <w:rFonts w:ascii="Times New Roman" w:eastAsia="Times New Roman" w:hAnsi="Times New Roman" w:cs="Times New Roman"/>
          <w:b/>
          <w:sz w:val="32"/>
          <w:szCs w:val="32"/>
        </w:rPr>
      </w:pPr>
    </w:p>
    <w:p w:rsidR="00BE21EB" w:rsidRDefault="003B66B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highlight w:val="white"/>
        </w:rPr>
        <w:t>Table 2.1.1 Project Plan</w:t>
      </w:r>
    </w:p>
    <w:p w:rsidR="00BE21EB" w:rsidRDefault="00BE21EB">
      <w:pPr>
        <w:spacing w:line="240" w:lineRule="auto"/>
        <w:jc w:val="both"/>
        <w:rPr>
          <w:rFonts w:ascii="Times New Roman" w:eastAsia="Times New Roman" w:hAnsi="Times New Roman" w:cs="Times New Roman"/>
          <w:sz w:val="24"/>
          <w:szCs w:val="24"/>
          <w:highlight w:val="white"/>
        </w:rPr>
      </w:pPr>
    </w:p>
    <w:tbl>
      <w:tblPr>
        <w:tblW w:w="9825"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88" w:type="dxa"/>
        </w:tblCellMar>
        <w:tblLook w:val="04A0" w:firstRow="1" w:lastRow="0" w:firstColumn="1" w:lastColumn="0" w:noHBand="0" w:noVBand="1"/>
      </w:tblPr>
      <w:tblGrid>
        <w:gridCol w:w="790"/>
        <w:gridCol w:w="2442"/>
        <w:gridCol w:w="1598"/>
        <w:gridCol w:w="1024"/>
        <w:gridCol w:w="980"/>
        <w:gridCol w:w="2991"/>
      </w:tblGrid>
      <w:tr w:rsidR="00BE21EB">
        <w:trPr>
          <w:trHeight w:val="640"/>
        </w:trPr>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Sr.No</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Task Name</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Duration to Complete</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Start Date</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End Date</w:t>
            </w:r>
          </w:p>
        </w:tc>
        <w:tc>
          <w:tcPr>
            <w:tcW w:w="2991"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Resource Name</w:t>
            </w: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Selection of project Topic</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5</w:t>
            </w:r>
            <w:r>
              <w:rPr>
                <w:rFonts w:ascii="Times New Roman" w:eastAsia="Times New Roman" w:hAnsi="Times New Roman" w:cs="Times New Roman"/>
                <w:sz w:val="24"/>
                <w:szCs w:val="24"/>
                <w:highlight w:val="white"/>
              </w:rPr>
              <w:t xml:space="preserve"> days</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11/7/18</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r>
              <w:rPr>
                <w:rFonts w:ascii="Times New Roman" w:eastAsia="Times New Roman" w:hAnsi="Times New Roman" w:cs="Times New Roman"/>
                <w:sz w:val="24"/>
                <w:szCs w:val="24"/>
                <w:highlight w:val="white"/>
                <w:lang w:val="en-US"/>
              </w:rPr>
              <w:t>5</w:t>
            </w:r>
            <w:r>
              <w:rPr>
                <w:rFonts w:ascii="Times New Roman" w:eastAsia="Times New Roman" w:hAnsi="Times New Roman" w:cs="Times New Roman"/>
                <w:sz w:val="24"/>
                <w:szCs w:val="24"/>
                <w:highlight w:val="white"/>
              </w:rPr>
              <w:t>/7/18</w:t>
            </w:r>
          </w:p>
        </w:tc>
        <w:tc>
          <w:tcPr>
            <w:tcW w:w="2991"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Internet, Group Discussion</w:t>
            </w:r>
          </w:p>
        </w:tc>
      </w:tr>
      <w:tr w:rsidR="00BE21EB">
        <w:trPr>
          <w:trHeight w:val="500"/>
        </w:trPr>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Requirement Analysis</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7</w:t>
            </w:r>
            <w:r>
              <w:rPr>
                <w:rFonts w:ascii="Times New Roman" w:eastAsia="Times New Roman" w:hAnsi="Times New Roman" w:cs="Times New Roman"/>
                <w:sz w:val="24"/>
                <w:szCs w:val="24"/>
                <w:highlight w:val="white"/>
              </w:rPr>
              <w:t xml:space="preserve"> days</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r>
              <w:rPr>
                <w:rFonts w:ascii="Times New Roman" w:eastAsia="Times New Roman" w:hAnsi="Times New Roman" w:cs="Times New Roman"/>
                <w:sz w:val="24"/>
                <w:szCs w:val="24"/>
                <w:highlight w:val="white"/>
                <w:lang w:val="en-US"/>
              </w:rPr>
              <w:t>8</w:t>
            </w:r>
            <w:r>
              <w:rPr>
                <w:rFonts w:ascii="Times New Roman" w:eastAsia="Times New Roman" w:hAnsi="Times New Roman" w:cs="Times New Roman"/>
                <w:sz w:val="24"/>
                <w:szCs w:val="24"/>
                <w:highlight w:val="white"/>
              </w:rPr>
              <w:t>/7/18</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r>
              <w:rPr>
                <w:rFonts w:ascii="Times New Roman" w:eastAsia="Times New Roman" w:hAnsi="Times New Roman" w:cs="Times New Roman"/>
                <w:sz w:val="24"/>
                <w:szCs w:val="24"/>
                <w:highlight w:val="white"/>
                <w:lang w:val="en-US"/>
              </w:rPr>
              <w:t>4</w:t>
            </w:r>
            <w:r>
              <w:rPr>
                <w:rFonts w:ascii="Times New Roman" w:eastAsia="Times New Roman" w:hAnsi="Times New Roman" w:cs="Times New Roman"/>
                <w:sz w:val="24"/>
                <w:szCs w:val="24"/>
                <w:highlight w:val="white"/>
              </w:rPr>
              <w:t>/7/18</w:t>
            </w:r>
          </w:p>
        </w:tc>
        <w:tc>
          <w:tcPr>
            <w:tcW w:w="2991"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Internet, Group discussion</w:t>
            </w:r>
          </w:p>
        </w:tc>
      </w:tr>
      <w:tr w:rsidR="00BE21EB">
        <w:trPr>
          <w:trHeight w:val="500"/>
        </w:trPr>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 Research on the selected topic to check feasibility</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4</w:t>
            </w:r>
            <w:r>
              <w:rPr>
                <w:rFonts w:ascii="Times New Roman" w:eastAsia="Times New Roman" w:hAnsi="Times New Roman" w:cs="Times New Roman"/>
                <w:sz w:val="24"/>
                <w:szCs w:val="24"/>
                <w:highlight w:val="white"/>
              </w:rPr>
              <w:t xml:space="preserve"> days</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25</w:t>
            </w:r>
            <w:r>
              <w:rPr>
                <w:rFonts w:ascii="Times New Roman" w:eastAsia="Times New Roman" w:hAnsi="Times New Roman" w:cs="Times New Roman"/>
                <w:sz w:val="24"/>
                <w:szCs w:val="24"/>
                <w:highlight w:val="white"/>
              </w:rPr>
              <w:t>/7/18</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r>
              <w:rPr>
                <w:rFonts w:ascii="Times New Roman" w:eastAsia="Times New Roman" w:hAnsi="Times New Roman" w:cs="Times New Roman"/>
                <w:sz w:val="24"/>
                <w:szCs w:val="24"/>
                <w:highlight w:val="white"/>
                <w:lang w:val="en-US"/>
              </w:rPr>
              <w:t>8</w:t>
            </w:r>
            <w:r>
              <w:rPr>
                <w:rFonts w:ascii="Times New Roman" w:eastAsia="Times New Roman" w:hAnsi="Times New Roman" w:cs="Times New Roman"/>
                <w:sz w:val="24"/>
                <w:szCs w:val="24"/>
                <w:highlight w:val="white"/>
              </w:rPr>
              <w:t>/7/18</w:t>
            </w:r>
          </w:p>
        </w:tc>
        <w:tc>
          <w:tcPr>
            <w:tcW w:w="2991"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Existing similar websites</w:t>
            </w:r>
          </w:p>
        </w:tc>
      </w:tr>
      <w:tr w:rsidR="00BE21EB">
        <w:trPr>
          <w:trHeight w:val="500"/>
        </w:trPr>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Role  division</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3</w:t>
            </w:r>
            <w:r>
              <w:rPr>
                <w:rFonts w:ascii="Times New Roman" w:eastAsia="Times New Roman" w:hAnsi="Times New Roman" w:cs="Times New Roman"/>
                <w:sz w:val="24"/>
                <w:szCs w:val="24"/>
                <w:highlight w:val="white"/>
              </w:rPr>
              <w:t xml:space="preserve"> days</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r>
              <w:rPr>
                <w:rFonts w:ascii="Times New Roman" w:eastAsia="Times New Roman" w:hAnsi="Times New Roman" w:cs="Times New Roman"/>
                <w:sz w:val="24"/>
                <w:szCs w:val="24"/>
                <w:highlight w:val="white"/>
                <w:lang w:val="en-US"/>
              </w:rPr>
              <w:t>8</w:t>
            </w:r>
            <w:r>
              <w:rPr>
                <w:rFonts w:ascii="Times New Roman" w:eastAsia="Times New Roman" w:hAnsi="Times New Roman" w:cs="Times New Roman"/>
                <w:sz w:val="24"/>
                <w:szCs w:val="24"/>
                <w:highlight w:val="white"/>
              </w:rPr>
              <w:t>/18</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3</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lang w:val="en-US"/>
              </w:rPr>
              <w:t>8</w:t>
            </w:r>
            <w:r>
              <w:rPr>
                <w:rFonts w:ascii="Times New Roman" w:eastAsia="Times New Roman" w:hAnsi="Times New Roman" w:cs="Times New Roman"/>
                <w:sz w:val="24"/>
                <w:szCs w:val="24"/>
                <w:highlight w:val="white"/>
              </w:rPr>
              <w:t>/18</w:t>
            </w:r>
          </w:p>
        </w:tc>
        <w:tc>
          <w:tcPr>
            <w:tcW w:w="2991"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Group Discussion</w:t>
            </w:r>
          </w:p>
        </w:tc>
      </w:tr>
      <w:tr w:rsidR="00BE21EB">
        <w:trPr>
          <w:trHeight w:val="500"/>
        </w:trPr>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Acquisition of software</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 xml:space="preserve">2 </w:t>
            </w:r>
            <w:r>
              <w:rPr>
                <w:rFonts w:ascii="Times New Roman" w:eastAsia="Times New Roman" w:hAnsi="Times New Roman" w:cs="Times New Roman"/>
                <w:sz w:val="24"/>
                <w:szCs w:val="24"/>
                <w:highlight w:val="white"/>
              </w:rPr>
              <w:t>days</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4</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lang w:val="en-US"/>
              </w:rPr>
              <w:t>8</w:t>
            </w:r>
            <w:r>
              <w:rPr>
                <w:rFonts w:ascii="Times New Roman" w:eastAsia="Times New Roman" w:hAnsi="Times New Roman" w:cs="Times New Roman"/>
                <w:sz w:val="24"/>
                <w:szCs w:val="24"/>
                <w:highlight w:val="white"/>
              </w:rPr>
              <w:t>/18</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5</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lang w:val="en-US"/>
              </w:rPr>
              <w:t>8</w:t>
            </w:r>
            <w:r>
              <w:rPr>
                <w:rFonts w:ascii="Times New Roman" w:eastAsia="Times New Roman" w:hAnsi="Times New Roman" w:cs="Times New Roman"/>
                <w:sz w:val="24"/>
                <w:szCs w:val="24"/>
                <w:highlight w:val="white"/>
              </w:rPr>
              <w:t>/18</w:t>
            </w:r>
          </w:p>
        </w:tc>
        <w:tc>
          <w:tcPr>
            <w:tcW w:w="2991"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Laptops,Internet,Executable files</w:t>
            </w:r>
          </w:p>
        </w:tc>
      </w:tr>
      <w:tr w:rsidR="00BE21EB">
        <w:trPr>
          <w:trHeight w:val="500"/>
        </w:trPr>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Detailed design of project-database, webpage layouts</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4</w:t>
            </w:r>
            <w:r>
              <w:rPr>
                <w:rFonts w:ascii="Times New Roman" w:eastAsia="Times New Roman" w:hAnsi="Times New Roman" w:cs="Times New Roman"/>
                <w:sz w:val="24"/>
                <w:szCs w:val="24"/>
                <w:highlight w:val="white"/>
              </w:rPr>
              <w:t xml:space="preserve"> days</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5/7/17</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8</w:t>
            </w:r>
            <w:r>
              <w:rPr>
                <w:rFonts w:ascii="Times New Roman" w:eastAsia="Times New Roman" w:hAnsi="Times New Roman" w:cs="Times New Roman"/>
                <w:sz w:val="24"/>
                <w:szCs w:val="24"/>
                <w:highlight w:val="white"/>
              </w:rPr>
              <w:t>/7/18</w:t>
            </w:r>
          </w:p>
        </w:tc>
        <w:tc>
          <w:tcPr>
            <w:tcW w:w="2991"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rPr>
              <w:t>Group Discussion, software utilities, intern</w:t>
            </w:r>
            <w:r>
              <w:rPr>
                <w:rFonts w:ascii="Times New Roman" w:eastAsia="Times New Roman" w:hAnsi="Times New Roman" w:cs="Times New Roman"/>
                <w:sz w:val="24"/>
                <w:szCs w:val="24"/>
                <w:highlight w:val="white"/>
                <w:lang w:val="en-US"/>
              </w:rPr>
              <w:t>et</w:t>
            </w:r>
          </w:p>
        </w:tc>
      </w:tr>
      <w:tr w:rsidR="00BE21EB">
        <w:trPr>
          <w:trHeight w:val="500"/>
        </w:trPr>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Implementation-coding</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days</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8</w:t>
            </w:r>
            <w:r>
              <w:rPr>
                <w:rFonts w:ascii="Times New Roman" w:eastAsia="Times New Roman" w:hAnsi="Times New Roman" w:cs="Times New Roman"/>
                <w:sz w:val="24"/>
                <w:szCs w:val="24"/>
                <w:highlight w:val="white"/>
              </w:rPr>
              <w:t>/8/18</w:t>
            </w: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/8/18</w:t>
            </w:r>
          </w:p>
        </w:tc>
        <w:tc>
          <w:tcPr>
            <w:tcW w:w="2991"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Group discussion, software utilities, reference book, internet</w:t>
            </w:r>
          </w:p>
        </w:tc>
      </w:tr>
      <w:tr w:rsidR="00BE21EB">
        <w:trPr>
          <w:trHeight w:val="566"/>
        </w:trPr>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Testing</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240" w:lineRule="auto"/>
              <w:jc w:val="both"/>
              <w:rPr>
                <w:rFonts w:ascii="Times New Roman" w:eastAsia="Times New Roman" w:hAnsi="Times New Roman" w:cs="Times New Roman"/>
                <w:sz w:val="24"/>
                <w:szCs w:val="24"/>
                <w:highlight w:val="white"/>
              </w:rPr>
            </w:pP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240" w:lineRule="auto"/>
              <w:jc w:val="both"/>
              <w:rPr>
                <w:rFonts w:ascii="Times New Roman" w:eastAsia="Times New Roman" w:hAnsi="Times New Roman" w:cs="Times New Roman"/>
                <w:sz w:val="24"/>
                <w:szCs w:val="24"/>
                <w:highlight w:val="white"/>
              </w:rPr>
            </w:pP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240" w:lineRule="auto"/>
              <w:jc w:val="both"/>
              <w:rPr>
                <w:rFonts w:ascii="Times New Roman" w:eastAsia="Times New Roman" w:hAnsi="Times New Roman" w:cs="Times New Roman"/>
                <w:sz w:val="24"/>
                <w:szCs w:val="24"/>
                <w:highlight w:val="white"/>
              </w:rPr>
            </w:pPr>
          </w:p>
        </w:tc>
        <w:tc>
          <w:tcPr>
            <w:tcW w:w="2991"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Software utilities</w:t>
            </w:r>
          </w:p>
        </w:tc>
      </w:tr>
      <w:tr w:rsidR="00BE21EB">
        <w:trPr>
          <w:trHeight w:val="566"/>
        </w:trPr>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p>
        </w:tc>
        <w:tc>
          <w:tcPr>
            <w:tcW w:w="244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Deployment</w:t>
            </w:r>
          </w:p>
        </w:tc>
        <w:tc>
          <w:tcPr>
            <w:tcW w:w="15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240" w:lineRule="auto"/>
              <w:jc w:val="both"/>
              <w:rPr>
                <w:rFonts w:ascii="Times New Roman" w:eastAsia="Times New Roman" w:hAnsi="Times New Roman" w:cs="Times New Roman"/>
                <w:sz w:val="24"/>
                <w:szCs w:val="24"/>
                <w:highlight w:val="white"/>
              </w:rPr>
            </w:pP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240" w:lineRule="auto"/>
              <w:jc w:val="both"/>
              <w:rPr>
                <w:rFonts w:ascii="Times New Roman" w:eastAsia="Times New Roman" w:hAnsi="Times New Roman" w:cs="Times New Roman"/>
                <w:sz w:val="24"/>
                <w:szCs w:val="24"/>
                <w:highlight w:val="white"/>
              </w:rPr>
            </w:pPr>
          </w:p>
        </w:tc>
        <w:tc>
          <w:tcPr>
            <w:tcW w:w="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240" w:lineRule="auto"/>
              <w:jc w:val="both"/>
              <w:rPr>
                <w:rFonts w:ascii="Times New Roman" w:eastAsia="Times New Roman" w:hAnsi="Times New Roman" w:cs="Times New Roman"/>
                <w:sz w:val="24"/>
                <w:szCs w:val="24"/>
                <w:highlight w:val="white"/>
              </w:rPr>
            </w:pPr>
          </w:p>
        </w:tc>
        <w:tc>
          <w:tcPr>
            <w:tcW w:w="2991"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Project</w:t>
            </w:r>
          </w:p>
        </w:tc>
      </w:tr>
    </w:tbl>
    <w:p w:rsidR="00BE21EB" w:rsidRDefault="00BE21EB">
      <w:pPr>
        <w:spacing w:line="240" w:lineRule="auto"/>
        <w:jc w:val="center"/>
        <w:rPr>
          <w:rFonts w:ascii="Times New Roman" w:eastAsia="Times New Roman" w:hAnsi="Times New Roman" w:cs="Times New Roman"/>
          <w:sz w:val="24"/>
          <w:szCs w:val="24"/>
          <w:highlight w:val="white"/>
        </w:rPr>
      </w:pPr>
    </w:p>
    <w:p w:rsidR="00BE21EB" w:rsidRDefault="00BE21EB">
      <w:pPr>
        <w:spacing w:line="240" w:lineRule="auto"/>
        <w:jc w:val="center"/>
        <w:rPr>
          <w:rFonts w:ascii="Times New Roman" w:eastAsia="Times New Roman" w:hAnsi="Times New Roman" w:cs="Times New Roman"/>
          <w:sz w:val="24"/>
          <w:szCs w:val="24"/>
          <w:highlight w:val="white"/>
        </w:rPr>
      </w:pPr>
    </w:p>
    <w:p w:rsidR="00BE21EB" w:rsidRDefault="00BE21EB">
      <w:pPr>
        <w:spacing w:line="240" w:lineRule="auto"/>
        <w:jc w:val="center"/>
        <w:rPr>
          <w:rFonts w:ascii="Times New Roman" w:eastAsia="Times New Roman" w:hAnsi="Times New Roman" w:cs="Times New Roman"/>
          <w:b/>
          <w:sz w:val="48"/>
          <w:szCs w:val="48"/>
          <w:highlight w:val="white"/>
        </w:rPr>
      </w:pPr>
    </w:p>
    <w:p w:rsidR="00BE21EB" w:rsidRDefault="00BE21EB">
      <w:pPr>
        <w:spacing w:line="240" w:lineRule="auto"/>
        <w:jc w:val="center"/>
        <w:rPr>
          <w:rFonts w:ascii="Times New Roman" w:eastAsia="Times New Roman" w:hAnsi="Times New Roman" w:cs="Times New Roman"/>
          <w:b/>
          <w:sz w:val="48"/>
          <w:szCs w:val="48"/>
          <w:highlight w:val="white"/>
        </w:rPr>
      </w:pPr>
    </w:p>
    <w:p w:rsidR="00BE21EB" w:rsidRDefault="00BE21EB">
      <w:pPr>
        <w:spacing w:line="240" w:lineRule="auto"/>
        <w:jc w:val="center"/>
        <w:rPr>
          <w:rFonts w:ascii="Times New Roman" w:eastAsia="Times New Roman" w:hAnsi="Times New Roman" w:cs="Times New Roman"/>
          <w:b/>
          <w:sz w:val="48"/>
          <w:szCs w:val="48"/>
          <w:highlight w:val="white"/>
        </w:rPr>
      </w:pPr>
    </w:p>
    <w:p w:rsidR="00BE21EB" w:rsidRDefault="00BE21EB">
      <w:pPr>
        <w:spacing w:line="240" w:lineRule="auto"/>
        <w:jc w:val="center"/>
        <w:rPr>
          <w:rFonts w:ascii="Times New Roman" w:eastAsia="Times New Roman" w:hAnsi="Times New Roman" w:cs="Times New Roman"/>
          <w:b/>
          <w:sz w:val="48"/>
          <w:szCs w:val="48"/>
          <w:highlight w:val="white"/>
        </w:rPr>
      </w:pPr>
    </w:p>
    <w:p w:rsidR="00BE21EB" w:rsidRDefault="00BE21EB">
      <w:pPr>
        <w:spacing w:line="240" w:lineRule="auto"/>
        <w:jc w:val="center"/>
        <w:rPr>
          <w:rFonts w:ascii="Times New Roman" w:eastAsia="Times New Roman" w:hAnsi="Times New Roman" w:cs="Times New Roman"/>
          <w:b/>
          <w:sz w:val="48"/>
          <w:szCs w:val="48"/>
          <w:highlight w:val="white"/>
        </w:rPr>
      </w:pPr>
    </w:p>
    <w:p w:rsidR="00BE21EB" w:rsidRDefault="00BE21EB">
      <w:pPr>
        <w:spacing w:line="240" w:lineRule="auto"/>
        <w:jc w:val="center"/>
        <w:rPr>
          <w:rFonts w:ascii="Times New Roman" w:eastAsia="Times New Roman" w:hAnsi="Times New Roman" w:cs="Times New Roman"/>
          <w:b/>
          <w:sz w:val="48"/>
          <w:szCs w:val="48"/>
          <w:highlight w:val="white"/>
        </w:rPr>
      </w:pPr>
    </w:p>
    <w:p w:rsidR="00A25C4A" w:rsidRDefault="00A25C4A">
      <w:pPr>
        <w:spacing w:line="240" w:lineRule="auto"/>
        <w:jc w:val="center"/>
        <w:rPr>
          <w:rFonts w:ascii="Times New Roman" w:eastAsia="Times New Roman" w:hAnsi="Times New Roman" w:cs="Times New Roman"/>
          <w:sz w:val="24"/>
          <w:szCs w:val="24"/>
          <w:highlight w:val="white"/>
        </w:rPr>
      </w:pPr>
    </w:p>
    <w:p w:rsidR="00A25C4A" w:rsidRDefault="00A25C4A">
      <w:pPr>
        <w:spacing w:line="240" w:lineRule="auto"/>
        <w:jc w:val="center"/>
        <w:rPr>
          <w:rFonts w:ascii="Times New Roman" w:eastAsia="Times New Roman" w:hAnsi="Times New Roman" w:cs="Times New Roman"/>
          <w:sz w:val="24"/>
          <w:szCs w:val="24"/>
          <w:highlight w:val="white"/>
        </w:rPr>
      </w:pPr>
    </w:p>
    <w:p w:rsidR="00A25C4A" w:rsidRDefault="00A25C4A">
      <w:pPr>
        <w:spacing w:line="240" w:lineRule="auto"/>
        <w:jc w:val="center"/>
        <w:rPr>
          <w:rFonts w:ascii="Times New Roman" w:eastAsia="Times New Roman" w:hAnsi="Times New Roman" w:cs="Times New Roman"/>
          <w:sz w:val="24"/>
          <w:szCs w:val="24"/>
          <w:highlight w:val="white"/>
        </w:rPr>
      </w:pPr>
    </w:p>
    <w:p w:rsidR="00A25C4A" w:rsidRDefault="00A25C4A">
      <w:pPr>
        <w:spacing w:line="240" w:lineRule="auto"/>
        <w:jc w:val="center"/>
        <w:rPr>
          <w:rFonts w:ascii="Times New Roman" w:eastAsia="Times New Roman" w:hAnsi="Times New Roman" w:cs="Times New Roman"/>
          <w:sz w:val="24"/>
          <w:szCs w:val="24"/>
          <w:highlight w:val="white"/>
        </w:rPr>
      </w:pPr>
    </w:p>
    <w:p w:rsidR="00A25C4A" w:rsidRDefault="00A25C4A">
      <w:pPr>
        <w:spacing w:line="240" w:lineRule="auto"/>
        <w:jc w:val="center"/>
        <w:rPr>
          <w:rFonts w:ascii="Times New Roman" w:eastAsia="Times New Roman" w:hAnsi="Times New Roman" w:cs="Times New Roman"/>
          <w:sz w:val="24"/>
          <w:szCs w:val="24"/>
          <w:highlight w:val="white"/>
        </w:rPr>
      </w:pPr>
    </w:p>
    <w:p w:rsidR="004628AD" w:rsidRPr="00A25C4A" w:rsidRDefault="003B66BF" w:rsidP="00A25C4A">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5</w:t>
      </w:r>
    </w:p>
    <w:p w:rsidR="00BE21EB" w:rsidRDefault="003B66BF">
      <w:pPr>
        <w:spacing w:line="240" w:lineRule="auto"/>
      </w:pPr>
      <w:r>
        <w:rPr>
          <w:rFonts w:ascii="Times New Roman" w:eastAsia="Times New Roman" w:hAnsi="Times New Roman" w:cs="Times New Roman"/>
          <w:b/>
          <w:sz w:val="48"/>
          <w:szCs w:val="48"/>
          <w:highlight w:val="white"/>
        </w:rPr>
        <w:lastRenderedPageBreak/>
        <w:t>2.2 Table for Task Sheet</w:t>
      </w:r>
    </w:p>
    <w:p w:rsidR="00BE21EB" w:rsidRDefault="00BE21EB">
      <w:pPr>
        <w:spacing w:line="240" w:lineRule="auto"/>
        <w:jc w:val="center"/>
        <w:rPr>
          <w:rFonts w:ascii="Times New Roman" w:eastAsia="Times New Roman" w:hAnsi="Times New Roman" w:cs="Times New Roman"/>
          <w:b/>
          <w:sz w:val="48"/>
          <w:szCs w:val="48"/>
          <w:highlight w:val="white"/>
        </w:rPr>
      </w:pPr>
    </w:p>
    <w:p w:rsidR="00BE21EB" w:rsidRDefault="003B66B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highlight w:val="white"/>
        </w:rPr>
        <w:t xml:space="preserve">    Table 2.2.1 Task Sheet</w:t>
      </w:r>
    </w:p>
    <w:tbl>
      <w:tblPr>
        <w:tblW w:w="7909" w:type="dxa"/>
        <w:tblInd w:w="34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88" w:type="dxa"/>
        </w:tblCellMar>
        <w:tblLook w:val="04A0" w:firstRow="1" w:lastRow="0" w:firstColumn="1" w:lastColumn="0" w:noHBand="0" w:noVBand="1"/>
      </w:tblPr>
      <w:tblGrid>
        <w:gridCol w:w="790"/>
        <w:gridCol w:w="1805"/>
        <w:gridCol w:w="2093"/>
        <w:gridCol w:w="1060"/>
        <w:gridCol w:w="1098"/>
        <w:gridCol w:w="1063"/>
      </w:tblGrid>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Sr.No</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Task Name</w:t>
            </w: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pPr>
            <w:r>
              <w:rPr>
                <w:rFonts w:ascii="Times New Roman" w:eastAsia="Times New Roman" w:hAnsi="Times New Roman" w:cs="Times New Roman"/>
                <w:b/>
                <w:sz w:val="24"/>
                <w:szCs w:val="24"/>
                <w:highlight w:val="white"/>
              </w:rPr>
              <w:t>Sub Task</w:t>
            </w: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Start Date</w:t>
            </w: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End Date</w:t>
            </w: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Person Allotted</w:t>
            </w: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jc w:val="center"/>
              <w:rPr>
                <w:rFonts w:ascii="Times New Roman" w:hAnsi="Times New Roman"/>
                <w:sz w:val="24"/>
                <w:szCs w:val="24"/>
              </w:rPr>
            </w:pPr>
            <w:r>
              <w:rPr>
                <w:rFonts w:ascii="Times New Roman" w:hAnsi="Times New Roman"/>
                <w:sz w:val="24"/>
                <w:szCs w:val="24"/>
              </w:rPr>
              <w:t>1.</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rPr>
                <w:rFonts w:ascii="Times New Roman" w:hAnsi="Times New Roman"/>
                <w:sz w:val="24"/>
                <w:szCs w:val="24"/>
              </w:rPr>
            </w:pPr>
            <w:r>
              <w:rPr>
                <w:rFonts w:ascii="Times New Roman" w:hAnsi="Times New Roman"/>
                <w:sz w:val="24"/>
                <w:szCs w:val="24"/>
              </w:rPr>
              <w:t>Introduction and research on Project related technologies</w:t>
            </w:r>
          </w:p>
          <w:p w:rsidR="00BE21EB" w:rsidRDefault="00BE21EB">
            <w:pPr>
              <w:rPr>
                <w:rFonts w:ascii="Times New Roman" w:hAnsi="Times New Roman"/>
                <w:b/>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t>Understanding and learning HTML, CSS and JAVASCRIPT</w:t>
            </w:r>
          </w:p>
          <w:p w:rsidR="00BE21EB" w:rsidRDefault="00BE21EB">
            <w:pPr>
              <w:rPr>
                <w:rFonts w:ascii="Times New Roman" w:hAnsi="Times New Roman"/>
                <w:b/>
                <w:sz w:val="24"/>
                <w:szCs w:val="24"/>
              </w:rPr>
            </w:pP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15/7/18</w:t>
            </w: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/7/18</w:t>
            </w: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 xml:space="preserve">Rachel </w:t>
            </w:r>
          </w:p>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Rony</w:t>
            </w:r>
          </w:p>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Nevin</w:t>
            </w: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jc w:val="center"/>
              <w:rPr>
                <w:rFonts w:ascii="Times New Roman" w:hAnsi="Times New Roman"/>
                <w:sz w:val="24"/>
                <w:szCs w:val="24"/>
              </w:rPr>
            </w:pPr>
            <w:r>
              <w:rPr>
                <w:rFonts w:ascii="Times New Roman" w:hAnsi="Times New Roman"/>
                <w:sz w:val="24"/>
                <w:szCs w:val="24"/>
              </w:rPr>
              <w:t>2.</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rPr>
                <w:rFonts w:ascii="Times New Roman" w:hAnsi="Times New Roman"/>
                <w:sz w:val="24"/>
                <w:szCs w:val="24"/>
              </w:rPr>
            </w:pPr>
            <w:r>
              <w:rPr>
                <w:rFonts w:ascii="Times New Roman" w:hAnsi="Times New Roman"/>
                <w:sz w:val="24"/>
                <w:szCs w:val="24"/>
              </w:rPr>
              <w:t>Acquisition of software</w:t>
            </w:r>
          </w:p>
          <w:p w:rsidR="00BE21EB" w:rsidRDefault="00BE21EB">
            <w:pPr>
              <w:rPr>
                <w:rFonts w:ascii="Times New Roman" w:hAnsi="Times New Roman"/>
                <w:b/>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t>Review of software versions, Downloads from internet, Distribution of software among project members.</w:t>
            </w:r>
          </w:p>
          <w:p w:rsidR="00BE21EB" w:rsidRDefault="00BE21EB">
            <w:pPr>
              <w:rPr>
                <w:rFonts w:ascii="Times New Roman" w:hAnsi="Times New Roman"/>
                <w:b/>
                <w:sz w:val="24"/>
                <w:szCs w:val="24"/>
              </w:rPr>
            </w:pP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4</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lang w:val="en-US"/>
              </w:rPr>
              <w:t>8</w:t>
            </w:r>
            <w:r>
              <w:rPr>
                <w:rFonts w:ascii="Times New Roman" w:eastAsia="Times New Roman" w:hAnsi="Times New Roman" w:cs="Times New Roman"/>
                <w:sz w:val="24"/>
                <w:szCs w:val="24"/>
                <w:highlight w:val="white"/>
              </w:rPr>
              <w:t>/18</w:t>
            </w: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5</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lang w:val="en-US"/>
              </w:rPr>
              <w:t>8</w:t>
            </w:r>
            <w:r>
              <w:rPr>
                <w:rFonts w:ascii="Times New Roman" w:eastAsia="Times New Roman" w:hAnsi="Times New Roman" w:cs="Times New Roman"/>
                <w:sz w:val="24"/>
                <w:szCs w:val="24"/>
                <w:highlight w:val="white"/>
              </w:rPr>
              <w:t>/18</w:t>
            </w: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 xml:space="preserve">Rachel </w:t>
            </w:r>
          </w:p>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Rony</w:t>
            </w:r>
          </w:p>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Nevin</w:t>
            </w: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jc w:val="center"/>
              <w:rPr>
                <w:rFonts w:ascii="Times New Roman" w:hAnsi="Times New Roman"/>
                <w:sz w:val="24"/>
                <w:szCs w:val="24"/>
              </w:rPr>
            </w:pPr>
            <w:r>
              <w:rPr>
                <w:rFonts w:ascii="Times New Roman" w:hAnsi="Times New Roman"/>
                <w:sz w:val="24"/>
                <w:szCs w:val="24"/>
              </w:rPr>
              <w:t>3.</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jc w:val="both"/>
              <w:rPr>
                <w:rFonts w:ascii="Times New Roman" w:hAnsi="Times New Roman"/>
                <w:sz w:val="24"/>
                <w:szCs w:val="24"/>
              </w:rPr>
            </w:pPr>
            <w:r>
              <w:rPr>
                <w:rFonts w:ascii="Times New Roman" w:hAnsi="Times New Roman"/>
                <w:sz w:val="24"/>
                <w:szCs w:val="24"/>
              </w:rPr>
              <w:t>Decisions on design of the project</w:t>
            </w:r>
          </w:p>
          <w:p w:rsidR="00BE21EB" w:rsidRDefault="00BE21EB">
            <w:pPr>
              <w:jc w:val="both"/>
              <w:rPr>
                <w:rFonts w:ascii="Times New Roman" w:hAnsi="Times New Roman"/>
                <w:b/>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t>-Finalizing the web layout</w:t>
            </w:r>
          </w:p>
          <w:p w:rsidR="00BE21EB" w:rsidRDefault="003B66BF">
            <w:r>
              <w:rPr>
                <w:rFonts w:ascii="Times New Roman" w:hAnsi="Times New Roman"/>
                <w:sz w:val="24"/>
                <w:szCs w:val="24"/>
              </w:rPr>
              <w:t>-Finalizing the database tables</w:t>
            </w:r>
          </w:p>
          <w:p w:rsidR="00BE21EB" w:rsidRDefault="00BE21EB">
            <w:pPr>
              <w:rPr>
                <w:rFonts w:ascii="Times New Roman" w:hAnsi="Times New Roman"/>
                <w:b/>
                <w:sz w:val="24"/>
                <w:szCs w:val="24"/>
              </w:rPr>
            </w:pP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5</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lang w:val="en-US"/>
              </w:rPr>
              <w:t>8</w:t>
            </w:r>
            <w:r>
              <w:rPr>
                <w:rFonts w:ascii="Times New Roman" w:eastAsia="Times New Roman" w:hAnsi="Times New Roman" w:cs="Times New Roman"/>
                <w:sz w:val="24"/>
                <w:szCs w:val="24"/>
                <w:highlight w:val="white"/>
              </w:rPr>
              <w:t>/18</w:t>
            </w: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8</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lang w:val="en-US"/>
              </w:rPr>
              <w:t>8</w:t>
            </w:r>
            <w:r>
              <w:rPr>
                <w:rFonts w:ascii="Times New Roman" w:eastAsia="Times New Roman" w:hAnsi="Times New Roman" w:cs="Times New Roman"/>
                <w:sz w:val="24"/>
                <w:szCs w:val="24"/>
                <w:highlight w:val="white"/>
              </w:rPr>
              <w:t>/18</w:t>
            </w: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rPr>
                <w:rFonts w:ascii="Times New Roman" w:eastAsia="Times New Roman" w:hAnsi="Times New Roman" w:cs="Times New Roman"/>
                <w:sz w:val="24"/>
                <w:szCs w:val="24"/>
                <w:highlight w:val="white"/>
              </w:rPr>
            </w:pP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 xml:space="preserve">Rony </w:t>
            </w:r>
          </w:p>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Nevin</w:t>
            </w: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jc w:val="center"/>
              <w:rPr>
                <w:rFonts w:ascii="Times New Roman" w:hAnsi="Times New Roman"/>
                <w:sz w:val="24"/>
                <w:szCs w:val="24"/>
              </w:rPr>
            </w:pPr>
            <w:r>
              <w:rPr>
                <w:rFonts w:ascii="Times New Roman" w:hAnsi="Times New Roman"/>
                <w:sz w:val="24"/>
                <w:szCs w:val="24"/>
              </w:rPr>
              <w:t>4.</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rPr>
                <w:rFonts w:ascii="Times New Roman" w:hAnsi="Times New Roman"/>
                <w:sz w:val="24"/>
                <w:szCs w:val="24"/>
              </w:rPr>
            </w:pPr>
            <w:r>
              <w:rPr>
                <w:rFonts w:ascii="Times New Roman" w:hAnsi="Times New Roman"/>
                <w:sz w:val="24"/>
                <w:szCs w:val="24"/>
              </w:rPr>
              <w:t>Designing the layout</w:t>
            </w:r>
          </w:p>
          <w:p w:rsidR="00BE21EB" w:rsidRDefault="00BE21EB">
            <w:pPr>
              <w:rPr>
                <w:rFonts w:ascii="Times New Roman" w:hAnsi="Times New Roman"/>
                <w:b/>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t>Includes homepage and various user interactive and responsive web pages</w:t>
            </w:r>
          </w:p>
          <w:p w:rsidR="00BE21EB" w:rsidRDefault="00BE21EB">
            <w:pPr>
              <w:rPr>
                <w:rFonts w:ascii="Times New Roman" w:hAnsi="Times New Roman"/>
                <w:b/>
                <w:sz w:val="24"/>
                <w:szCs w:val="24"/>
              </w:rPr>
            </w:pP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1/8/18</w:t>
            </w: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9/8/18</w:t>
            </w: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Olivia,</w:t>
            </w:r>
          </w:p>
          <w:p w:rsidR="00BE21EB" w:rsidRDefault="003B66BF">
            <w:pPr>
              <w:spacing w:line="36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Ayrin</w:t>
            </w:r>
            <w:proofErr w:type="spellEnd"/>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jc w:val="center"/>
              <w:rPr>
                <w:rFonts w:ascii="Times New Roman" w:hAnsi="Times New Roman"/>
                <w:sz w:val="24"/>
                <w:szCs w:val="24"/>
              </w:rPr>
            </w:pPr>
            <w:r>
              <w:rPr>
                <w:rFonts w:ascii="Times New Roman" w:hAnsi="Times New Roman"/>
                <w:sz w:val="24"/>
                <w:szCs w:val="24"/>
              </w:rPr>
              <w:t>5.</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rPr>
                <w:rFonts w:ascii="Times New Roman" w:hAnsi="Times New Roman"/>
                <w:sz w:val="24"/>
                <w:szCs w:val="24"/>
              </w:rPr>
            </w:pPr>
            <w:r>
              <w:rPr>
                <w:rFonts w:ascii="Times New Roman" w:hAnsi="Times New Roman"/>
                <w:sz w:val="24"/>
                <w:szCs w:val="24"/>
              </w:rPr>
              <w:t>Coding</w:t>
            </w:r>
          </w:p>
          <w:p w:rsidR="00BE21EB" w:rsidRDefault="00BE21EB">
            <w:pPr>
              <w:rPr>
                <w:rFonts w:ascii="Times New Roman" w:hAnsi="Times New Roman"/>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t>Coding various user interface events</w:t>
            </w:r>
          </w:p>
          <w:p w:rsidR="00BE21EB" w:rsidRDefault="00BE21EB">
            <w:pPr>
              <w:rPr>
                <w:rFonts w:ascii="Times New Roman" w:hAnsi="Times New Roman"/>
                <w:b/>
                <w:sz w:val="24"/>
                <w:szCs w:val="24"/>
              </w:rPr>
            </w:pP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8</w:t>
            </w:r>
            <w:r>
              <w:rPr>
                <w:rFonts w:ascii="Times New Roman" w:eastAsia="Times New Roman" w:hAnsi="Times New Roman" w:cs="Times New Roman"/>
                <w:sz w:val="24"/>
                <w:szCs w:val="24"/>
                <w:highlight w:val="white"/>
              </w:rPr>
              <w:t>/8/18</w:t>
            </w: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360" w:lineRule="auto"/>
              <w:jc w:val="center"/>
              <w:rPr>
                <w:rFonts w:ascii="Times New Roman" w:eastAsia="Times New Roman" w:hAnsi="Times New Roman" w:cs="Times New Roman"/>
                <w:sz w:val="24"/>
                <w:szCs w:val="24"/>
                <w:highlight w:val="white"/>
              </w:rPr>
            </w:pP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 xml:space="preserve">Rachel </w:t>
            </w:r>
          </w:p>
          <w:p w:rsidR="00BE21EB" w:rsidRDefault="003B66BF">
            <w:pPr>
              <w:spacing w:line="360" w:lineRule="auto"/>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Rony</w:t>
            </w:r>
          </w:p>
          <w:p w:rsidR="00BE21EB" w:rsidRDefault="003B66B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Nevin</w:t>
            </w: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jc w:val="center"/>
              <w:rPr>
                <w:rFonts w:ascii="Times New Roman" w:hAnsi="Times New Roman"/>
                <w:sz w:val="24"/>
                <w:szCs w:val="24"/>
              </w:rPr>
            </w:pPr>
            <w:r>
              <w:rPr>
                <w:rFonts w:ascii="Times New Roman" w:hAnsi="Times New Roman"/>
                <w:sz w:val="24"/>
                <w:szCs w:val="24"/>
              </w:rPr>
              <w:t>6.</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rPr>
                <w:rFonts w:ascii="Times New Roman" w:hAnsi="Times New Roman"/>
                <w:sz w:val="24"/>
                <w:szCs w:val="24"/>
              </w:rPr>
            </w:pPr>
            <w:r>
              <w:rPr>
                <w:rFonts w:ascii="Times New Roman" w:hAnsi="Times New Roman"/>
                <w:sz w:val="24"/>
                <w:szCs w:val="24"/>
              </w:rPr>
              <w:t>Rich interactive elements added</w:t>
            </w:r>
          </w:p>
          <w:p w:rsidR="00BE21EB" w:rsidRDefault="00BE21EB">
            <w:pPr>
              <w:rPr>
                <w:rFonts w:ascii="Times New Roman" w:hAnsi="Times New Roman"/>
                <w:b/>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t>Image carousel addition, designing responsive navigation, implementation of dynamic web page creation</w:t>
            </w:r>
          </w:p>
          <w:p w:rsidR="00BE21EB" w:rsidRDefault="00BE21EB">
            <w:pPr>
              <w:rPr>
                <w:rFonts w:ascii="Times New Roman" w:hAnsi="Times New Roman"/>
                <w:b/>
                <w:sz w:val="24"/>
                <w:szCs w:val="24"/>
              </w:rPr>
            </w:pP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360" w:lineRule="auto"/>
              <w:jc w:val="center"/>
              <w:rPr>
                <w:rFonts w:ascii="Times New Roman" w:eastAsia="Times New Roman" w:hAnsi="Times New Roman" w:cs="Times New Roman"/>
                <w:sz w:val="24"/>
                <w:szCs w:val="24"/>
                <w:highlight w:val="white"/>
              </w:rPr>
            </w:pP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360" w:lineRule="auto"/>
              <w:jc w:val="center"/>
              <w:rPr>
                <w:rFonts w:ascii="Times New Roman" w:eastAsia="Times New Roman" w:hAnsi="Times New Roman" w:cs="Times New Roman"/>
                <w:sz w:val="24"/>
                <w:szCs w:val="24"/>
                <w:highlight w:val="white"/>
              </w:rPr>
            </w:pP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360" w:lineRule="auto"/>
              <w:jc w:val="center"/>
              <w:rPr>
                <w:rFonts w:ascii="Times New Roman" w:eastAsia="Times New Roman" w:hAnsi="Times New Roman" w:cs="Times New Roman"/>
                <w:sz w:val="24"/>
                <w:szCs w:val="24"/>
                <w:highlight w:val="white"/>
              </w:rPr>
            </w:pP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jc w:val="center"/>
              <w:rPr>
                <w:rFonts w:ascii="Times New Roman" w:hAnsi="Times New Roman"/>
                <w:sz w:val="24"/>
                <w:szCs w:val="24"/>
              </w:rPr>
            </w:pPr>
            <w:r>
              <w:rPr>
                <w:rFonts w:ascii="Times New Roman" w:hAnsi="Times New Roman"/>
                <w:sz w:val="24"/>
                <w:szCs w:val="24"/>
              </w:rPr>
              <w:t>7.</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rPr>
                <w:rFonts w:ascii="Times New Roman" w:hAnsi="Times New Roman"/>
                <w:sz w:val="24"/>
                <w:szCs w:val="24"/>
              </w:rPr>
            </w:pPr>
            <w:r>
              <w:rPr>
                <w:rFonts w:ascii="Times New Roman" w:hAnsi="Times New Roman"/>
                <w:sz w:val="24"/>
                <w:szCs w:val="24"/>
              </w:rPr>
              <w:t>Testing and Security</w:t>
            </w:r>
          </w:p>
          <w:p w:rsidR="00BE21EB" w:rsidRDefault="00BE21EB">
            <w:pPr>
              <w:rPr>
                <w:rFonts w:ascii="Times New Roman" w:hAnsi="Times New Roman"/>
                <w:b/>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lastRenderedPageBreak/>
              <w:t xml:space="preserve">Development of test cases </w:t>
            </w:r>
            <w:r>
              <w:rPr>
                <w:rFonts w:ascii="Times New Roman" w:hAnsi="Times New Roman"/>
                <w:sz w:val="24"/>
                <w:szCs w:val="24"/>
              </w:rPr>
              <w:lastRenderedPageBreak/>
              <w:t>Validation and verification. Includes providing security against SQL injection</w:t>
            </w:r>
          </w:p>
          <w:p w:rsidR="00BE21EB" w:rsidRDefault="00BE21EB">
            <w:pPr>
              <w:rPr>
                <w:rFonts w:ascii="Times New Roman" w:hAnsi="Times New Roman"/>
                <w:b/>
                <w:sz w:val="24"/>
                <w:szCs w:val="24"/>
              </w:rPr>
            </w:pP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360" w:lineRule="auto"/>
              <w:jc w:val="center"/>
              <w:rPr>
                <w:rFonts w:ascii="Times New Roman" w:eastAsia="Times New Roman" w:hAnsi="Times New Roman" w:cs="Times New Roman"/>
                <w:sz w:val="24"/>
                <w:szCs w:val="24"/>
                <w:highlight w:val="white"/>
              </w:rPr>
            </w:pP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360" w:lineRule="auto"/>
              <w:jc w:val="center"/>
              <w:rPr>
                <w:rFonts w:ascii="Times New Roman" w:eastAsia="Times New Roman" w:hAnsi="Times New Roman" w:cs="Times New Roman"/>
                <w:sz w:val="24"/>
                <w:szCs w:val="24"/>
                <w:highlight w:val="white"/>
              </w:rPr>
            </w:pP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360" w:lineRule="auto"/>
              <w:jc w:val="center"/>
              <w:rPr>
                <w:rFonts w:ascii="Times New Roman" w:eastAsia="Times New Roman" w:hAnsi="Times New Roman" w:cs="Times New Roman"/>
                <w:sz w:val="24"/>
                <w:szCs w:val="24"/>
                <w:highlight w:val="white"/>
              </w:rPr>
            </w:pP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jc w:val="center"/>
              <w:rPr>
                <w:rFonts w:ascii="Times New Roman" w:hAnsi="Times New Roman"/>
                <w:sz w:val="24"/>
                <w:szCs w:val="24"/>
              </w:rPr>
            </w:pPr>
            <w:r>
              <w:rPr>
                <w:rFonts w:ascii="Times New Roman" w:hAnsi="Times New Roman"/>
                <w:sz w:val="24"/>
                <w:szCs w:val="24"/>
              </w:rPr>
              <w:lastRenderedPageBreak/>
              <w:t>8.</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rPr>
                <w:rFonts w:ascii="Times New Roman" w:hAnsi="Times New Roman"/>
                <w:sz w:val="24"/>
                <w:szCs w:val="24"/>
              </w:rPr>
            </w:pPr>
            <w:r>
              <w:rPr>
                <w:rFonts w:ascii="Times New Roman" w:hAnsi="Times New Roman"/>
                <w:sz w:val="24"/>
                <w:szCs w:val="24"/>
              </w:rPr>
              <w:t>Deployment of application on server</w:t>
            </w:r>
          </w:p>
          <w:p w:rsidR="00BE21EB" w:rsidRDefault="00BE21EB">
            <w:pPr>
              <w:rPr>
                <w:rFonts w:ascii="Times New Roman" w:hAnsi="Times New Roman"/>
                <w:b/>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t>Publishing project on server</w:t>
            </w: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360" w:lineRule="auto"/>
              <w:jc w:val="center"/>
              <w:rPr>
                <w:rFonts w:ascii="Times New Roman" w:eastAsia="Times New Roman" w:hAnsi="Times New Roman" w:cs="Times New Roman"/>
                <w:sz w:val="24"/>
                <w:szCs w:val="24"/>
                <w:highlight w:val="white"/>
              </w:rPr>
            </w:pP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360" w:lineRule="auto"/>
              <w:jc w:val="center"/>
              <w:rPr>
                <w:rFonts w:ascii="Times New Roman" w:eastAsia="Times New Roman" w:hAnsi="Times New Roman" w:cs="Times New Roman"/>
                <w:sz w:val="24"/>
                <w:szCs w:val="24"/>
                <w:highlight w:val="white"/>
              </w:rPr>
            </w:pP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360" w:lineRule="auto"/>
              <w:jc w:val="center"/>
              <w:rPr>
                <w:rFonts w:ascii="Times New Roman" w:eastAsia="Times New Roman" w:hAnsi="Times New Roman" w:cs="Times New Roman"/>
                <w:sz w:val="24"/>
                <w:szCs w:val="24"/>
                <w:highlight w:val="white"/>
              </w:rPr>
            </w:pPr>
          </w:p>
        </w:tc>
      </w:tr>
      <w:tr w:rsidR="00BE21EB">
        <w:tc>
          <w:tcPr>
            <w:tcW w:w="7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jc w:val="center"/>
              <w:rPr>
                <w:rFonts w:ascii="Times New Roman" w:hAnsi="Times New Roman"/>
                <w:sz w:val="24"/>
                <w:szCs w:val="24"/>
              </w:rPr>
            </w:pPr>
            <w:r>
              <w:rPr>
                <w:rFonts w:ascii="Times New Roman" w:hAnsi="Times New Roman"/>
                <w:sz w:val="24"/>
                <w:szCs w:val="24"/>
              </w:rPr>
              <w:t>9.</w:t>
            </w:r>
          </w:p>
        </w:tc>
        <w:tc>
          <w:tcPr>
            <w:tcW w:w="1805"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rPr>
                <w:rFonts w:ascii="Times New Roman" w:hAnsi="Times New Roman"/>
                <w:sz w:val="24"/>
                <w:szCs w:val="24"/>
              </w:rPr>
            </w:pPr>
            <w:r>
              <w:rPr>
                <w:rFonts w:ascii="Times New Roman" w:hAnsi="Times New Roman"/>
                <w:sz w:val="24"/>
                <w:szCs w:val="24"/>
              </w:rPr>
              <w:t>Documentation</w:t>
            </w:r>
          </w:p>
          <w:p w:rsidR="00BE21EB" w:rsidRDefault="00BE21EB">
            <w:pPr>
              <w:rPr>
                <w:rFonts w:ascii="Times New Roman" w:hAnsi="Times New Roman"/>
                <w:sz w:val="24"/>
                <w:szCs w:val="24"/>
              </w:rPr>
            </w:pPr>
          </w:p>
        </w:tc>
        <w:tc>
          <w:tcPr>
            <w:tcW w:w="20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r>
              <w:rPr>
                <w:rFonts w:ascii="Times New Roman" w:hAnsi="Times New Roman"/>
                <w:sz w:val="24"/>
                <w:szCs w:val="24"/>
              </w:rPr>
              <w:t>Test plan and Test cases, Final Report Submission</w:t>
            </w: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360" w:lineRule="auto"/>
              <w:jc w:val="center"/>
              <w:rPr>
                <w:rFonts w:ascii="Times New Roman" w:eastAsia="Times New Roman" w:hAnsi="Times New Roman" w:cs="Times New Roman"/>
                <w:sz w:val="24"/>
                <w:szCs w:val="24"/>
                <w:highlight w:val="white"/>
              </w:rPr>
            </w:pPr>
          </w:p>
        </w:tc>
        <w:tc>
          <w:tcPr>
            <w:tcW w:w="109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360" w:lineRule="auto"/>
              <w:jc w:val="center"/>
              <w:rPr>
                <w:rFonts w:ascii="Times New Roman" w:eastAsia="Times New Roman" w:hAnsi="Times New Roman" w:cs="Times New Roman"/>
                <w:sz w:val="24"/>
                <w:szCs w:val="24"/>
                <w:highlight w:val="white"/>
              </w:rPr>
            </w:pPr>
          </w:p>
        </w:tc>
        <w:tc>
          <w:tcPr>
            <w:tcW w:w="106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BE21EB">
            <w:pPr>
              <w:spacing w:line="360" w:lineRule="auto"/>
              <w:jc w:val="center"/>
              <w:rPr>
                <w:rFonts w:ascii="Times New Roman" w:eastAsia="Times New Roman" w:hAnsi="Times New Roman" w:cs="Times New Roman"/>
                <w:sz w:val="24"/>
                <w:szCs w:val="24"/>
                <w:highlight w:val="white"/>
              </w:rPr>
            </w:pPr>
          </w:p>
        </w:tc>
      </w:tr>
    </w:tbl>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3B66BF">
      <w:pPr>
        <w:spacing w:line="360" w:lineRule="auto"/>
      </w:pPr>
      <w:r>
        <w:rPr>
          <w:rFonts w:ascii="Times New Roman" w:eastAsia="Times New Roman" w:hAnsi="Times New Roman" w:cs="Times New Roman"/>
          <w:sz w:val="24"/>
          <w:szCs w:val="24"/>
          <w:highlight w:val="white"/>
        </w:rPr>
        <w:t xml:space="preserve">                                                 </w:t>
      </w: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pPr>
    </w:p>
    <w:p w:rsidR="00BE21EB" w:rsidRDefault="00BE21EB">
      <w:pPr>
        <w:spacing w:line="360" w:lineRule="auto"/>
        <w:jc w:val="center"/>
      </w:pPr>
    </w:p>
    <w:p w:rsidR="00BE21EB" w:rsidRDefault="00BE21EB">
      <w:pPr>
        <w:spacing w:line="360" w:lineRule="auto"/>
        <w:jc w:val="center"/>
      </w:pPr>
    </w:p>
    <w:p w:rsidR="004628AD" w:rsidRDefault="004628AD">
      <w:pPr>
        <w:spacing w:line="240" w:lineRule="auto"/>
        <w:rPr>
          <w:rFonts w:ascii="Times New Roman" w:eastAsia="Times New Roman" w:hAnsi="Times New Roman" w:cs="Times New Roman"/>
          <w:b/>
          <w:sz w:val="48"/>
          <w:szCs w:val="48"/>
          <w:highlight w:val="white"/>
        </w:rPr>
      </w:pPr>
    </w:p>
    <w:p w:rsidR="004628AD" w:rsidRDefault="004628AD">
      <w:pPr>
        <w:spacing w:line="240" w:lineRule="auto"/>
        <w:rPr>
          <w:rFonts w:ascii="Times New Roman" w:eastAsia="Times New Roman" w:hAnsi="Times New Roman" w:cs="Times New Roman"/>
          <w:b/>
          <w:sz w:val="48"/>
          <w:szCs w:val="48"/>
          <w:highlight w:val="white"/>
        </w:rPr>
      </w:pPr>
    </w:p>
    <w:p w:rsidR="004628AD" w:rsidRDefault="004628AD">
      <w:pPr>
        <w:spacing w:line="240" w:lineRule="auto"/>
        <w:rPr>
          <w:rFonts w:ascii="Times New Roman" w:eastAsia="Times New Roman" w:hAnsi="Times New Roman" w:cs="Times New Roman"/>
          <w:b/>
          <w:sz w:val="48"/>
          <w:szCs w:val="48"/>
          <w:highlight w:val="white"/>
        </w:rPr>
      </w:pPr>
    </w:p>
    <w:p w:rsidR="004628AD" w:rsidRDefault="004628AD">
      <w:pPr>
        <w:spacing w:line="240" w:lineRule="auto"/>
        <w:rPr>
          <w:rFonts w:ascii="Times New Roman" w:eastAsia="Times New Roman" w:hAnsi="Times New Roman" w:cs="Times New Roman"/>
          <w:b/>
          <w:sz w:val="48"/>
          <w:szCs w:val="48"/>
          <w:highlight w:val="white"/>
        </w:rPr>
      </w:pPr>
    </w:p>
    <w:p w:rsidR="00BE21EB" w:rsidRDefault="003B66BF">
      <w:pPr>
        <w:spacing w:line="240" w:lineRule="auto"/>
      </w:pPr>
      <w:r>
        <w:rPr>
          <w:rFonts w:ascii="Times New Roman" w:eastAsia="Times New Roman" w:hAnsi="Times New Roman" w:cs="Times New Roman"/>
          <w:b/>
          <w:sz w:val="48"/>
          <w:szCs w:val="48"/>
          <w:highlight w:val="white"/>
        </w:rPr>
        <w:lastRenderedPageBreak/>
        <w:t>2.3. Project Roles and Responsibility</w:t>
      </w:r>
    </w:p>
    <w:p w:rsidR="00BE21EB" w:rsidRDefault="00BE21EB">
      <w:pPr>
        <w:spacing w:line="240" w:lineRule="auto"/>
        <w:jc w:val="center"/>
        <w:rPr>
          <w:rFonts w:ascii="Times New Roman" w:eastAsia="Times New Roman" w:hAnsi="Times New Roman" w:cs="Times New Roman"/>
          <w:b/>
          <w:sz w:val="48"/>
          <w:szCs w:val="48"/>
        </w:rPr>
      </w:pPr>
    </w:p>
    <w:p w:rsidR="00BE21EB" w:rsidRDefault="00BE21EB">
      <w:pPr>
        <w:spacing w:line="240" w:lineRule="auto"/>
        <w:jc w:val="center"/>
        <w:rPr>
          <w:rFonts w:ascii="Times New Roman" w:eastAsia="Times New Roman" w:hAnsi="Times New Roman" w:cs="Times New Roman"/>
          <w:b/>
          <w:sz w:val="48"/>
          <w:szCs w:val="48"/>
        </w:rPr>
      </w:pPr>
    </w:p>
    <w:p w:rsidR="00BE21EB" w:rsidRDefault="00BE21EB">
      <w:pPr>
        <w:spacing w:line="240" w:lineRule="auto"/>
        <w:rPr>
          <w:rFonts w:ascii="Times New Roman" w:eastAsia="Times New Roman" w:hAnsi="Times New Roman" w:cs="Times New Roman"/>
          <w:b/>
          <w:sz w:val="32"/>
          <w:szCs w:val="32"/>
        </w:rPr>
      </w:pPr>
    </w:p>
    <w:p w:rsidR="00BE21EB" w:rsidRDefault="003B66BF">
      <w:pPr>
        <w:spacing w:line="360" w:lineRule="auto"/>
        <w:jc w:val="center"/>
        <w:rPr>
          <w:rFonts w:ascii="Times New Roman" w:eastAsia="Times New Roman" w:hAnsi="Times New Roman" w:cs="Times New Roman"/>
          <w:b/>
          <w:sz w:val="48"/>
          <w:szCs w:val="48"/>
          <w:highlight w:val="white"/>
        </w:rPr>
      </w:pPr>
      <w:r>
        <w:rPr>
          <w:rFonts w:ascii="Times New Roman" w:eastAsia="Times New Roman" w:hAnsi="Times New Roman" w:cs="Times New Roman"/>
          <w:b/>
          <w:sz w:val="24"/>
          <w:szCs w:val="24"/>
          <w:highlight w:val="white"/>
        </w:rPr>
        <w:t>Table 2.3.1</w:t>
      </w:r>
    </w:p>
    <w:tbl>
      <w:tblPr>
        <w:tblW w:w="828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88" w:type="dxa"/>
        </w:tblCellMar>
        <w:tblLook w:val="04A0" w:firstRow="1" w:lastRow="0" w:firstColumn="1" w:lastColumn="0" w:noHBand="0" w:noVBand="1"/>
      </w:tblPr>
      <w:tblGrid>
        <w:gridCol w:w="2609"/>
        <w:gridCol w:w="3143"/>
        <w:gridCol w:w="2528"/>
      </w:tblGrid>
      <w:tr w:rsidR="00BE21EB">
        <w:trPr>
          <w:jc w:val="center"/>
        </w:trPr>
        <w:tc>
          <w:tcPr>
            <w:tcW w:w="260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Role</w:t>
            </w:r>
          </w:p>
        </w:tc>
        <w:tc>
          <w:tcPr>
            <w:tcW w:w="31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Responsibility</w:t>
            </w:r>
          </w:p>
        </w:tc>
        <w:tc>
          <w:tcPr>
            <w:tcW w:w="252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Assigned Person</w:t>
            </w:r>
          </w:p>
        </w:tc>
      </w:tr>
      <w:tr w:rsidR="00BE21EB">
        <w:trPr>
          <w:trHeight w:val="960"/>
          <w:jc w:val="center"/>
        </w:trPr>
        <w:tc>
          <w:tcPr>
            <w:tcW w:w="260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Full Stack Developer</w:t>
            </w:r>
          </w:p>
        </w:tc>
        <w:tc>
          <w:tcPr>
            <w:tcW w:w="31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1.Homepage(CSS/JavaScript)</w:t>
            </w:r>
          </w:p>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2.Login/Registration Page</w:t>
            </w:r>
          </w:p>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r>
              <w:rPr>
                <w:rFonts w:ascii="Times New Roman" w:eastAsia="Times New Roman" w:hAnsi="Times New Roman" w:cs="Times New Roman"/>
                <w:sz w:val="24"/>
                <w:szCs w:val="24"/>
                <w:highlight w:val="white"/>
                <w:lang w:val="en-US"/>
              </w:rPr>
              <w:t>Subject input Page</w:t>
            </w:r>
          </w:p>
        </w:tc>
        <w:tc>
          <w:tcPr>
            <w:tcW w:w="252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Rachel</w:t>
            </w:r>
          </w:p>
        </w:tc>
      </w:tr>
      <w:tr w:rsidR="00BE21EB">
        <w:trPr>
          <w:jc w:val="center"/>
        </w:trPr>
        <w:tc>
          <w:tcPr>
            <w:tcW w:w="260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Full Stack Developer</w:t>
            </w:r>
          </w:p>
        </w:tc>
        <w:tc>
          <w:tcPr>
            <w:tcW w:w="31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Homepage(HTML)</w:t>
            </w:r>
          </w:p>
          <w:p w:rsidR="00BE21EB" w:rsidRDefault="003B66BF">
            <w:pPr>
              <w:spacing w:line="360" w:lineRule="auto"/>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rPr>
              <w:t>2.</w:t>
            </w:r>
            <w:r>
              <w:rPr>
                <w:rFonts w:ascii="Times New Roman" w:eastAsia="Times New Roman" w:hAnsi="Times New Roman" w:cs="Times New Roman"/>
                <w:sz w:val="24"/>
                <w:szCs w:val="24"/>
                <w:highlight w:val="white"/>
                <w:lang w:val="en-US"/>
              </w:rPr>
              <w:t>Sign-up Page</w:t>
            </w:r>
          </w:p>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3.Login/Registration database</w:t>
            </w:r>
          </w:p>
        </w:tc>
        <w:tc>
          <w:tcPr>
            <w:tcW w:w="252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 xml:space="preserve"> Rony</w:t>
            </w:r>
          </w:p>
        </w:tc>
      </w:tr>
      <w:tr w:rsidR="00BE21EB">
        <w:trPr>
          <w:jc w:val="center"/>
        </w:trPr>
        <w:tc>
          <w:tcPr>
            <w:tcW w:w="260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Front End Developer</w:t>
            </w:r>
          </w:p>
        </w:tc>
        <w:tc>
          <w:tcPr>
            <w:tcW w:w="31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w:t>
            </w:r>
            <w:r>
              <w:rPr>
                <w:rFonts w:ascii="Times New Roman" w:eastAsia="Times New Roman" w:hAnsi="Times New Roman" w:cs="Times New Roman"/>
                <w:sz w:val="24"/>
                <w:szCs w:val="24"/>
                <w:highlight w:val="white"/>
                <w:lang w:val="en-US"/>
              </w:rPr>
              <w:t xml:space="preserve">Subject Analysis </w:t>
            </w:r>
            <w:r>
              <w:rPr>
                <w:rFonts w:ascii="Times New Roman" w:eastAsia="Times New Roman" w:hAnsi="Times New Roman" w:cs="Times New Roman"/>
                <w:sz w:val="24"/>
                <w:szCs w:val="24"/>
                <w:highlight w:val="white"/>
              </w:rPr>
              <w:t>Page</w:t>
            </w:r>
          </w:p>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Billing Page</w:t>
            </w:r>
          </w:p>
          <w:p w:rsidR="00BE21EB" w:rsidRDefault="003B66B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lang w:val="en-US"/>
              </w:rPr>
              <w:t>3. Dashboard Page</w:t>
            </w:r>
          </w:p>
        </w:tc>
        <w:tc>
          <w:tcPr>
            <w:tcW w:w="252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E21EB" w:rsidRDefault="003B66BF">
            <w:pPr>
              <w:spacing w:line="360" w:lineRule="auto"/>
              <w:jc w:val="both"/>
              <w:rPr>
                <w:lang w:val="en-US"/>
              </w:rPr>
            </w:pPr>
            <w:r>
              <w:rPr>
                <w:rFonts w:ascii="Times New Roman" w:eastAsia="Times New Roman" w:hAnsi="Times New Roman" w:cs="Times New Roman"/>
                <w:sz w:val="24"/>
                <w:szCs w:val="24"/>
                <w:highlight w:val="white"/>
                <w:lang w:val="en-US"/>
              </w:rPr>
              <w:t>Nevin</w:t>
            </w:r>
          </w:p>
        </w:tc>
      </w:tr>
    </w:tbl>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center"/>
        <w:rPr>
          <w:rFonts w:ascii="Times New Roman" w:eastAsia="Times New Roman" w:hAnsi="Times New Roman" w:cs="Times New Roman"/>
          <w:sz w:val="24"/>
          <w:szCs w:val="24"/>
          <w:highlight w:val="white"/>
        </w:rPr>
      </w:pPr>
    </w:p>
    <w:p w:rsidR="00BE21EB" w:rsidRDefault="00BE21EB">
      <w:pPr>
        <w:spacing w:line="360" w:lineRule="auto"/>
        <w:jc w:val="both"/>
        <w:rPr>
          <w:rFonts w:ascii="Times New Roman" w:eastAsia="Times New Roman" w:hAnsi="Times New Roman" w:cs="Times New Roman"/>
          <w:sz w:val="24"/>
          <w:szCs w:val="24"/>
          <w:u w:val="double"/>
        </w:rPr>
      </w:pP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BE21EB">
      <w:pPr>
        <w:ind w:left="1080"/>
        <w:jc w:val="center"/>
        <w:rPr>
          <w:rFonts w:ascii="Times New Roman" w:eastAsia="Times New Roman" w:hAnsi="Times New Roman" w:cs="Times New Roman"/>
          <w:b/>
          <w:sz w:val="72"/>
          <w:szCs w:val="72"/>
          <w:highlight w:val="white"/>
        </w:rPr>
      </w:pPr>
    </w:p>
    <w:p w:rsidR="00BE21EB" w:rsidRDefault="00BE21EB">
      <w:pPr>
        <w:ind w:left="1080"/>
        <w:jc w:val="center"/>
        <w:rPr>
          <w:rFonts w:ascii="Times New Roman" w:eastAsia="Times New Roman" w:hAnsi="Times New Roman" w:cs="Times New Roman"/>
          <w:b/>
          <w:sz w:val="72"/>
          <w:szCs w:val="72"/>
          <w:highlight w:val="white"/>
        </w:rPr>
      </w:pPr>
    </w:p>
    <w:p w:rsidR="00BE21EB" w:rsidRDefault="00BE21EB">
      <w:pPr>
        <w:ind w:left="1080"/>
        <w:jc w:val="center"/>
        <w:rPr>
          <w:rFonts w:ascii="Times New Roman" w:eastAsia="Times New Roman" w:hAnsi="Times New Roman" w:cs="Times New Roman"/>
          <w:b/>
          <w:sz w:val="72"/>
          <w:szCs w:val="72"/>
          <w:highlight w:val="white"/>
        </w:rPr>
      </w:pPr>
    </w:p>
    <w:p w:rsidR="00BE21EB" w:rsidRDefault="00BE21EB">
      <w:pPr>
        <w:ind w:left="1080"/>
        <w:jc w:val="center"/>
        <w:rPr>
          <w:rFonts w:ascii="Times New Roman" w:eastAsia="Times New Roman" w:hAnsi="Times New Roman" w:cs="Times New Roman"/>
          <w:b/>
          <w:sz w:val="72"/>
          <w:szCs w:val="72"/>
          <w:highlight w:val="white"/>
        </w:rPr>
      </w:pPr>
    </w:p>
    <w:p w:rsidR="00BE21EB" w:rsidRDefault="00BE21EB">
      <w:pPr>
        <w:ind w:left="1080"/>
        <w:jc w:val="center"/>
        <w:rPr>
          <w:rFonts w:ascii="Times New Roman" w:eastAsia="Times New Roman" w:hAnsi="Times New Roman" w:cs="Times New Roman"/>
          <w:b/>
          <w:sz w:val="72"/>
          <w:szCs w:val="72"/>
          <w:highlight w:val="white"/>
        </w:rPr>
      </w:pPr>
    </w:p>
    <w:p w:rsidR="00BE21EB" w:rsidRDefault="00BE21EB">
      <w:pPr>
        <w:ind w:left="1080"/>
        <w:jc w:val="center"/>
        <w:rPr>
          <w:rFonts w:ascii="Times New Roman" w:eastAsia="Times New Roman" w:hAnsi="Times New Roman" w:cs="Times New Roman"/>
          <w:b/>
          <w:sz w:val="72"/>
          <w:szCs w:val="72"/>
          <w:highlight w:val="white"/>
        </w:rPr>
      </w:pPr>
    </w:p>
    <w:p w:rsidR="00BE21EB" w:rsidRDefault="00BE21EB">
      <w:pPr>
        <w:ind w:left="1080"/>
        <w:jc w:val="center"/>
        <w:rPr>
          <w:rFonts w:ascii="Times New Roman" w:eastAsia="Times New Roman" w:hAnsi="Times New Roman" w:cs="Times New Roman"/>
          <w:b/>
          <w:sz w:val="72"/>
          <w:szCs w:val="72"/>
          <w:highlight w:val="white"/>
        </w:rPr>
      </w:pPr>
    </w:p>
    <w:p w:rsidR="00BE21EB" w:rsidRDefault="00BE21EB">
      <w:pPr>
        <w:ind w:left="1080"/>
        <w:jc w:val="center"/>
        <w:rPr>
          <w:rFonts w:ascii="Times New Roman" w:eastAsia="Times New Roman" w:hAnsi="Times New Roman" w:cs="Times New Roman"/>
          <w:b/>
          <w:sz w:val="72"/>
          <w:szCs w:val="72"/>
          <w:highlight w:val="white"/>
        </w:rPr>
      </w:pPr>
    </w:p>
    <w:p w:rsidR="004628AD" w:rsidRDefault="004628AD" w:rsidP="003B66BF">
      <w:pPr>
        <w:spacing w:line="240" w:lineRule="auto"/>
        <w:jc w:val="center"/>
        <w:rPr>
          <w:rFonts w:ascii="Times New Roman" w:eastAsia="Times New Roman" w:hAnsi="Times New Roman" w:cs="Times New Roman"/>
          <w:b/>
          <w:sz w:val="72"/>
          <w:szCs w:val="72"/>
        </w:rPr>
      </w:pPr>
    </w:p>
    <w:p w:rsidR="00BE21EB" w:rsidRDefault="003B66BF" w:rsidP="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Chapter 3</w:t>
      </w:r>
    </w:p>
    <w:p w:rsidR="00BE21EB" w:rsidRDefault="00BE21EB">
      <w:pPr>
        <w:spacing w:line="240" w:lineRule="auto"/>
        <w:jc w:val="center"/>
        <w:rPr>
          <w:rFonts w:ascii="Times New Roman" w:eastAsia="Times New Roman" w:hAnsi="Times New Roman" w:cs="Times New Roman"/>
          <w:b/>
          <w:sz w:val="72"/>
          <w:szCs w:val="72"/>
        </w:rPr>
      </w:pPr>
    </w:p>
    <w:p w:rsidR="00BE21EB" w:rsidRDefault="003B66BF">
      <w:pPr>
        <w:jc w:val="center"/>
        <w:rPr>
          <w:rFonts w:ascii="Times New Roman" w:eastAsia="Times New Roman" w:hAnsi="Times New Roman" w:cs="Times New Roman"/>
          <w:b/>
          <w:sz w:val="72"/>
          <w:szCs w:val="72"/>
          <w:highlight w:val="white"/>
        </w:rPr>
      </w:pPr>
      <w:r>
        <w:rPr>
          <w:rFonts w:ascii="Times New Roman" w:eastAsia="Times New Roman" w:hAnsi="Times New Roman" w:cs="Times New Roman"/>
          <w:b/>
          <w:sz w:val="72"/>
          <w:szCs w:val="72"/>
          <w:highlight w:val="white"/>
        </w:rPr>
        <w:t>REQUIREMENT ANALYSIS</w:t>
      </w:r>
    </w:p>
    <w:p w:rsidR="00BE21EB" w:rsidRDefault="00BE21EB">
      <w:pPr>
        <w:spacing w:line="360" w:lineRule="auto"/>
        <w:jc w:val="both"/>
        <w:rPr>
          <w:rFonts w:ascii="Times New Roman" w:eastAsia="Times New Roman" w:hAnsi="Times New Roman" w:cs="Times New Roman"/>
          <w:b/>
          <w:sz w:val="72"/>
          <w:szCs w:val="72"/>
          <w:highlight w:val="white"/>
        </w:rPr>
      </w:pPr>
    </w:p>
    <w:p w:rsidR="00BE21EB" w:rsidRDefault="00BE21EB">
      <w:pPr>
        <w:spacing w:line="360" w:lineRule="auto"/>
        <w:jc w:val="both"/>
        <w:rPr>
          <w:rFonts w:ascii="Times New Roman" w:eastAsia="Times New Roman" w:hAnsi="Times New Roman" w:cs="Times New Roman"/>
          <w:b/>
          <w:sz w:val="72"/>
          <w:szCs w:val="72"/>
          <w:highlight w:val="white"/>
        </w:rPr>
      </w:pPr>
    </w:p>
    <w:p w:rsidR="00BE21EB" w:rsidRDefault="00BE21EB">
      <w:pPr>
        <w:spacing w:line="360" w:lineRule="auto"/>
        <w:jc w:val="both"/>
        <w:rPr>
          <w:rFonts w:ascii="Times New Roman" w:eastAsia="Times New Roman" w:hAnsi="Times New Roman" w:cs="Times New Roman"/>
          <w:b/>
          <w:sz w:val="72"/>
          <w:szCs w:val="72"/>
          <w:highlight w:val="white"/>
        </w:rPr>
      </w:pPr>
    </w:p>
    <w:p w:rsidR="00BE21EB" w:rsidRDefault="00BE21EB">
      <w:pPr>
        <w:spacing w:line="360" w:lineRule="auto"/>
        <w:jc w:val="both"/>
        <w:rPr>
          <w:rFonts w:ascii="Times New Roman" w:eastAsia="Times New Roman" w:hAnsi="Times New Roman" w:cs="Times New Roman"/>
          <w:b/>
          <w:sz w:val="72"/>
          <w:szCs w:val="72"/>
          <w:highlight w:val="white"/>
        </w:rPr>
      </w:pPr>
    </w:p>
    <w:p w:rsidR="004628AD" w:rsidRDefault="004628AD">
      <w:pPr>
        <w:spacing w:line="360" w:lineRule="auto"/>
        <w:jc w:val="both"/>
        <w:rPr>
          <w:rFonts w:ascii="Times New Roman" w:eastAsia="Times New Roman" w:hAnsi="Times New Roman" w:cs="Times New Roman"/>
          <w:b/>
          <w:sz w:val="72"/>
          <w:szCs w:val="72"/>
          <w:highlight w:val="white"/>
        </w:rPr>
      </w:pPr>
    </w:p>
    <w:p w:rsidR="004628AD" w:rsidRDefault="004628AD">
      <w:pPr>
        <w:spacing w:line="360" w:lineRule="auto"/>
        <w:jc w:val="both"/>
        <w:rPr>
          <w:rFonts w:ascii="Times New Roman" w:eastAsia="Times New Roman" w:hAnsi="Times New Roman" w:cs="Times New Roman"/>
          <w:b/>
          <w:sz w:val="28"/>
          <w:szCs w:val="28"/>
          <w:highlight w:val="white"/>
        </w:rPr>
      </w:pPr>
    </w:p>
    <w:p w:rsidR="004628AD" w:rsidRDefault="004628AD">
      <w:pPr>
        <w:spacing w:line="360" w:lineRule="auto"/>
        <w:jc w:val="both"/>
        <w:rPr>
          <w:rFonts w:ascii="Times New Roman" w:eastAsia="Times New Roman" w:hAnsi="Times New Roman" w:cs="Times New Roman"/>
          <w:b/>
          <w:sz w:val="28"/>
          <w:szCs w:val="28"/>
          <w:highlight w:val="white"/>
        </w:rPr>
      </w:pPr>
    </w:p>
    <w:p w:rsidR="00BE21EB" w:rsidRDefault="003B66BF">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3.1. Functional Requirements</w:t>
      </w:r>
    </w:p>
    <w:p w:rsidR="00BE21EB" w:rsidRDefault="003B66BF">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 software requirements definition is an abstract description of the services which the system should provide and the constraints under which the system must operate.</w:t>
      </w:r>
    </w:p>
    <w:p w:rsidR="00BE21EB" w:rsidRDefault="003B66BF">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These requirements are offered in the following points:</w:t>
      </w: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3B66BF">
      <w:pPr>
        <w:numPr>
          <w:ilvl w:val="0"/>
          <w:numId w:val="3"/>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Login</w:t>
      </w:r>
      <w:r>
        <w:rPr>
          <w:rFonts w:ascii="Times New Roman" w:eastAsia="Times New Roman" w:hAnsi="Times New Roman" w:cs="Times New Roman"/>
          <w:sz w:val="28"/>
          <w:szCs w:val="28"/>
          <w:highlight w:val="white"/>
        </w:rPr>
        <w:t>- We have login for customers who are willing to rent a product from our website. Here we use MySQL for storing customer personal details into the database.</w:t>
      </w:r>
    </w:p>
    <w:p w:rsidR="00BE21EB" w:rsidRDefault="003B66BF">
      <w:pPr>
        <w:numPr>
          <w:ilvl w:val="0"/>
          <w:numId w:val="3"/>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Registration-</w:t>
      </w:r>
      <w:r>
        <w:rPr>
          <w:rFonts w:ascii="Times New Roman" w:eastAsia="Times New Roman" w:hAnsi="Times New Roman" w:cs="Times New Roman"/>
          <w:sz w:val="28"/>
          <w:szCs w:val="28"/>
          <w:highlight w:val="white"/>
        </w:rPr>
        <w:t xml:space="preserve"> For first time users, we provide with the functionality of registration with us, so that it becomes a hassle free process for the customers who purchase products for more than one time</w:t>
      </w:r>
    </w:p>
    <w:p w:rsidR="00BE21EB" w:rsidRDefault="003B66BF">
      <w:pPr>
        <w:numPr>
          <w:ilvl w:val="0"/>
          <w:numId w:val="3"/>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Data Retrieval in Product Page</w:t>
      </w:r>
      <w:r>
        <w:rPr>
          <w:rFonts w:ascii="Times New Roman" w:eastAsia="Times New Roman" w:hAnsi="Times New Roman" w:cs="Times New Roman"/>
          <w:sz w:val="28"/>
          <w:szCs w:val="28"/>
          <w:highlight w:val="white"/>
        </w:rPr>
        <w:t>- We retrieve product details directly from database without any interference of middleman, hence saving cost.</w:t>
      </w:r>
    </w:p>
    <w:p w:rsidR="00BE21EB" w:rsidRDefault="003B66BF">
      <w:pPr>
        <w:numPr>
          <w:ilvl w:val="0"/>
          <w:numId w:val="3"/>
        </w:numPr>
        <w:spacing w:line="360" w:lineRule="auto"/>
        <w:jc w:val="both"/>
      </w:pPr>
      <w:r>
        <w:rPr>
          <w:rFonts w:ascii="Times New Roman" w:eastAsia="Times New Roman" w:hAnsi="Times New Roman" w:cs="Times New Roman"/>
          <w:b/>
          <w:bCs/>
          <w:sz w:val="28"/>
          <w:szCs w:val="28"/>
          <w:highlight w:val="white"/>
        </w:rPr>
        <w:t>Add to Cart</w:t>
      </w:r>
      <w:r>
        <w:rPr>
          <w:rFonts w:ascii="Times New Roman" w:eastAsia="Times New Roman" w:hAnsi="Times New Roman" w:cs="Times New Roman"/>
          <w:sz w:val="28"/>
          <w:szCs w:val="28"/>
          <w:highlight w:val="white"/>
        </w:rPr>
        <w:t>-Customers can add products, their quantity into a cart. Upon selecting add to cart user is redirected to Billing page where the total bill is shown.</w:t>
      </w:r>
    </w:p>
    <w:p w:rsidR="00BE21EB" w:rsidRDefault="00BE21EB">
      <w:pPr>
        <w:spacing w:line="360" w:lineRule="auto"/>
        <w:ind w:left="720"/>
        <w:jc w:val="both"/>
        <w:rPr>
          <w:rFonts w:ascii="Times New Roman" w:eastAsia="Times New Roman" w:hAnsi="Times New Roman" w:cs="Times New Roman"/>
          <w:sz w:val="28"/>
          <w:szCs w:val="28"/>
          <w:highlight w:val="white"/>
        </w:rPr>
      </w:pPr>
    </w:p>
    <w:p w:rsidR="00BE21EB" w:rsidRDefault="003B66BF">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3.2. Non-Functional Requirements:</w:t>
      </w:r>
    </w:p>
    <w:p w:rsidR="00BE21EB" w:rsidRDefault="003B66BF">
      <w:pPr>
        <w:numPr>
          <w:ilvl w:val="0"/>
          <w:numId w:val="4"/>
        </w:num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GUI- </w:t>
      </w:r>
      <w:r>
        <w:rPr>
          <w:rFonts w:ascii="Times New Roman" w:eastAsia="Times New Roman" w:hAnsi="Times New Roman" w:cs="Times New Roman"/>
          <w:sz w:val="28"/>
          <w:szCs w:val="28"/>
          <w:highlight w:val="white"/>
        </w:rPr>
        <w:t>For an interactive use of the website, we provide a navigation bar to the user so that he/she can easily access various website sections at a glance. Image slider is used to display featured products we use slider which gives a quick view to user.</w:t>
      </w:r>
    </w:p>
    <w:p w:rsidR="00BE21EB" w:rsidRDefault="003B66BF">
      <w:pPr>
        <w:numPr>
          <w:ilvl w:val="0"/>
          <w:numId w:val="4"/>
        </w:num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Authentication- </w:t>
      </w:r>
      <w:r>
        <w:rPr>
          <w:rFonts w:ascii="Times New Roman" w:eastAsia="Times New Roman" w:hAnsi="Times New Roman" w:cs="Times New Roman"/>
          <w:sz w:val="28"/>
          <w:szCs w:val="28"/>
          <w:highlight w:val="white"/>
        </w:rPr>
        <w:t>We use login/registration process so that only verified customers are only able to login.</w:t>
      </w:r>
    </w:p>
    <w:p w:rsidR="00BE21EB" w:rsidRDefault="003B66BF">
      <w:pPr>
        <w:numPr>
          <w:ilvl w:val="0"/>
          <w:numId w:val="4"/>
        </w:num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Reliability:  </w:t>
      </w:r>
      <w:r>
        <w:rPr>
          <w:rFonts w:ascii="Times New Roman" w:eastAsia="Times New Roman" w:hAnsi="Times New Roman" w:cs="Times New Roman"/>
          <w:sz w:val="28"/>
          <w:szCs w:val="28"/>
          <w:highlight w:val="white"/>
        </w:rPr>
        <w:t>If the user loses his data, we store all customer related data in our database, ensuring faster recovery.</w:t>
      </w:r>
    </w:p>
    <w:p w:rsidR="00BE21EB" w:rsidRDefault="003B66BF">
      <w:pPr>
        <w:numPr>
          <w:ilvl w:val="0"/>
          <w:numId w:val="4"/>
        </w:num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 xml:space="preserve">Confidentiality: </w:t>
      </w:r>
      <w:r>
        <w:rPr>
          <w:rFonts w:ascii="Times New Roman" w:eastAsia="Times New Roman" w:hAnsi="Times New Roman" w:cs="Times New Roman"/>
          <w:sz w:val="28"/>
          <w:szCs w:val="28"/>
          <w:highlight w:val="white"/>
        </w:rPr>
        <w:t>We use email verification so that no personal details are leaked.</w:t>
      </w: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3B66BF">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3.3. Hardware Requirements</w:t>
      </w:r>
    </w:p>
    <w:p w:rsidR="00BE21EB" w:rsidRDefault="003B66BF">
      <w:pPr>
        <w:numPr>
          <w:ilvl w:val="0"/>
          <w:numId w:val="5"/>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Gb RAM</w:t>
      </w:r>
    </w:p>
    <w:p w:rsidR="00BE21EB" w:rsidRDefault="00A25C4A">
      <w:pPr>
        <w:numPr>
          <w:ilvl w:val="0"/>
          <w:numId w:val="5"/>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64-bit</w:t>
      </w:r>
      <w:r w:rsidR="003B66BF">
        <w:rPr>
          <w:rFonts w:ascii="Times New Roman" w:eastAsia="Times New Roman" w:hAnsi="Times New Roman" w:cs="Times New Roman"/>
          <w:sz w:val="28"/>
          <w:szCs w:val="28"/>
          <w:highlight w:val="white"/>
        </w:rPr>
        <w:t xml:space="preserve"> OS</w:t>
      </w:r>
    </w:p>
    <w:p w:rsidR="00BE21EB" w:rsidRDefault="003B66BF">
      <w:pPr>
        <w:numPr>
          <w:ilvl w:val="0"/>
          <w:numId w:val="5"/>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TB ROM</w:t>
      </w:r>
    </w:p>
    <w:p w:rsidR="00BE21EB" w:rsidRDefault="003B66BF">
      <w:pPr>
        <w:numPr>
          <w:ilvl w:val="0"/>
          <w:numId w:val="5"/>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intel i3 core processor.</w:t>
      </w:r>
    </w:p>
    <w:p w:rsidR="00BE21EB" w:rsidRDefault="00BE21EB">
      <w:pPr>
        <w:spacing w:line="360" w:lineRule="auto"/>
        <w:ind w:left="720"/>
        <w:jc w:val="both"/>
        <w:rPr>
          <w:rFonts w:ascii="Times New Roman" w:eastAsia="Times New Roman" w:hAnsi="Times New Roman" w:cs="Times New Roman"/>
          <w:sz w:val="28"/>
          <w:szCs w:val="28"/>
          <w:highlight w:val="white"/>
        </w:rPr>
      </w:pPr>
    </w:p>
    <w:p w:rsidR="00BE21EB" w:rsidRDefault="003B66BF">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3.4. Software Requirements</w:t>
      </w:r>
    </w:p>
    <w:p w:rsidR="00BE21EB" w:rsidRDefault="003B66BF">
      <w:pPr>
        <w:numPr>
          <w:ilvl w:val="0"/>
          <w:numId w:val="6"/>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Operating System: Windows 8</w:t>
      </w:r>
    </w:p>
    <w:p w:rsidR="00BE21EB" w:rsidRDefault="003B66BF">
      <w:pPr>
        <w:numPr>
          <w:ilvl w:val="0"/>
          <w:numId w:val="6"/>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Front end: html5, css3</w:t>
      </w:r>
    </w:p>
    <w:p w:rsidR="00BE21EB" w:rsidRDefault="003B66BF">
      <w:pPr>
        <w:numPr>
          <w:ilvl w:val="0"/>
          <w:numId w:val="6"/>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Database: MySQL</w:t>
      </w:r>
    </w:p>
    <w:p w:rsidR="00BE21EB" w:rsidRDefault="003B66BF">
      <w:pPr>
        <w:numPr>
          <w:ilvl w:val="0"/>
          <w:numId w:val="6"/>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Tools used: Xampp </w:t>
      </w:r>
    </w:p>
    <w:p w:rsidR="00BE21EB" w:rsidRDefault="00BE21EB">
      <w:pPr>
        <w:spacing w:line="360" w:lineRule="auto"/>
        <w:ind w:left="720"/>
        <w:jc w:val="both"/>
        <w:rPr>
          <w:rFonts w:ascii="Times New Roman" w:eastAsia="Times New Roman" w:hAnsi="Times New Roman" w:cs="Times New Roman"/>
          <w:sz w:val="28"/>
          <w:szCs w:val="28"/>
          <w:highlight w:val="white"/>
        </w:rPr>
      </w:pPr>
    </w:p>
    <w:p w:rsidR="00BE21EB" w:rsidRDefault="003B66BF">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3.5. System Features</w:t>
      </w:r>
    </w:p>
    <w:p w:rsidR="00BE21EB" w:rsidRDefault="003B66BF">
      <w:pPr>
        <w:numPr>
          <w:ilvl w:val="0"/>
          <w:numId w:val="7"/>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Allows user to rent a furniture for a specific time period.</w:t>
      </w:r>
    </w:p>
    <w:p w:rsidR="00BE21EB" w:rsidRDefault="003B66BF">
      <w:pPr>
        <w:numPr>
          <w:ilvl w:val="0"/>
          <w:numId w:val="7"/>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Customer details are saved in database to fasten the process of renting.</w:t>
      </w:r>
    </w:p>
    <w:p w:rsidR="00BE21EB" w:rsidRDefault="00BE21EB">
      <w:pPr>
        <w:spacing w:line="360" w:lineRule="auto"/>
        <w:ind w:left="720"/>
        <w:jc w:val="both"/>
        <w:rPr>
          <w:rFonts w:ascii="Times New Roman" w:eastAsia="Times New Roman" w:hAnsi="Times New Roman" w:cs="Times New Roman"/>
          <w:sz w:val="28"/>
          <w:szCs w:val="28"/>
          <w:highlight w:val="white"/>
        </w:rPr>
      </w:pPr>
    </w:p>
    <w:p w:rsidR="00BE21EB" w:rsidRDefault="00BE21EB">
      <w:pPr>
        <w:spacing w:line="360" w:lineRule="auto"/>
        <w:jc w:val="both"/>
        <w:rPr>
          <w:rFonts w:ascii="Times New Roman" w:eastAsia="Times New Roman" w:hAnsi="Times New Roman" w:cs="Times New Roman"/>
          <w:b/>
          <w:sz w:val="28"/>
          <w:szCs w:val="28"/>
          <w:highlight w:val="white"/>
        </w:rPr>
      </w:pPr>
    </w:p>
    <w:p w:rsidR="00BE21EB" w:rsidRDefault="00BE21EB">
      <w:pPr>
        <w:jc w:val="both"/>
        <w:rPr>
          <w:rFonts w:ascii="Times New Roman" w:eastAsia="Times New Roman" w:hAnsi="Times New Roman" w:cs="Times New Roman"/>
          <w:b/>
          <w:sz w:val="72"/>
          <w:szCs w:val="72"/>
          <w:highlight w:val="white"/>
        </w:rPr>
      </w:pPr>
    </w:p>
    <w:p w:rsidR="00BE21EB" w:rsidRDefault="00BE21EB">
      <w:pPr>
        <w:jc w:val="both"/>
        <w:rPr>
          <w:rFonts w:ascii="Times New Roman" w:eastAsia="Times New Roman" w:hAnsi="Times New Roman" w:cs="Times New Roman"/>
          <w:b/>
          <w:sz w:val="72"/>
          <w:szCs w:val="72"/>
          <w:highlight w:val="white"/>
        </w:rPr>
      </w:pPr>
    </w:p>
    <w:p w:rsidR="00BE21EB" w:rsidRDefault="00BE21EB">
      <w:pPr>
        <w:jc w:val="both"/>
        <w:rPr>
          <w:rFonts w:ascii="Times New Roman" w:eastAsia="Times New Roman" w:hAnsi="Times New Roman" w:cs="Times New Roman"/>
          <w:b/>
          <w:sz w:val="72"/>
          <w:szCs w:val="72"/>
          <w:highlight w:val="white"/>
        </w:rPr>
      </w:pPr>
    </w:p>
    <w:p w:rsidR="00BE21EB" w:rsidRDefault="00BE21EB">
      <w:pPr>
        <w:jc w:val="center"/>
        <w:rPr>
          <w:rFonts w:ascii="Times New Roman" w:eastAsia="Times New Roman" w:hAnsi="Times New Roman" w:cs="Times New Roman"/>
          <w:b/>
          <w:sz w:val="72"/>
          <w:szCs w:val="72"/>
          <w:highlight w:val="white"/>
        </w:rPr>
      </w:pPr>
    </w:p>
    <w:p w:rsidR="00BE21EB" w:rsidRDefault="003B66BF">
      <w:pPr>
        <w:spacing w:line="240" w:lineRule="auto"/>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            </w:t>
      </w:r>
    </w:p>
    <w:p w:rsidR="00BE21EB" w:rsidRDefault="00BE21EB">
      <w:pPr>
        <w:spacing w:line="240" w:lineRule="auto"/>
        <w:rPr>
          <w:rFonts w:ascii="Times New Roman" w:eastAsia="Times New Roman" w:hAnsi="Times New Roman" w:cs="Times New Roman"/>
          <w:b/>
          <w:sz w:val="72"/>
          <w:szCs w:val="72"/>
        </w:rPr>
      </w:pPr>
    </w:p>
    <w:p w:rsidR="003B66BF" w:rsidRDefault="003B66BF" w:rsidP="003B66BF">
      <w:pPr>
        <w:spacing w:line="240" w:lineRule="auto"/>
        <w:jc w:val="center"/>
        <w:rPr>
          <w:rFonts w:ascii="Times New Roman" w:eastAsia="Times New Roman" w:hAnsi="Times New Roman" w:cs="Times New Roman"/>
          <w:b/>
          <w:sz w:val="72"/>
          <w:szCs w:val="72"/>
        </w:rPr>
      </w:pPr>
    </w:p>
    <w:p w:rsidR="003B66BF" w:rsidRDefault="003B66BF" w:rsidP="003B66BF">
      <w:pPr>
        <w:spacing w:line="240" w:lineRule="auto"/>
        <w:jc w:val="center"/>
        <w:rPr>
          <w:rFonts w:ascii="Times New Roman" w:eastAsia="Times New Roman" w:hAnsi="Times New Roman" w:cs="Times New Roman"/>
          <w:b/>
          <w:sz w:val="72"/>
          <w:szCs w:val="72"/>
        </w:rPr>
      </w:pPr>
    </w:p>
    <w:p w:rsidR="003B66BF" w:rsidRDefault="003B66BF" w:rsidP="003B66BF">
      <w:pPr>
        <w:spacing w:line="240" w:lineRule="auto"/>
        <w:jc w:val="center"/>
        <w:rPr>
          <w:rFonts w:ascii="Times New Roman" w:eastAsia="Times New Roman" w:hAnsi="Times New Roman" w:cs="Times New Roman"/>
          <w:b/>
          <w:sz w:val="72"/>
          <w:szCs w:val="72"/>
        </w:rPr>
      </w:pPr>
    </w:p>
    <w:p w:rsidR="003B66BF" w:rsidRDefault="003B66BF" w:rsidP="003B66BF">
      <w:pPr>
        <w:spacing w:line="240" w:lineRule="auto"/>
        <w:jc w:val="center"/>
        <w:rPr>
          <w:rFonts w:ascii="Times New Roman" w:eastAsia="Times New Roman" w:hAnsi="Times New Roman" w:cs="Times New Roman"/>
          <w:b/>
          <w:sz w:val="72"/>
          <w:szCs w:val="72"/>
        </w:rPr>
      </w:pPr>
    </w:p>
    <w:p w:rsidR="003B66BF" w:rsidRDefault="003B66BF" w:rsidP="003B66BF">
      <w:pPr>
        <w:spacing w:line="240" w:lineRule="auto"/>
        <w:jc w:val="center"/>
        <w:rPr>
          <w:rFonts w:ascii="Times New Roman" w:eastAsia="Times New Roman" w:hAnsi="Times New Roman" w:cs="Times New Roman"/>
          <w:b/>
          <w:sz w:val="72"/>
          <w:szCs w:val="72"/>
        </w:rPr>
      </w:pPr>
    </w:p>
    <w:p w:rsidR="00BE21EB" w:rsidRDefault="003B66BF" w:rsidP="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Chapter 4</w:t>
      </w:r>
    </w:p>
    <w:p w:rsidR="00BE21EB" w:rsidRDefault="00BE21EB">
      <w:pPr>
        <w:spacing w:line="240" w:lineRule="auto"/>
        <w:jc w:val="center"/>
        <w:rPr>
          <w:rFonts w:ascii="Times New Roman" w:eastAsia="Times New Roman" w:hAnsi="Times New Roman" w:cs="Times New Roman"/>
          <w:b/>
          <w:sz w:val="72"/>
          <w:szCs w:val="72"/>
        </w:rPr>
      </w:pPr>
    </w:p>
    <w:p w:rsidR="00BE21EB" w:rsidRDefault="003B66BF">
      <w:pPr>
        <w:jc w:val="center"/>
        <w:rPr>
          <w:rFonts w:ascii="Times New Roman" w:eastAsia="Times New Roman" w:hAnsi="Times New Roman" w:cs="Times New Roman"/>
          <w:b/>
          <w:sz w:val="72"/>
          <w:szCs w:val="72"/>
          <w:highlight w:val="white"/>
        </w:rPr>
      </w:pPr>
      <w:r>
        <w:rPr>
          <w:rFonts w:ascii="Times New Roman" w:eastAsia="Times New Roman" w:hAnsi="Times New Roman" w:cs="Times New Roman"/>
          <w:b/>
          <w:sz w:val="72"/>
          <w:szCs w:val="72"/>
          <w:highlight w:val="white"/>
        </w:rPr>
        <w:t>DESIGN DOCUMENT</w:t>
      </w:r>
    </w:p>
    <w:p w:rsidR="00BE21EB" w:rsidRDefault="00BE21EB">
      <w:pPr>
        <w:jc w:val="both"/>
        <w:rPr>
          <w:rFonts w:ascii="Times New Roman" w:eastAsia="Times New Roman" w:hAnsi="Times New Roman" w:cs="Times New Roman"/>
          <w:b/>
          <w:sz w:val="72"/>
          <w:szCs w:val="72"/>
          <w:highlight w:val="white"/>
        </w:rPr>
      </w:pPr>
    </w:p>
    <w:p w:rsidR="00BE21EB" w:rsidRDefault="00BE21EB">
      <w:pPr>
        <w:jc w:val="both"/>
        <w:rPr>
          <w:rFonts w:ascii="Times New Roman" w:eastAsia="Times New Roman" w:hAnsi="Times New Roman" w:cs="Times New Roman"/>
          <w:b/>
          <w:sz w:val="72"/>
          <w:szCs w:val="72"/>
          <w:highlight w:val="white"/>
        </w:rPr>
      </w:pPr>
    </w:p>
    <w:p w:rsidR="00BE21EB" w:rsidRDefault="00BE21EB">
      <w:pPr>
        <w:jc w:val="both"/>
        <w:rPr>
          <w:rFonts w:ascii="Times New Roman" w:eastAsia="Times New Roman" w:hAnsi="Times New Roman" w:cs="Times New Roman"/>
          <w:b/>
          <w:sz w:val="72"/>
          <w:szCs w:val="72"/>
          <w:highlight w:val="white"/>
        </w:rPr>
      </w:pPr>
    </w:p>
    <w:p w:rsidR="00BE21EB" w:rsidRDefault="00BE21EB">
      <w:pPr>
        <w:jc w:val="both"/>
        <w:rPr>
          <w:rFonts w:ascii="Times New Roman" w:eastAsia="Times New Roman" w:hAnsi="Times New Roman" w:cs="Times New Roman"/>
          <w:b/>
          <w:sz w:val="72"/>
          <w:szCs w:val="72"/>
          <w:highlight w:val="white"/>
        </w:rPr>
      </w:pPr>
    </w:p>
    <w:p w:rsidR="00BE21EB" w:rsidRDefault="00BE21EB">
      <w:pPr>
        <w:jc w:val="both"/>
        <w:rPr>
          <w:rFonts w:ascii="Times New Roman" w:eastAsia="Times New Roman" w:hAnsi="Times New Roman" w:cs="Times New Roman"/>
          <w:b/>
          <w:sz w:val="72"/>
          <w:szCs w:val="72"/>
          <w:highlight w:val="white"/>
        </w:rPr>
      </w:pPr>
    </w:p>
    <w:p w:rsidR="00BE21EB" w:rsidRDefault="00BE21EB">
      <w:pPr>
        <w:jc w:val="center"/>
        <w:rPr>
          <w:rFonts w:ascii="Times New Roman" w:eastAsia="Times New Roman" w:hAnsi="Times New Roman" w:cs="Times New Roman"/>
          <w:b/>
          <w:sz w:val="24"/>
          <w:szCs w:val="24"/>
          <w:highlight w:val="white"/>
        </w:rPr>
      </w:pPr>
    </w:p>
    <w:p w:rsidR="00BE21EB" w:rsidRDefault="00BE21EB">
      <w:pPr>
        <w:jc w:val="center"/>
        <w:rPr>
          <w:rFonts w:ascii="Times New Roman" w:eastAsia="Times New Roman" w:hAnsi="Times New Roman" w:cs="Times New Roman"/>
          <w:b/>
          <w:sz w:val="24"/>
          <w:szCs w:val="24"/>
          <w:highlight w:val="white"/>
        </w:rPr>
      </w:pPr>
    </w:p>
    <w:p w:rsidR="003B66BF" w:rsidRDefault="003B66BF">
      <w:pPr>
        <w:spacing w:line="360" w:lineRule="auto"/>
        <w:jc w:val="both"/>
        <w:rPr>
          <w:rFonts w:ascii="Times New Roman" w:eastAsia="Times New Roman" w:hAnsi="Times New Roman" w:cs="Times New Roman"/>
          <w:b/>
          <w:sz w:val="28"/>
          <w:szCs w:val="28"/>
          <w:highlight w:val="white"/>
        </w:rPr>
      </w:pPr>
    </w:p>
    <w:p w:rsidR="004628AD" w:rsidRDefault="004628AD">
      <w:pPr>
        <w:spacing w:line="360" w:lineRule="auto"/>
        <w:jc w:val="both"/>
        <w:rPr>
          <w:rFonts w:ascii="Times New Roman" w:eastAsia="Times New Roman" w:hAnsi="Times New Roman" w:cs="Times New Roman"/>
          <w:b/>
          <w:sz w:val="28"/>
          <w:szCs w:val="28"/>
          <w:highlight w:val="white"/>
        </w:rPr>
      </w:pPr>
    </w:p>
    <w:p w:rsidR="004628AD" w:rsidRDefault="004628AD">
      <w:pPr>
        <w:spacing w:line="360" w:lineRule="auto"/>
        <w:jc w:val="both"/>
        <w:rPr>
          <w:rFonts w:ascii="Times New Roman" w:eastAsia="Times New Roman" w:hAnsi="Times New Roman" w:cs="Times New Roman"/>
          <w:b/>
          <w:sz w:val="28"/>
          <w:szCs w:val="28"/>
          <w:highlight w:val="white"/>
        </w:rPr>
      </w:pPr>
    </w:p>
    <w:p w:rsidR="00BE21EB" w:rsidRDefault="003B66BF">
      <w:pPr>
        <w:spacing w:line="360" w:lineRule="auto"/>
        <w:jc w:val="both"/>
      </w:pPr>
      <w:r>
        <w:rPr>
          <w:rFonts w:ascii="Times New Roman" w:eastAsia="Times New Roman" w:hAnsi="Times New Roman" w:cs="Times New Roman"/>
          <w:b/>
          <w:sz w:val="28"/>
          <w:szCs w:val="28"/>
          <w:highlight w:val="white"/>
        </w:rPr>
        <w:lastRenderedPageBreak/>
        <w:t>4.1 Design view of web pages’ layout</w:t>
      </w:r>
    </w:p>
    <w:p w:rsidR="00BE21EB" w:rsidRDefault="00BE21EB">
      <w:pPr>
        <w:spacing w:line="360" w:lineRule="auto"/>
        <w:jc w:val="both"/>
        <w:rPr>
          <w:rFonts w:ascii="Times New Roman" w:eastAsia="Times New Roman" w:hAnsi="Times New Roman" w:cs="Times New Roman"/>
          <w:b/>
          <w:sz w:val="24"/>
          <w:szCs w:val="24"/>
          <w:highlight w:val="white"/>
        </w:rPr>
      </w:pPr>
    </w:p>
    <w:p w:rsidR="00BE21EB" w:rsidRPr="003B66BF" w:rsidRDefault="003B66BF" w:rsidP="003B66BF">
      <w:pPr>
        <w:spacing w:line="360" w:lineRule="auto"/>
        <w:jc w:val="both"/>
        <w:rPr>
          <w:sz w:val="24"/>
          <w:szCs w:val="24"/>
        </w:rPr>
      </w:pPr>
      <w:r>
        <w:rPr>
          <w:rFonts w:ascii="Times New Roman" w:eastAsia="Times New Roman" w:hAnsi="Times New Roman" w:cs="Times New Roman"/>
          <w:b/>
          <w:sz w:val="24"/>
          <w:szCs w:val="24"/>
          <w:highlight w:val="white"/>
        </w:rPr>
        <w:t xml:space="preserve">     4.1.1.Mainpage:</w:t>
      </w:r>
      <w:r>
        <w:rPr>
          <w:noProof/>
          <w:lang w:eastAsia="en-GB" w:bidi="ml-IN"/>
        </w:rPr>
        <w:drawing>
          <wp:anchor distT="0" distB="0" distL="0" distR="0" simplePos="0" relativeHeight="251656192" behindDoc="0" locked="0" layoutInCell="1" allowOverlap="1" wp14:anchorId="616CAAB6" wp14:editId="20DE009B">
            <wp:simplePos x="0" y="0"/>
            <wp:positionH relativeFrom="column">
              <wp:posOffset>190500</wp:posOffset>
            </wp:positionH>
            <wp:positionV relativeFrom="paragraph">
              <wp:posOffset>356235</wp:posOffset>
            </wp:positionV>
            <wp:extent cx="5817235" cy="3726180"/>
            <wp:effectExtent l="0" t="0" r="0" b="0"/>
            <wp:wrapSquare wrapText="largest"/>
            <wp:docPr id="10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Image1"/>
                    <pic:cNvPicPr>
                      <a:picLocks noChangeAspect="1"/>
                    </pic:cNvPicPr>
                  </pic:nvPicPr>
                  <pic:blipFill>
                    <a:blip r:embed="rId8" cstate="print">
                      <a:extLst>
                        <a:ext uri="{28A0092B-C50C-407E-A947-70E740481C1C}">
                          <a14:useLocalDpi xmlns:a14="http://schemas.microsoft.com/office/drawing/2010/main" val="0"/>
                        </a:ext>
                      </a:extLst>
                    </a:blip>
                    <a:srcRect b="8000"/>
                    <a:stretch>
                      <a:fillRect/>
                    </a:stretch>
                  </pic:blipFill>
                  <pic:spPr>
                    <a:xfrm>
                      <a:off x="0" y="0"/>
                      <a:ext cx="5817235" cy="3726179"/>
                    </a:xfrm>
                    <a:prstGeom prst="rect">
                      <a:avLst/>
                    </a:prstGeom>
                  </pic:spPr>
                </pic:pic>
              </a:graphicData>
            </a:graphic>
          </wp:anchor>
        </w:drawing>
      </w:r>
      <w:r>
        <w:rPr>
          <w:rFonts w:ascii="Times New Roman" w:eastAsia="Times New Roman" w:hAnsi="Times New Roman" w:cs="Times New Roman"/>
          <w:sz w:val="24"/>
          <w:szCs w:val="24"/>
        </w:rPr>
        <w:t xml:space="preserve">                                                      </w:t>
      </w:r>
    </w:p>
    <w:p w:rsidR="00BE21EB" w:rsidRDefault="00BE21EB">
      <w:pPr>
        <w:shd w:val="clear" w:color="auto" w:fill="FFFFFF"/>
        <w:spacing w:line="288" w:lineRule="auto"/>
        <w:ind w:left="707"/>
        <w:jc w:val="center"/>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3B66BF">
      <w:pPr>
        <w:shd w:val="clear" w:color="auto" w:fill="FFFFFF"/>
        <w:spacing w:line="288" w:lineRule="auto"/>
        <w:ind w:left="70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4.1.1 </w:t>
      </w:r>
      <w:r w:rsidR="00A25C4A">
        <w:rPr>
          <w:rFonts w:ascii="Times New Roman" w:eastAsia="Times New Roman" w:hAnsi="Times New Roman" w:cs="Times New Roman"/>
          <w:sz w:val="24"/>
          <w:szCs w:val="24"/>
        </w:rPr>
        <w:t>Main page</w:t>
      </w: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BE21EB" w:rsidRDefault="00BE21EB">
      <w:pPr>
        <w:shd w:val="clear" w:color="auto" w:fill="FFFFFF"/>
        <w:spacing w:line="288" w:lineRule="auto"/>
        <w:ind w:left="707"/>
        <w:rPr>
          <w:rFonts w:ascii="Times New Roman" w:eastAsia="Times New Roman" w:hAnsi="Times New Roman" w:cs="Times New Roman"/>
          <w:sz w:val="24"/>
          <w:szCs w:val="24"/>
        </w:rPr>
      </w:pPr>
    </w:p>
    <w:p w:rsidR="00C80127" w:rsidRDefault="00C80127">
      <w:pPr>
        <w:shd w:val="clear" w:color="auto" w:fill="FFFFFF"/>
        <w:tabs>
          <w:tab w:val="left" w:pos="0"/>
        </w:tabs>
        <w:spacing w:line="288" w:lineRule="auto"/>
        <w:jc w:val="both"/>
        <w:rPr>
          <w:rFonts w:ascii="Times New Roman" w:eastAsia="Times New Roman" w:hAnsi="Times New Roman" w:cs="Times New Roman"/>
          <w:b/>
          <w:sz w:val="24"/>
          <w:szCs w:val="24"/>
        </w:rPr>
      </w:pPr>
    </w:p>
    <w:p w:rsidR="00C80127" w:rsidRDefault="00C80127">
      <w:pPr>
        <w:shd w:val="clear" w:color="auto" w:fill="FFFFFF"/>
        <w:tabs>
          <w:tab w:val="left" w:pos="0"/>
        </w:tabs>
        <w:spacing w:line="288" w:lineRule="auto"/>
        <w:jc w:val="both"/>
        <w:rPr>
          <w:rFonts w:ascii="Times New Roman" w:eastAsia="Times New Roman" w:hAnsi="Times New Roman" w:cs="Times New Roman"/>
          <w:b/>
          <w:sz w:val="24"/>
          <w:szCs w:val="24"/>
        </w:rPr>
      </w:pPr>
    </w:p>
    <w:p w:rsidR="00C80127" w:rsidRDefault="00C80127">
      <w:pPr>
        <w:shd w:val="clear" w:color="auto" w:fill="FFFFFF"/>
        <w:tabs>
          <w:tab w:val="left" w:pos="0"/>
        </w:tabs>
        <w:spacing w:line="288" w:lineRule="auto"/>
        <w:jc w:val="both"/>
        <w:rPr>
          <w:rFonts w:ascii="Times New Roman" w:eastAsia="Times New Roman" w:hAnsi="Times New Roman" w:cs="Times New Roman"/>
          <w:b/>
          <w:sz w:val="24"/>
          <w:szCs w:val="24"/>
        </w:rPr>
      </w:pPr>
    </w:p>
    <w:p w:rsidR="00C80127" w:rsidRDefault="00C80127">
      <w:pPr>
        <w:shd w:val="clear" w:color="auto" w:fill="FFFFFF"/>
        <w:tabs>
          <w:tab w:val="left" w:pos="0"/>
        </w:tabs>
        <w:spacing w:line="288" w:lineRule="auto"/>
        <w:jc w:val="both"/>
        <w:rPr>
          <w:rFonts w:ascii="Times New Roman" w:eastAsia="Times New Roman" w:hAnsi="Times New Roman" w:cs="Times New Roman"/>
          <w:b/>
          <w:sz w:val="24"/>
          <w:szCs w:val="24"/>
        </w:rPr>
      </w:pPr>
    </w:p>
    <w:p w:rsidR="004628AD" w:rsidRDefault="004628AD">
      <w:pPr>
        <w:shd w:val="clear" w:color="auto" w:fill="FFFFFF"/>
        <w:tabs>
          <w:tab w:val="left" w:pos="0"/>
        </w:tabs>
        <w:spacing w:line="288" w:lineRule="auto"/>
        <w:jc w:val="both"/>
        <w:rPr>
          <w:rFonts w:ascii="Times New Roman" w:eastAsia="Times New Roman" w:hAnsi="Times New Roman" w:cs="Times New Roman"/>
          <w:b/>
          <w:sz w:val="24"/>
          <w:szCs w:val="24"/>
        </w:rPr>
      </w:pPr>
    </w:p>
    <w:p w:rsidR="004628AD" w:rsidRDefault="004628AD">
      <w:pPr>
        <w:shd w:val="clear" w:color="auto" w:fill="FFFFFF"/>
        <w:tabs>
          <w:tab w:val="left" w:pos="0"/>
        </w:tabs>
        <w:spacing w:line="288" w:lineRule="auto"/>
        <w:jc w:val="both"/>
        <w:rPr>
          <w:rFonts w:ascii="Times New Roman" w:eastAsia="Times New Roman" w:hAnsi="Times New Roman" w:cs="Times New Roman"/>
          <w:b/>
          <w:sz w:val="24"/>
          <w:szCs w:val="24"/>
        </w:rPr>
      </w:pPr>
    </w:p>
    <w:p w:rsidR="004628AD" w:rsidRDefault="004628AD">
      <w:pPr>
        <w:shd w:val="clear" w:color="auto" w:fill="FFFFFF"/>
        <w:tabs>
          <w:tab w:val="left" w:pos="0"/>
        </w:tabs>
        <w:spacing w:line="288" w:lineRule="auto"/>
        <w:jc w:val="both"/>
        <w:rPr>
          <w:rFonts w:ascii="Times New Roman" w:eastAsia="Times New Roman" w:hAnsi="Times New Roman" w:cs="Times New Roman"/>
          <w:b/>
          <w:sz w:val="24"/>
          <w:szCs w:val="24"/>
        </w:rPr>
      </w:pPr>
    </w:p>
    <w:p w:rsidR="00BE21EB" w:rsidRDefault="003B66BF">
      <w:pPr>
        <w:shd w:val="clear" w:color="auto" w:fill="FFFFFF"/>
        <w:tabs>
          <w:tab w:val="left" w:pos="0"/>
        </w:tabs>
        <w:spacing w:line="288" w:lineRule="auto"/>
        <w:jc w:val="both"/>
      </w:pPr>
      <w:r>
        <w:rPr>
          <w:rFonts w:ascii="Times New Roman" w:eastAsia="Times New Roman" w:hAnsi="Times New Roman" w:cs="Times New Roman"/>
          <w:b/>
          <w:sz w:val="24"/>
          <w:szCs w:val="24"/>
        </w:rPr>
        <w:lastRenderedPageBreak/>
        <w:t xml:space="preserve">4.1.2 Login and Registration </w:t>
      </w:r>
      <w:proofErr w:type="gramStart"/>
      <w:r>
        <w:rPr>
          <w:rFonts w:ascii="Times New Roman" w:eastAsia="Times New Roman" w:hAnsi="Times New Roman" w:cs="Times New Roman"/>
          <w:b/>
          <w:sz w:val="24"/>
          <w:szCs w:val="24"/>
        </w:rPr>
        <w:t>Page</w:t>
      </w:r>
      <w:r>
        <w:rPr>
          <w:rFonts w:ascii="Times New Roman" w:eastAsia="Times New Roman" w:hAnsi="Times New Roman" w:cs="Times New Roman"/>
          <w:sz w:val="24"/>
          <w:szCs w:val="24"/>
        </w:rPr>
        <w:t xml:space="preserve"> :</w:t>
      </w:r>
      <w:proofErr w:type="gramEnd"/>
    </w:p>
    <w:p w:rsidR="00BE21EB" w:rsidRDefault="00BE21EB">
      <w:pPr>
        <w:shd w:val="clear" w:color="auto" w:fill="FFFFFF"/>
        <w:spacing w:line="288" w:lineRule="auto"/>
        <w:ind w:left="707"/>
        <w:jc w:val="both"/>
        <w:rPr>
          <w:rFonts w:ascii="Times New Roman" w:eastAsia="Times New Roman" w:hAnsi="Times New Roman" w:cs="Times New Roman"/>
          <w:sz w:val="24"/>
          <w:szCs w:val="24"/>
        </w:rPr>
      </w:pPr>
    </w:p>
    <w:p w:rsidR="00BE21EB" w:rsidRDefault="003B66BF">
      <w:pPr>
        <w:shd w:val="clear" w:color="auto" w:fill="FFFFFF"/>
        <w:spacing w:line="288" w:lineRule="auto"/>
        <w:ind w:left="707"/>
        <w:jc w:val="both"/>
      </w:pPr>
      <w:r>
        <w:rPr>
          <w:noProof/>
          <w:lang w:eastAsia="en-GB" w:bidi="ml-IN"/>
        </w:rPr>
        <w:drawing>
          <wp:inline distT="0" distB="0" distL="0" distR="0">
            <wp:extent cx="7552791" cy="4037965"/>
            <wp:effectExtent l="0" t="0" r="0" b="635"/>
            <wp:docPr id="10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Image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557391" cy="4040424"/>
                    </a:xfrm>
                    <a:prstGeom prst="rect">
                      <a:avLst/>
                    </a:prstGeom>
                  </pic:spPr>
                </pic:pic>
              </a:graphicData>
            </a:graphic>
          </wp:inline>
        </w:drawing>
      </w:r>
    </w:p>
    <w:p w:rsidR="00BE21EB" w:rsidRDefault="003B66BF">
      <w:pPr>
        <w:shd w:val="clear" w:color="auto" w:fill="FFFFFF"/>
        <w:spacing w:line="288" w:lineRule="auto"/>
        <w:ind w:left="707"/>
        <w:jc w:val="both"/>
      </w:pPr>
      <w:r>
        <w:rPr>
          <w:rFonts w:ascii="Times New Roman" w:eastAsia="Times New Roman" w:hAnsi="Times New Roman" w:cs="Times New Roman"/>
          <w:sz w:val="24"/>
          <w:szCs w:val="24"/>
        </w:rPr>
        <w:t xml:space="preserve">                                             Fig </w:t>
      </w:r>
      <w:r w:rsidR="00A25C4A">
        <w:rPr>
          <w:rFonts w:ascii="Times New Roman" w:eastAsia="Times New Roman" w:hAnsi="Times New Roman" w:cs="Times New Roman"/>
          <w:sz w:val="24"/>
          <w:szCs w:val="24"/>
        </w:rPr>
        <w:t>4.1.2 Login</w:t>
      </w:r>
      <w:r>
        <w:rPr>
          <w:rFonts w:ascii="Times New Roman" w:eastAsia="Times New Roman" w:hAnsi="Times New Roman" w:cs="Times New Roman"/>
          <w:sz w:val="24"/>
          <w:szCs w:val="24"/>
        </w:rPr>
        <w:t xml:space="preserve"> and Registration Page</w:t>
      </w:r>
    </w:p>
    <w:p w:rsidR="00BE21EB" w:rsidRDefault="00BE21EB">
      <w:pPr>
        <w:shd w:val="clear" w:color="auto" w:fill="FFFFFF"/>
        <w:spacing w:line="288" w:lineRule="auto"/>
        <w:jc w:val="both"/>
        <w:rPr>
          <w:rFonts w:ascii="Times New Roman" w:eastAsia="Times New Roman" w:hAnsi="Times New Roman" w:cs="Times New Roman"/>
          <w:sz w:val="24"/>
          <w:szCs w:val="24"/>
        </w:rPr>
      </w:pPr>
    </w:p>
    <w:p w:rsidR="00BE21EB" w:rsidRDefault="00BE21EB">
      <w:pPr>
        <w:shd w:val="clear" w:color="auto" w:fill="FFFFFF"/>
        <w:spacing w:line="288" w:lineRule="auto"/>
        <w:jc w:val="both"/>
        <w:rPr>
          <w:rFonts w:ascii="Times New Roman" w:eastAsia="Times New Roman" w:hAnsi="Times New Roman" w:cs="Times New Roman"/>
          <w:sz w:val="24"/>
          <w:szCs w:val="24"/>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hd w:val="clear" w:color="auto" w:fill="FFFFFF"/>
        <w:tabs>
          <w:tab w:val="left" w:pos="0"/>
        </w:tabs>
        <w:spacing w:line="288" w:lineRule="auto"/>
        <w:ind w:left="424"/>
        <w:jc w:val="both"/>
        <w:rPr>
          <w:rFonts w:ascii="Times New Roman" w:eastAsia="Times New Roman" w:hAnsi="Times New Roman" w:cs="Times New Roman"/>
          <w:b/>
          <w:sz w:val="24"/>
          <w:szCs w:val="24"/>
          <w:u w:val="single"/>
        </w:rPr>
      </w:pPr>
    </w:p>
    <w:p w:rsidR="00BE21EB" w:rsidRDefault="00BE21EB">
      <w:pPr>
        <w:spacing w:after="140" w:line="288" w:lineRule="auto"/>
        <w:jc w:val="both"/>
        <w:rPr>
          <w:rFonts w:ascii="Times New Roman" w:eastAsia="Times New Roman" w:hAnsi="Times New Roman" w:cs="Times New Roman"/>
          <w:b/>
          <w:sz w:val="24"/>
          <w:szCs w:val="24"/>
          <w:u w:val="single"/>
        </w:rPr>
      </w:pPr>
    </w:p>
    <w:p w:rsidR="004628AD" w:rsidRDefault="003B66BF">
      <w:pPr>
        <w:spacing w:after="1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628AD" w:rsidRDefault="004628AD">
      <w:pPr>
        <w:spacing w:after="140" w:line="288" w:lineRule="auto"/>
        <w:jc w:val="both"/>
        <w:rPr>
          <w:rFonts w:ascii="Times New Roman" w:eastAsia="Times New Roman" w:hAnsi="Times New Roman" w:cs="Times New Roman"/>
          <w:b/>
          <w:sz w:val="24"/>
          <w:szCs w:val="24"/>
        </w:rPr>
      </w:pPr>
    </w:p>
    <w:p w:rsidR="00BE21EB" w:rsidRDefault="003B66BF">
      <w:pPr>
        <w:spacing w:after="14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4.1.3 Buyer Page:</w:t>
      </w:r>
    </w:p>
    <w:p w:rsidR="00BE21EB" w:rsidRDefault="00BE21EB">
      <w:pPr>
        <w:spacing w:after="140" w:line="288" w:lineRule="auto"/>
        <w:jc w:val="both"/>
        <w:rPr>
          <w:rFonts w:ascii="Times New Roman" w:eastAsia="Times New Roman" w:hAnsi="Times New Roman" w:cs="Times New Roman"/>
          <w:b/>
          <w:sz w:val="24"/>
          <w:szCs w:val="24"/>
        </w:rPr>
      </w:pPr>
    </w:p>
    <w:p w:rsidR="00BE21EB" w:rsidRDefault="00BE21EB">
      <w:pPr>
        <w:spacing w:after="140" w:line="288" w:lineRule="auto"/>
        <w:jc w:val="both"/>
      </w:pPr>
    </w:p>
    <w:p w:rsidR="00BE21EB" w:rsidRDefault="003B66BF">
      <w:pPr>
        <w:spacing w:line="288" w:lineRule="auto"/>
        <w:jc w:val="center"/>
        <w:rPr>
          <w:rFonts w:ascii="Times New Roman" w:eastAsia="Times New Roman" w:hAnsi="Times New Roman" w:cs="Times New Roman"/>
          <w:sz w:val="24"/>
          <w:szCs w:val="24"/>
        </w:rPr>
      </w:pPr>
      <w:r>
        <w:rPr>
          <w:noProof/>
          <w:lang w:eastAsia="en-GB" w:bidi="ml-IN"/>
        </w:rPr>
        <w:drawing>
          <wp:inline distT="0" distB="0" distL="0" distR="0">
            <wp:extent cx="3302000" cy="3721100"/>
            <wp:effectExtent l="0" t="0" r="0" b="0"/>
            <wp:docPr id="103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Image1"/>
                    <pic:cNvPicPr>
                      <a:picLocks noChangeAspect="1"/>
                    </pic:cNvPicPr>
                  </pic:nvPicPr>
                  <pic:blipFill>
                    <a:blip r:embed="rId10" cstate="print">
                      <a:extLst>
                        <a:ext uri="{28A0092B-C50C-407E-A947-70E740481C1C}">
                          <a14:useLocalDpi xmlns:a14="http://schemas.microsoft.com/office/drawing/2010/main" val="0"/>
                        </a:ext>
                      </a:extLst>
                    </a:blip>
                    <a:srcRect r="36295"/>
                    <a:stretch>
                      <a:fillRect/>
                    </a:stretch>
                  </pic:blipFill>
                  <pic:spPr>
                    <a:xfrm>
                      <a:off x="0" y="0"/>
                      <a:ext cx="3302000" cy="3721100"/>
                    </a:xfrm>
                    <a:prstGeom prst="rect">
                      <a:avLst/>
                    </a:prstGeom>
                  </pic:spPr>
                </pic:pic>
              </a:graphicData>
            </a:graphic>
          </wp:inline>
        </w:drawing>
      </w:r>
    </w:p>
    <w:p w:rsidR="00BE21EB" w:rsidRDefault="003B66BF">
      <w:pPr>
        <w:shd w:val="clear" w:color="auto" w:fill="FFFFFF"/>
        <w:spacing w:line="288" w:lineRule="auto"/>
        <w:ind w:left="707"/>
      </w:pPr>
      <w:r>
        <w:rPr>
          <w:rFonts w:ascii="Times New Roman" w:eastAsia="Times New Roman" w:hAnsi="Times New Roman" w:cs="Times New Roman"/>
          <w:sz w:val="24"/>
          <w:szCs w:val="24"/>
        </w:rPr>
        <w:t xml:space="preserve">                                                  Fig 4.1.3 Buyer Page</w:t>
      </w:r>
    </w:p>
    <w:p w:rsidR="00BE21EB" w:rsidRDefault="003B66BF">
      <w:pPr>
        <w:shd w:val="clear" w:color="auto" w:fill="FFFFFF"/>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E21EB" w:rsidRDefault="00A25C4A">
      <w:pPr>
        <w:shd w:val="clear" w:color="auto" w:fill="FFFFFF"/>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4.1.4 Product</w:t>
      </w:r>
      <w:r w:rsidR="003B66B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Description:</w:t>
      </w:r>
    </w:p>
    <w:p w:rsidR="00BE21EB" w:rsidRDefault="00BE21EB">
      <w:pPr>
        <w:shd w:val="clear" w:color="auto" w:fill="FFFFFF"/>
        <w:spacing w:line="288" w:lineRule="auto"/>
        <w:jc w:val="both"/>
      </w:pPr>
    </w:p>
    <w:p w:rsidR="00BE21EB" w:rsidRDefault="003B66BF">
      <w:pPr>
        <w:spacing w:line="288" w:lineRule="auto"/>
        <w:jc w:val="center"/>
        <w:rPr>
          <w:rFonts w:ascii="Times New Roman" w:eastAsia="Times New Roman" w:hAnsi="Times New Roman" w:cs="Times New Roman"/>
          <w:sz w:val="24"/>
          <w:szCs w:val="24"/>
        </w:rPr>
      </w:pPr>
      <w:r>
        <w:rPr>
          <w:noProof/>
          <w:lang w:eastAsia="en-GB" w:bidi="ml-IN"/>
        </w:rPr>
        <w:drawing>
          <wp:inline distT="0" distB="0" distL="0" distR="0">
            <wp:extent cx="2628900" cy="3022600"/>
            <wp:effectExtent l="0" t="0" r="0" b="0"/>
            <wp:docPr id="103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Image1"/>
                    <pic:cNvPicPr>
                      <a:picLocks noChangeAspect="1"/>
                    </pic:cNvPicPr>
                  </pic:nvPicPr>
                  <pic:blipFill>
                    <a:blip r:embed="rId11" cstate="print">
                      <a:extLst>
                        <a:ext uri="{28A0092B-C50C-407E-A947-70E740481C1C}">
                          <a14:useLocalDpi xmlns:a14="http://schemas.microsoft.com/office/drawing/2010/main" val="0"/>
                        </a:ext>
                      </a:extLst>
                    </a:blip>
                    <a:srcRect l="11466" t="7594" r="39762" b="6781"/>
                    <a:stretch>
                      <a:fillRect/>
                    </a:stretch>
                  </pic:blipFill>
                  <pic:spPr>
                    <a:xfrm>
                      <a:off x="0" y="0"/>
                      <a:ext cx="2628900" cy="3022600"/>
                    </a:xfrm>
                    <a:prstGeom prst="rect">
                      <a:avLst/>
                    </a:prstGeom>
                  </pic:spPr>
                </pic:pic>
              </a:graphicData>
            </a:graphic>
          </wp:inline>
        </w:drawing>
      </w:r>
    </w:p>
    <w:p w:rsidR="00BE21EB" w:rsidRDefault="003B66BF">
      <w:pPr>
        <w:shd w:val="clear" w:color="auto" w:fill="FFFFFF"/>
        <w:spacing w:line="288" w:lineRule="auto"/>
        <w:ind w:left="707"/>
        <w:jc w:val="both"/>
      </w:pPr>
      <w:r>
        <w:rPr>
          <w:rFonts w:ascii="Times New Roman" w:eastAsia="Times New Roman" w:hAnsi="Times New Roman" w:cs="Times New Roman"/>
          <w:sz w:val="24"/>
          <w:szCs w:val="24"/>
        </w:rPr>
        <w:t xml:space="preserve">                                      Fig 4.1.4 Product Description Page</w:t>
      </w:r>
    </w:p>
    <w:p w:rsidR="004628AD" w:rsidRDefault="003B66BF">
      <w:pPr>
        <w:shd w:val="clear" w:color="auto" w:fill="FFFFFF"/>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628AD" w:rsidRDefault="004628AD">
      <w:pPr>
        <w:shd w:val="clear" w:color="auto" w:fill="FFFFFF"/>
        <w:spacing w:line="288" w:lineRule="auto"/>
        <w:jc w:val="both"/>
        <w:rPr>
          <w:rFonts w:ascii="Times New Roman" w:eastAsia="Times New Roman" w:hAnsi="Times New Roman" w:cs="Times New Roman"/>
          <w:b/>
          <w:sz w:val="24"/>
          <w:szCs w:val="24"/>
        </w:rPr>
      </w:pPr>
    </w:p>
    <w:p w:rsidR="00BE21EB" w:rsidRDefault="003B66BF">
      <w:pPr>
        <w:shd w:val="clear" w:color="auto" w:fill="FFFFFF"/>
        <w:spacing w:line="288" w:lineRule="auto"/>
        <w:jc w:val="both"/>
      </w:pPr>
      <w:r>
        <w:rPr>
          <w:rFonts w:ascii="Times New Roman" w:eastAsia="Times New Roman" w:hAnsi="Times New Roman" w:cs="Times New Roman"/>
          <w:b/>
          <w:sz w:val="24"/>
          <w:szCs w:val="24"/>
        </w:rPr>
        <w:lastRenderedPageBreak/>
        <w:t xml:space="preserve"> </w:t>
      </w:r>
      <w:r w:rsidR="00A25C4A">
        <w:rPr>
          <w:rFonts w:ascii="Times New Roman" w:eastAsia="Times New Roman" w:hAnsi="Times New Roman" w:cs="Times New Roman"/>
          <w:b/>
          <w:sz w:val="24"/>
          <w:szCs w:val="24"/>
        </w:rPr>
        <w:t>4.1.5 Billing</w:t>
      </w:r>
      <w:r>
        <w:rPr>
          <w:rFonts w:ascii="Times New Roman" w:eastAsia="Times New Roman" w:hAnsi="Times New Roman" w:cs="Times New Roman"/>
          <w:b/>
          <w:sz w:val="24"/>
          <w:szCs w:val="24"/>
        </w:rPr>
        <w:t xml:space="preserve"> page:</w:t>
      </w:r>
    </w:p>
    <w:p w:rsidR="00BE21EB" w:rsidRDefault="00BE21EB">
      <w:pPr>
        <w:spacing w:line="288" w:lineRule="auto"/>
        <w:jc w:val="both"/>
        <w:rPr>
          <w:rFonts w:ascii="Times New Roman" w:eastAsia="Times New Roman" w:hAnsi="Times New Roman" w:cs="Times New Roman"/>
          <w:sz w:val="24"/>
          <w:szCs w:val="24"/>
        </w:rPr>
      </w:pPr>
    </w:p>
    <w:p w:rsidR="00BE21EB" w:rsidRDefault="003B66BF">
      <w:pPr>
        <w:spacing w:after="140" w:line="288" w:lineRule="auto"/>
        <w:jc w:val="cente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noProof/>
          <w:sz w:val="24"/>
          <w:szCs w:val="24"/>
          <w:lang w:eastAsia="en-GB" w:bidi="ml-IN"/>
        </w:rPr>
        <w:drawing>
          <wp:inline distT="0" distB="0" distL="0" distR="0">
            <wp:extent cx="3340100" cy="2946400"/>
            <wp:effectExtent l="0" t="0" r="0" b="0"/>
            <wp:docPr id="103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Image1"/>
                    <pic:cNvPicPr>
                      <a:picLocks noChangeAspect="1"/>
                    </pic:cNvPicPr>
                  </pic:nvPicPr>
                  <pic:blipFill>
                    <a:blip r:embed="rId12" cstate="print">
                      <a:extLst>
                        <a:ext uri="{28A0092B-C50C-407E-A947-70E740481C1C}">
                          <a14:useLocalDpi xmlns:a14="http://schemas.microsoft.com/office/drawing/2010/main" val="0"/>
                        </a:ext>
                      </a:extLst>
                    </a:blip>
                    <a:srcRect l="7267" t="15644" r="47433" b="3294"/>
                    <a:stretch>
                      <a:fillRect/>
                    </a:stretch>
                  </pic:blipFill>
                  <pic:spPr>
                    <a:xfrm>
                      <a:off x="0" y="0"/>
                      <a:ext cx="3340100" cy="2946400"/>
                    </a:xfrm>
                    <a:prstGeom prst="rect">
                      <a:avLst/>
                    </a:prstGeom>
                  </pic:spPr>
                </pic:pic>
              </a:graphicData>
            </a:graphic>
          </wp:inline>
        </w:drawing>
      </w:r>
      <w:r>
        <w:rPr>
          <w:rFonts w:ascii="Times New Roman" w:eastAsia="Times New Roman" w:hAnsi="Times New Roman" w:cs="Times New Roman"/>
          <w:sz w:val="24"/>
          <w:szCs w:val="24"/>
        </w:rPr>
        <w:br/>
        <w:t xml:space="preserve">  Fig 4.1.5 Billing Page</w:t>
      </w:r>
    </w:p>
    <w:p w:rsidR="00BE21EB" w:rsidRDefault="00BE21EB">
      <w:pPr>
        <w:spacing w:after="140" w:line="288" w:lineRule="auto"/>
        <w:jc w:val="center"/>
        <w:rPr>
          <w:rFonts w:ascii="Times New Roman" w:eastAsia="Times New Roman" w:hAnsi="Times New Roman" w:cs="Times New Roman"/>
          <w:sz w:val="24"/>
          <w:szCs w:val="24"/>
        </w:rPr>
      </w:pPr>
    </w:p>
    <w:p w:rsidR="00BE21EB" w:rsidRDefault="00BE21EB">
      <w:pPr>
        <w:spacing w:after="140" w:line="288" w:lineRule="auto"/>
        <w:jc w:val="center"/>
        <w:rPr>
          <w:rFonts w:ascii="Times New Roman" w:eastAsia="Times New Roman" w:hAnsi="Times New Roman" w:cs="Times New Roman"/>
          <w:sz w:val="24"/>
          <w:szCs w:val="24"/>
        </w:rPr>
      </w:pPr>
    </w:p>
    <w:p w:rsidR="00BE21EB" w:rsidRDefault="00BE21EB">
      <w:pPr>
        <w:spacing w:after="140" w:line="288" w:lineRule="auto"/>
        <w:jc w:val="center"/>
        <w:rPr>
          <w:rFonts w:ascii="Times New Roman" w:eastAsia="Times New Roman" w:hAnsi="Times New Roman" w:cs="Times New Roman"/>
          <w:sz w:val="24"/>
          <w:szCs w:val="24"/>
        </w:rPr>
      </w:pPr>
    </w:p>
    <w:p w:rsidR="00BE21EB" w:rsidRDefault="00BE21EB">
      <w:pPr>
        <w:spacing w:after="140" w:line="288" w:lineRule="auto"/>
        <w:jc w:val="center"/>
        <w:rPr>
          <w:rFonts w:ascii="Times New Roman" w:eastAsia="Times New Roman" w:hAnsi="Times New Roman" w:cs="Times New Roman"/>
          <w:sz w:val="24"/>
          <w:szCs w:val="24"/>
        </w:rPr>
      </w:pPr>
    </w:p>
    <w:p w:rsidR="00BE21EB" w:rsidRDefault="003B66BF">
      <w:pPr>
        <w:rPr>
          <w:rFonts w:ascii="Times New Roman" w:hAnsi="Times New Roman" w:cs="Times New Roman"/>
          <w:b/>
          <w:sz w:val="28"/>
          <w:szCs w:val="28"/>
        </w:rPr>
      </w:pPr>
      <w:r>
        <w:rPr>
          <w:rFonts w:ascii="Times New Roman" w:hAnsi="Times New Roman" w:cs="Times New Roman"/>
          <w:b/>
          <w:sz w:val="28"/>
          <w:szCs w:val="28"/>
        </w:rPr>
        <w:t>4.2 Code design for Responsive web design:</w:t>
      </w:r>
    </w:p>
    <w:p w:rsidR="00BE21EB" w:rsidRDefault="00BE21EB">
      <w:pPr>
        <w:rPr>
          <w:rFonts w:ascii="Times New Roman" w:hAnsi="Times New Roman" w:cs="Times New Roman"/>
          <w:b/>
          <w:sz w:val="28"/>
          <w:szCs w:val="28"/>
        </w:rPr>
      </w:pP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@media screen and (max-width: 600px) {</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spellEnd"/>
      <w:proofErr w:type="gramEnd"/>
      <w:r>
        <w:rPr>
          <w:rFonts w:ascii="Times New Roman" w:eastAsia="Times New Roman" w:hAnsi="Times New Roman" w:cs="Times New Roman"/>
          <w:sz w:val="24"/>
          <w:szCs w:val="24"/>
        </w:rPr>
        <w:t xml:space="preserve"> a:not(:first-child) {display: none;}</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a.icon</w:t>
      </w:r>
      <w:proofErr w:type="spellEnd"/>
      <w:r>
        <w:rPr>
          <w:rFonts w:ascii="Times New Roman" w:eastAsia="Times New Roman" w:hAnsi="Times New Roman" w:cs="Times New Roman"/>
          <w:sz w:val="24"/>
          <w:szCs w:val="24"/>
        </w:rPr>
        <w:t xml:space="preserve"> {</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float: right;</w:t>
      </w:r>
    </w:p>
    <w:p w:rsidR="00BE21EB" w:rsidRDefault="003B66BF">
      <w:pPr>
        <w:spacing w:line="360" w:lineRule="auto"/>
        <w:jc w:val="both"/>
      </w:pPr>
      <w:r>
        <w:rPr>
          <w:rFonts w:ascii="Times New Roman" w:eastAsia="Times New Roman" w:hAnsi="Times New Roman" w:cs="Times New Roman"/>
          <w:sz w:val="24"/>
          <w:szCs w:val="24"/>
        </w:rPr>
        <w:t xml:space="preserve">    display: block;</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3B66BF">
      <w:pPr>
        <w:spacing w:line="360" w:lineRule="auto"/>
        <w:jc w:val="both"/>
      </w:pPr>
      <w:r>
        <w:rPr>
          <w:rFonts w:ascii="Times New Roman" w:eastAsia="Times New Roman" w:hAnsi="Times New Roman" w:cs="Times New Roman"/>
          <w:sz w:val="24"/>
          <w:szCs w:val="24"/>
        </w:rPr>
        <w:t>}</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 screen and (max-width: 600px) {</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gramEnd"/>
      <w:r>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{position: relative;}</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gramEnd"/>
      <w:r>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.icon {</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position: absolute;</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right: 0;</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top: 0;</w:t>
      </w:r>
    </w:p>
    <w:p w:rsidR="00BE21EB" w:rsidRDefault="003B66BF">
      <w:pPr>
        <w:spacing w:line="360" w:lineRule="auto"/>
        <w:jc w:val="both"/>
      </w:pPr>
      <w:r>
        <w:rPr>
          <w:rFonts w:ascii="Times New Roman" w:eastAsia="Times New Roman" w:hAnsi="Times New Roman" w:cs="Times New Roman"/>
          <w:sz w:val="24"/>
          <w:szCs w:val="24"/>
        </w:rPr>
        <w:t xml:space="preserve">  }</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gramEnd"/>
      <w:r>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a {</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float: none;</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 block;</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left;</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font-size: 12px;</w:t>
      </w:r>
    </w:p>
    <w:p w:rsidR="00BE21EB" w:rsidRDefault="003B66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3B66BF">
      <w:pPr>
        <w:spacing w:line="360" w:lineRule="auto"/>
        <w:jc w:val="both"/>
      </w:pPr>
      <w:r>
        <w:rPr>
          <w:rFonts w:ascii="Times New Roman" w:eastAsia="Times New Roman" w:hAnsi="Times New Roman" w:cs="Times New Roman"/>
          <w:sz w:val="24"/>
          <w:szCs w:val="24"/>
        </w:rPr>
        <w:t xml:space="preserve">    </w:t>
      </w:r>
    </w:p>
    <w:p w:rsidR="00BE21EB" w:rsidRDefault="00BE21EB">
      <w:pPr>
        <w:spacing w:line="360" w:lineRule="auto"/>
        <w:jc w:val="both"/>
        <w:rPr>
          <w:rFonts w:ascii="Times New Roman" w:eastAsia="Times New Roman" w:hAnsi="Times New Roman" w:cs="Times New Roman"/>
          <w:sz w:val="24"/>
          <w:szCs w:val="24"/>
        </w:rPr>
      </w:pPr>
    </w:p>
    <w:p w:rsidR="00BE21EB" w:rsidRDefault="003B66BF">
      <w:pPr>
        <w:rPr>
          <w:rFonts w:ascii="Times New Roman" w:hAnsi="Times New Roman" w:cs="Times New Roman"/>
          <w:b/>
          <w:sz w:val="28"/>
          <w:szCs w:val="28"/>
        </w:rPr>
      </w:pPr>
      <w:r>
        <w:rPr>
          <w:rFonts w:ascii="Times New Roman" w:hAnsi="Times New Roman" w:cs="Times New Roman"/>
          <w:b/>
          <w:sz w:val="28"/>
          <w:szCs w:val="28"/>
        </w:rPr>
        <w:t>4.3 RIA design using AJAX:</w:t>
      </w:r>
    </w:p>
    <w:p w:rsidR="00BE21EB" w:rsidRDefault="00BE21EB">
      <w:pPr>
        <w:rPr>
          <w:rFonts w:ascii="Times New Roman" w:hAnsi="Times New Roman" w:cs="Times New Roman"/>
          <w:b/>
          <w:sz w:val="28"/>
          <w:szCs w:val="28"/>
        </w:rPr>
      </w:pP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&lt;script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="https://code.jquery.com/jquery-1.12.4.min.js"&gt;&lt;/script&gt;</w:t>
      </w:r>
    </w:p>
    <w:p w:rsidR="00BE21EB" w:rsidRDefault="003B66BF">
      <w:pPr>
        <w:rPr>
          <w:rFonts w:ascii="Times New Roman" w:hAnsi="Times New Roman" w:cs="Times New Roman"/>
          <w:sz w:val="24"/>
          <w:szCs w:val="24"/>
        </w:rPr>
      </w:pPr>
      <w:r>
        <w:rPr>
          <w:rFonts w:ascii="Times New Roman" w:hAnsi="Times New Roman" w:cs="Times New Roman"/>
          <w:sz w:val="24"/>
          <w:szCs w:val="24"/>
        </w:rPr>
        <w:t>&lt;script type="text/</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"&gt;</w:t>
      </w:r>
    </w:p>
    <w:p w:rsidR="00BE21EB" w:rsidRDefault="003B66BF">
      <w:pPr>
        <w:rPr>
          <w:rFonts w:ascii="Times New Roman" w:hAnsi="Times New Roman" w:cs="Times New Roman"/>
          <w:sz w:val="24"/>
          <w:szCs w:val="24"/>
        </w:rPr>
      </w:pPr>
      <w:r>
        <w:rPr>
          <w:rFonts w:ascii="Times New Roman" w:hAnsi="Times New Roman" w:cs="Times New Roman"/>
          <w:sz w:val="24"/>
          <w:szCs w:val="24"/>
        </w:rPr>
        <w:t>$(document</w:t>
      </w:r>
      <w:proofErr w:type="gramStart"/>
      <w:r>
        <w:rPr>
          <w:rFonts w:ascii="Times New Roman" w:hAnsi="Times New Roman" w:cs="Times New Roman"/>
          <w:sz w:val="24"/>
          <w:szCs w:val="24"/>
        </w:rPr>
        <w:t>).ready</w:t>
      </w:r>
      <w:proofErr w:type="gramEnd"/>
      <w:r>
        <w:rPr>
          <w:rFonts w:ascii="Times New Roman" w:hAnsi="Times New Roman" w:cs="Times New Roman"/>
          <w:sz w:val="24"/>
          <w:szCs w:val="24"/>
        </w:rPr>
        <w:t>(function(){</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-box input[type="text"]').on("</w:t>
      </w:r>
      <w:proofErr w:type="spellStart"/>
      <w:r>
        <w:rPr>
          <w:rFonts w:ascii="Times New Roman" w:hAnsi="Times New Roman" w:cs="Times New Roman"/>
          <w:sz w:val="24"/>
          <w:szCs w:val="24"/>
        </w:rPr>
        <w:t>keyup</w:t>
      </w:r>
      <w:proofErr w:type="spellEnd"/>
      <w:r>
        <w:rPr>
          <w:rFonts w:ascii="Times New Roman" w:hAnsi="Times New Roman" w:cs="Times New Roman"/>
          <w:sz w:val="24"/>
          <w:szCs w:val="24"/>
        </w:rPr>
        <w:t xml:space="preserve"> input", function(){</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 Get input value on change */</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inputVal</w:t>
      </w:r>
      <w:proofErr w:type="spellEnd"/>
      <w:r>
        <w:rPr>
          <w:rFonts w:ascii="Times New Roman" w:hAnsi="Times New Roman" w:cs="Times New Roman"/>
          <w:sz w:val="24"/>
          <w:szCs w:val="24"/>
        </w:rPr>
        <w:t xml:space="preserve"> = $(this</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val</w:t>
      </w:r>
      <w:proofErr w:type="spellEnd"/>
      <w:proofErr w:type="gramEnd"/>
      <w:r>
        <w:rPr>
          <w:rFonts w:ascii="Times New Roman" w:hAnsi="Times New Roman" w:cs="Times New Roman"/>
          <w:sz w:val="24"/>
          <w:szCs w:val="24"/>
        </w:rPr>
        <w:t>();</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resultDropdown</w:t>
      </w:r>
      <w:proofErr w:type="spellEnd"/>
      <w:r>
        <w:rPr>
          <w:rFonts w:ascii="Times New Roman" w:hAnsi="Times New Roman" w:cs="Times New Roman"/>
          <w:sz w:val="24"/>
          <w:szCs w:val="24"/>
        </w:rPr>
        <w:t xml:space="preserve"> = $(this</w:t>
      </w:r>
      <w:proofErr w:type="gramStart"/>
      <w:r>
        <w:rPr>
          <w:rFonts w:ascii="Times New Roman" w:hAnsi="Times New Roman" w:cs="Times New Roman"/>
          <w:sz w:val="24"/>
          <w:szCs w:val="24"/>
        </w:rPr>
        <w:t>).siblings</w:t>
      </w:r>
      <w:proofErr w:type="gramEnd"/>
      <w:r>
        <w:rPr>
          <w:rFonts w:ascii="Times New Roman" w:hAnsi="Times New Roman" w:cs="Times New Roman"/>
          <w:sz w:val="24"/>
          <w:szCs w:val="24"/>
        </w:rPr>
        <w:t>(".result");</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inputVal.length</w:t>
      </w:r>
      <w:proofErr w:type="spellEnd"/>
      <w:r>
        <w:rPr>
          <w:rFonts w:ascii="Times New Roman" w:hAnsi="Times New Roman" w:cs="Times New Roman"/>
          <w:sz w:val="24"/>
          <w:szCs w:val="24"/>
        </w:rPr>
        <w:t>){</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("backend-</w:t>
      </w:r>
      <w:proofErr w:type="spellStart"/>
      <w:r>
        <w:rPr>
          <w:rFonts w:ascii="Times New Roman" w:hAnsi="Times New Roman" w:cs="Times New Roman"/>
          <w:sz w:val="24"/>
          <w:szCs w:val="24"/>
        </w:rPr>
        <w:t>search.php</w:t>
      </w:r>
      <w:proofErr w:type="spellEnd"/>
      <w:r>
        <w:rPr>
          <w:rFonts w:ascii="Times New Roman" w:hAnsi="Times New Roman" w:cs="Times New Roman"/>
          <w:sz w:val="24"/>
          <w:szCs w:val="24"/>
        </w:rPr>
        <w:t xml:space="preserve">", {term: </w:t>
      </w:r>
      <w:proofErr w:type="spellStart"/>
      <w:r>
        <w:rPr>
          <w:rFonts w:ascii="Times New Roman" w:hAnsi="Times New Roman" w:cs="Times New Roman"/>
          <w:sz w:val="24"/>
          <w:szCs w:val="24"/>
        </w:rPr>
        <w:t>inputVal</w:t>
      </w:r>
      <w:proofErr w:type="spellEnd"/>
      <w:r>
        <w:rPr>
          <w:rFonts w:ascii="Times New Roman" w:hAnsi="Times New Roman" w:cs="Times New Roman"/>
          <w:sz w:val="24"/>
          <w:szCs w:val="24"/>
        </w:rPr>
        <w:t>}).done(function(data){</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 Display the returned data in browser</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resultDropdown.html(data);</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else{</w:t>
      </w:r>
      <w:proofErr w:type="gramEnd"/>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resultDropdown.empty</w:t>
      </w:r>
      <w:proofErr w:type="spellEnd"/>
      <w:r>
        <w:rPr>
          <w:rFonts w:ascii="Times New Roman" w:hAnsi="Times New Roman" w:cs="Times New Roman"/>
          <w:sz w:val="24"/>
          <w:szCs w:val="24"/>
        </w:rPr>
        <w:t>();</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 Set search input value on click of result item</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$(document</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("click", ".result p", function(){</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$(this</w:t>
      </w:r>
      <w:proofErr w:type="gramStart"/>
      <w:r>
        <w:rPr>
          <w:rFonts w:ascii="Times New Roman" w:hAnsi="Times New Roman" w:cs="Times New Roman"/>
          <w:sz w:val="24"/>
          <w:szCs w:val="24"/>
        </w:rPr>
        <w:t>).parents</w:t>
      </w:r>
      <w:proofErr w:type="gramEnd"/>
      <w:r>
        <w:rPr>
          <w:rFonts w:ascii="Times New Roman" w:hAnsi="Times New Roman" w:cs="Times New Roman"/>
          <w:sz w:val="24"/>
          <w:szCs w:val="24"/>
        </w:rPr>
        <w:t>(".search-box").find('input[type="text"]').val($(this).text());</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$(this</w:t>
      </w:r>
      <w:proofErr w:type="gramStart"/>
      <w:r>
        <w:rPr>
          <w:rFonts w:ascii="Times New Roman" w:hAnsi="Times New Roman" w:cs="Times New Roman"/>
          <w:sz w:val="24"/>
          <w:szCs w:val="24"/>
        </w:rPr>
        <w:t>).parent</w:t>
      </w:r>
      <w:proofErr w:type="gramEnd"/>
      <w:r>
        <w:rPr>
          <w:rFonts w:ascii="Times New Roman" w:hAnsi="Times New Roman" w:cs="Times New Roman"/>
          <w:sz w:val="24"/>
          <w:szCs w:val="24"/>
        </w:rPr>
        <w:t>(".result").empty();</w:t>
      </w:r>
    </w:p>
    <w:p w:rsidR="00BE21EB" w:rsidRDefault="003B66BF">
      <w:pPr>
        <w:rPr>
          <w:rFonts w:ascii="Times New Roman" w:hAnsi="Times New Roman" w:cs="Times New Roman"/>
          <w:sz w:val="24"/>
          <w:szCs w:val="24"/>
        </w:rPr>
      </w:pPr>
      <w:r>
        <w:rPr>
          <w:rFonts w:ascii="Times New Roman" w:hAnsi="Times New Roman" w:cs="Times New Roman"/>
          <w:sz w:val="24"/>
          <w:szCs w:val="24"/>
        </w:rPr>
        <w:t xml:space="preserve">    });</w:t>
      </w:r>
    </w:p>
    <w:p w:rsidR="00BE21EB" w:rsidRDefault="003B66BF">
      <w:pPr>
        <w:rPr>
          <w:rFonts w:ascii="Times New Roman" w:hAnsi="Times New Roman" w:cs="Times New Roman"/>
          <w:sz w:val="24"/>
          <w:szCs w:val="24"/>
        </w:rPr>
      </w:pPr>
      <w:r>
        <w:rPr>
          <w:rFonts w:ascii="Times New Roman" w:hAnsi="Times New Roman" w:cs="Times New Roman"/>
          <w:sz w:val="24"/>
          <w:szCs w:val="24"/>
        </w:rPr>
        <w:t>});</w:t>
      </w:r>
    </w:p>
    <w:p w:rsidR="00BE21EB" w:rsidRDefault="003B66BF">
      <w:pPr>
        <w:rPr>
          <w:rFonts w:ascii="Times New Roman" w:hAnsi="Times New Roman" w:cs="Times New Roman"/>
          <w:sz w:val="24"/>
          <w:szCs w:val="24"/>
        </w:rPr>
      </w:pPr>
      <w:r>
        <w:rPr>
          <w:rFonts w:ascii="Times New Roman" w:hAnsi="Times New Roman" w:cs="Times New Roman"/>
          <w:sz w:val="24"/>
          <w:szCs w:val="24"/>
        </w:rPr>
        <w:t>&lt;/script&gt;</w:t>
      </w:r>
    </w:p>
    <w:p w:rsidR="00BE21EB" w:rsidRDefault="00BE21EB">
      <w:pPr>
        <w:jc w:val="both"/>
        <w:rPr>
          <w:rFonts w:ascii="Times New Roman" w:eastAsia="Times New Roman" w:hAnsi="Times New Roman" w:cs="Times New Roman"/>
          <w:b/>
          <w:sz w:val="72"/>
          <w:szCs w:val="72"/>
          <w:highlight w:val="white"/>
        </w:rPr>
      </w:pPr>
    </w:p>
    <w:p w:rsidR="00BE21EB" w:rsidRDefault="00BE21EB">
      <w:pPr>
        <w:jc w:val="both"/>
        <w:rPr>
          <w:rFonts w:ascii="Times New Roman" w:eastAsia="Times New Roman" w:hAnsi="Times New Roman" w:cs="Times New Roman"/>
          <w:b/>
          <w:sz w:val="72"/>
          <w:szCs w:val="72"/>
          <w:highlight w:val="white"/>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sz w:val="24"/>
          <w:szCs w:val="24"/>
        </w:rPr>
      </w:pPr>
    </w:p>
    <w:p w:rsidR="00BE21EB" w:rsidRDefault="00BE21EB">
      <w:pPr>
        <w:spacing w:line="240" w:lineRule="auto"/>
        <w:jc w:val="center"/>
        <w:rPr>
          <w:rFonts w:ascii="Times New Roman" w:eastAsia="Times New Roman" w:hAnsi="Times New Roman" w:cs="Times New Roman"/>
          <w:b/>
          <w:sz w:val="72"/>
          <w:szCs w:val="72"/>
        </w:rPr>
      </w:pPr>
    </w:p>
    <w:p w:rsidR="004628AD" w:rsidRDefault="004628AD" w:rsidP="00C80127">
      <w:pPr>
        <w:spacing w:line="240" w:lineRule="auto"/>
        <w:jc w:val="center"/>
        <w:rPr>
          <w:rFonts w:ascii="Times New Roman" w:eastAsia="Times New Roman" w:hAnsi="Times New Roman" w:cs="Times New Roman"/>
          <w:b/>
          <w:sz w:val="72"/>
          <w:szCs w:val="72"/>
        </w:rPr>
      </w:pPr>
    </w:p>
    <w:p w:rsidR="004628AD" w:rsidRDefault="004628AD" w:rsidP="00C80127">
      <w:pPr>
        <w:spacing w:line="240" w:lineRule="auto"/>
        <w:jc w:val="center"/>
        <w:rPr>
          <w:rFonts w:ascii="Times New Roman" w:eastAsia="Times New Roman" w:hAnsi="Times New Roman" w:cs="Times New Roman"/>
          <w:b/>
          <w:sz w:val="72"/>
          <w:szCs w:val="72"/>
        </w:rPr>
      </w:pPr>
    </w:p>
    <w:p w:rsidR="004628AD" w:rsidRDefault="004628AD" w:rsidP="00C80127">
      <w:pPr>
        <w:spacing w:line="240" w:lineRule="auto"/>
        <w:jc w:val="center"/>
        <w:rPr>
          <w:rFonts w:ascii="Times New Roman" w:eastAsia="Times New Roman" w:hAnsi="Times New Roman" w:cs="Times New Roman"/>
          <w:b/>
          <w:sz w:val="72"/>
          <w:szCs w:val="72"/>
        </w:rPr>
      </w:pPr>
    </w:p>
    <w:p w:rsidR="004628AD" w:rsidRDefault="004628AD" w:rsidP="00C80127">
      <w:pPr>
        <w:spacing w:line="240" w:lineRule="auto"/>
        <w:jc w:val="center"/>
        <w:rPr>
          <w:rFonts w:ascii="Times New Roman" w:eastAsia="Times New Roman" w:hAnsi="Times New Roman" w:cs="Times New Roman"/>
          <w:b/>
          <w:sz w:val="72"/>
          <w:szCs w:val="72"/>
        </w:rPr>
      </w:pPr>
    </w:p>
    <w:p w:rsidR="00BE21EB" w:rsidRDefault="003B66BF" w:rsidP="004628AD">
      <w:pPr>
        <w:spacing w:line="24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Chapter 5</w:t>
      </w:r>
    </w:p>
    <w:p w:rsidR="004628AD" w:rsidRPr="00C80127" w:rsidRDefault="004628AD" w:rsidP="004628AD">
      <w:pPr>
        <w:spacing w:line="240" w:lineRule="auto"/>
        <w:rPr>
          <w:rFonts w:ascii="Times New Roman" w:eastAsia="Times New Roman" w:hAnsi="Times New Roman" w:cs="Times New Roman"/>
          <w:sz w:val="24"/>
          <w:szCs w:val="24"/>
        </w:rPr>
      </w:pPr>
    </w:p>
    <w:p w:rsidR="00BE21EB" w:rsidRDefault="003B66BF" w:rsidP="004628AD">
      <w:pPr>
        <w:jc w:val="center"/>
        <w:rPr>
          <w:rFonts w:ascii="Times New Roman" w:eastAsia="Times New Roman" w:hAnsi="Times New Roman" w:cs="Times New Roman"/>
          <w:b/>
          <w:sz w:val="72"/>
          <w:szCs w:val="72"/>
          <w:highlight w:val="white"/>
        </w:rPr>
      </w:pPr>
      <w:r>
        <w:rPr>
          <w:rFonts w:ascii="Times New Roman" w:eastAsia="Times New Roman" w:hAnsi="Times New Roman" w:cs="Times New Roman"/>
          <w:b/>
          <w:sz w:val="72"/>
          <w:szCs w:val="72"/>
          <w:highlight w:val="white"/>
        </w:rPr>
        <w:t>DATABASE DESIGN AND CONNECTIVITY</w:t>
      </w:r>
    </w:p>
    <w:p w:rsidR="00BE21EB" w:rsidRDefault="00BE21EB">
      <w:pPr>
        <w:jc w:val="center"/>
        <w:rPr>
          <w:rFonts w:ascii="Times New Roman" w:eastAsia="Times New Roman" w:hAnsi="Times New Roman" w:cs="Times New Roman"/>
          <w:b/>
          <w:sz w:val="72"/>
          <w:szCs w:val="72"/>
          <w:highlight w:val="white"/>
        </w:rPr>
      </w:pPr>
    </w:p>
    <w:p w:rsidR="00BE21EB" w:rsidRDefault="00BE21EB">
      <w:pPr>
        <w:jc w:val="center"/>
        <w:rPr>
          <w:rFonts w:ascii="Times New Roman" w:eastAsia="Times New Roman" w:hAnsi="Times New Roman" w:cs="Times New Roman"/>
          <w:b/>
          <w:sz w:val="72"/>
          <w:szCs w:val="72"/>
          <w:highlight w:val="white"/>
        </w:rPr>
      </w:pPr>
    </w:p>
    <w:p w:rsidR="00BE21EB" w:rsidRDefault="00BE21EB">
      <w:pPr>
        <w:jc w:val="center"/>
        <w:rPr>
          <w:rFonts w:ascii="Times New Roman" w:eastAsia="Times New Roman" w:hAnsi="Times New Roman" w:cs="Times New Roman"/>
          <w:b/>
          <w:sz w:val="72"/>
          <w:szCs w:val="72"/>
          <w:highlight w:val="white"/>
        </w:rPr>
      </w:pPr>
    </w:p>
    <w:p w:rsidR="00BE21EB" w:rsidRDefault="00BE21EB">
      <w:pPr>
        <w:jc w:val="center"/>
        <w:rPr>
          <w:rFonts w:ascii="Times New Roman" w:eastAsia="Times New Roman" w:hAnsi="Times New Roman" w:cs="Times New Roman"/>
          <w:b/>
          <w:sz w:val="72"/>
          <w:szCs w:val="72"/>
          <w:highlight w:val="white"/>
        </w:rPr>
      </w:pPr>
    </w:p>
    <w:p w:rsidR="00BE21EB" w:rsidRDefault="00BE21EB">
      <w:pPr>
        <w:jc w:val="center"/>
        <w:rPr>
          <w:rFonts w:ascii="Times New Roman" w:eastAsia="Times New Roman" w:hAnsi="Times New Roman" w:cs="Times New Roman"/>
          <w:b/>
          <w:sz w:val="72"/>
          <w:szCs w:val="72"/>
          <w:highlight w:val="white"/>
        </w:rPr>
      </w:pPr>
    </w:p>
    <w:p w:rsidR="00BE21EB" w:rsidRDefault="00BE21EB">
      <w:pPr>
        <w:jc w:val="center"/>
        <w:rPr>
          <w:rFonts w:ascii="Times New Roman" w:eastAsia="Times New Roman" w:hAnsi="Times New Roman" w:cs="Times New Roman"/>
          <w:b/>
          <w:sz w:val="24"/>
          <w:szCs w:val="24"/>
          <w:highlight w:val="white"/>
        </w:rPr>
      </w:pPr>
    </w:p>
    <w:p w:rsidR="00BE21EB" w:rsidRDefault="00BE21EB">
      <w:pPr>
        <w:jc w:val="center"/>
        <w:rPr>
          <w:rFonts w:ascii="Times New Roman" w:eastAsia="Times New Roman" w:hAnsi="Times New Roman" w:cs="Times New Roman"/>
          <w:b/>
          <w:sz w:val="24"/>
          <w:szCs w:val="24"/>
          <w:highlight w:val="white"/>
        </w:rPr>
      </w:pPr>
    </w:p>
    <w:p w:rsidR="00C80127" w:rsidRDefault="00C80127">
      <w:pPr>
        <w:rPr>
          <w:rFonts w:ascii="Times New Roman" w:eastAsia="Times New Roman" w:hAnsi="Times New Roman" w:cs="Times New Roman"/>
          <w:b/>
          <w:sz w:val="28"/>
          <w:szCs w:val="28"/>
          <w:highlight w:val="white"/>
        </w:rPr>
      </w:pPr>
    </w:p>
    <w:p w:rsidR="004628AD" w:rsidRDefault="004628AD">
      <w:pPr>
        <w:rPr>
          <w:rFonts w:ascii="Times New Roman" w:eastAsia="Times New Roman" w:hAnsi="Times New Roman" w:cs="Times New Roman"/>
          <w:b/>
          <w:sz w:val="28"/>
          <w:szCs w:val="28"/>
          <w:highlight w:val="white"/>
        </w:rPr>
      </w:pPr>
    </w:p>
    <w:p w:rsidR="004628AD" w:rsidRDefault="004628AD">
      <w:pPr>
        <w:rPr>
          <w:rFonts w:ascii="Times New Roman" w:eastAsia="Times New Roman" w:hAnsi="Times New Roman" w:cs="Times New Roman"/>
          <w:b/>
          <w:sz w:val="28"/>
          <w:szCs w:val="28"/>
          <w:highlight w:val="white"/>
        </w:rPr>
      </w:pPr>
    </w:p>
    <w:p w:rsidR="00BE21EB" w:rsidRDefault="003B66BF">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5.1 Database Table Design</w:t>
      </w:r>
    </w:p>
    <w:p w:rsidR="00BE21EB" w:rsidRDefault="00BE21EB">
      <w:pPr>
        <w:rPr>
          <w:rFonts w:ascii="Times New Roman" w:eastAsia="Times New Roman" w:hAnsi="Times New Roman" w:cs="Times New Roman"/>
          <w:b/>
          <w:sz w:val="28"/>
          <w:szCs w:val="28"/>
          <w:highlight w:val="white"/>
        </w:rPr>
      </w:pP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tbl>
      <w:tblPr>
        <w:tblW w:w="9420" w:type="dxa"/>
        <w:tblInd w:w="47" w:type="dxa"/>
        <w:tblBorders>
          <w:top w:val="single" w:sz="2" w:space="0" w:color="000001"/>
          <w:left w:val="single" w:sz="2" w:space="0" w:color="000001"/>
          <w:bottom w:val="single" w:sz="2" w:space="0" w:color="000001"/>
          <w:insideH w:val="single" w:sz="2" w:space="0" w:color="000001"/>
        </w:tblBorders>
        <w:tblLayout w:type="fixed"/>
        <w:tblCellMar>
          <w:top w:w="55" w:type="dxa"/>
          <w:left w:w="45" w:type="dxa"/>
          <w:bottom w:w="55" w:type="dxa"/>
          <w:right w:w="55" w:type="dxa"/>
        </w:tblCellMar>
        <w:tblLook w:val="04A0" w:firstRow="1" w:lastRow="0" w:firstColumn="1" w:lastColumn="0" w:noHBand="0" w:noVBand="1"/>
      </w:tblPr>
      <w:tblGrid>
        <w:gridCol w:w="1337"/>
        <w:gridCol w:w="1337"/>
        <w:gridCol w:w="1337"/>
        <w:gridCol w:w="1336"/>
        <w:gridCol w:w="1512"/>
        <w:gridCol w:w="1165"/>
        <w:gridCol w:w="1396"/>
      </w:tblGrid>
      <w:tr w:rsidR="00BE21EB">
        <w:tc>
          <w:tcPr>
            <w:tcW w:w="1337"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product_id</w:t>
            </w:r>
            <w:proofErr w:type="spellEnd"/>
          </w:p>
        </w:tc>
        <w:tc>
          <w:tcPr>
            <w:tcW w:w="1337"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
        </w:tc>
        <w:tc>
          <w:tcPr>
            <w:tcW w:w="1337"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title</w:t>
            </w:r>
          </w:p>
        </w:tc>
        <w:tc>
          <w:tcPr>
            <w:tcW w:w="1336"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price</w:t>
            </w:r>
          </w:p>
        </w:tc>
        <w:tc>
          <w:tcPr>
            <w:tcW w:w="1512"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w:t>
            </w:r>
          </w:p>
        </w:tc>
        <w:tc>
          <w:tcPr>
            <w:tcW w:w="1165"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Image </w:t>
            </w:r>
          </w:p>
        </w:tc>
        <w:tc>
          <w:tcPr>
            <w:tcW w:w="139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Keywords</w:t>
            </w:r>
          </w:p>
          <w:p w:rsidR="00BE21EB" w:rsidRDefault="00BE21EB">
            <w:pPr>
              <w:pStyle w:val="TableContents"/>
              <w:rPr>
                <w:rFonts w:ascii="Times New Roman" w:eastAsia="Times New Roman" w:hAnsi="Times New Roman" w:cs="Times New Roman"/>
                <w:sz w:val="28"/>
                <w:szCs w:val="28"/>
              </w:rPr>
            </w:pPr>
          </w:p>
        </w:tc>
      </w:tr>
    </w:tbl>
    <w:p w:rsidR="00BE21EB" w:rsidRDefault="003B66B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5.1.1 Products Table</w:t>
      </w: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tbl>
      <w:tblPr>
        <w:tblW w:w="9360" w:type="dxa"/>
        <w:tblInd w:w="47" w:type="dxa"/>
        <w:tblBorders>
          <w:top w:val="single" w:sz="2" w:space="0" w:color="000001"/>
          <w:left w:val="single" w:sz="2" w:space="0" w:color="000001"/>
          <w:bottom w:val="single" w:sz="2" w:space="0" w:color="000001"/>
          <w:insideH w:val="single" w:sz="2" w:space="0" w:color="000001"/>
        </w:tblBorders>
        <w:tblLayout w:type="fixed"/>
        <w:tblCellMar>
          <w:top w:w="55" w:type="dxa"/>
          <w:left w:w="45" w:type="dxa"/>
          <w:bottom w:w="55" w:type="dxa"/>
          <w:right w:w="55" w:type="dxa"/>
        </w:tblCellMar>
        <w:tblLook w:val="04A0" w:firstRow="1" w:lastRow="0" w:firstColumn="1" w:lastColumn="0" w:noHBand="0" w:noVBand="1"/>
      </w:tblPr>
      <w:tblGrid>
        <w:gridCol w:w="3120"/>
        <w:gridCol w:w="3120"/>
        <w:gridCol w:w="3120"/>
      </w:tblGrid>
      <w:tr w:rsidR="00BE21EB">
        <w:tc>
          <w:tcPr>
            <w:tcW w:w="3120"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product_id</w:t>
            </w:r>
            <w:proofErr w:type="spellEnd"/>
          </w:p>
        </w:tc>
        <w:tc>
          <w:tcPr>
            <w:tcW w:w="3120"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ip_add</w:t>
            </w:r>
            <w:proofErr w:type="spellEnd"/>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qty</w:t>
            </w:r>
            <w:proofErr w:type="spellEnd"/>
          </w:p>
        </w:tc>
      </w:tr>
    </w:tbl>
    <w:p w:rsidR="00BE21EB" w:rsidRDefault="003B66B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5.1.2 Cart Table</w:t>
      </w: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tbl>
      <w:tblPr>
        <w:tblW w:w="9360" w:type="dxa"/>
        <w:tblInd w:w="47" w:type="dxa"/>
        <w:tblBorders>
          <w:top w:val="single" w:sz="2" w:space="0" w:color="000001"/>
          <w:left w:val="single" w:sz="2" w:space="0" w:color="000001"/>
          <w:bottom w:val="single" w:sz="2" w:space="0" w:color="000001"/>
          <w:insideH w:val="single" w:sz="2" w:space="0" w:color="000001"/>
        </w:tblBorders>
        <w:tblLayout w:type="fixed"/>
        <w:tblCellMar>
          <w:top w:w="55" w:type="dxa"/>
          <w:left w:w="45" w:type="dxa"/>
          <w:bottom w:w="55" w:type="dxa"/>
          <w:right w:w="55" w:type="dxa"/>
        </w:tblCellMar>
        <w:tblLook w:val="04A0" w:firstRow="1" w:lastRow="0" w:firstColumn="1" w:lastColumn="0" w:noHBand="0" w:noVBand="1"/>
      </w:tblPr>
      <w:tblGrid>
        <w:gridCol w:w="4681"/>
        <w:gridCol w:w="4679"/>
      </w:tblGrid>
      <w:tr w:rsidR="00BE21EB">
        <w:tc>
          <w:tcPr>
            <w:tcW w:w="4681"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cat_id</w:t>
            </w:r>
            <w:proofErr w:type="spellEnd"/>
          </w:p>
        </w:tc>
        <w:tc>
          <w:tcPr>
            <w:tcW w:w="467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cat_name</w:t>
            </w:r>
            <w:proofErr w:type="spellEnd"/>
          </w:p>
        </w:tc>
      </w:tr>
    </w:tbl>
    <w:p w:rsidR="00BE21EB" w:rsidRDefault="003B66B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Table 5.1.3 Category Table</w:t>
      </w: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tbl>
      <w:tblPr>
        <w:tblW w:w="9360" w:type="dxa"/>
        <w:tblInd w:w="47" w:type="dxa"/>
        <w:tblBorders>
          <w:top w:val="single" w:sz="2" w:space="0" w:color="000001"/>
          <w:left w:val="single" w:sz="2" w:space="0" w:color="000001"/>
          <w:bottom w:val="single" w:sz="2" w:space="0" w:color="000001"/>
          <w:insideH w:val="single" w:sz="2" w:space="0" w:color="000001"/>
        </w:tblBorders>
        <w:tblLayout w:type="fixed"/>
        <w:tblCellMar>
          <w:top w:w="55" w:type="dxa"/>
          <w:left w:w="45" w:type="dxa"/>
          <w:bottom w:w="55" w:type="dxa"/>
          <w:right w:w="55" w:type="dxa"/>
        </w:tblCellMar>
        <w:tblLook w:val="04A0" w:firstRow="1" w:lastRow="0" w:firstColumn="1" w:lastColumn="0" w:noHBand="0" w:noVBand="1"/>
      </w:tblPr>
      <w:tblGrid>
        <w:gridCol w:w="1338"/>
        <w:gridCol w:w="1337"/>
        <w:gridCol w:w="1333"/>
        <w:gridCol w:w="1336"/>
        <w:gridCol w:w="1337"/>
        <w:gridCol w:w="1336"/>
        <w:gridCol w:w="1343"/>
      </w:tblGrid>
      <w:tr w:rsidR="00BE21EB">
        <w:tc>
          <w:tcPr>
            <w:tcW w:w="1338"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cust_id</w:t>
            </w:r>
            <w:proofErr w:type="spellEnd"/>
          </w:p>
        </w:tc>
        <w:tc>
          <w:tcPr>
            <w:tcW w:w="1337"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cust_ip</w:t>
            </w:r>
            <w:proofErr w:type="spellEnd"/>
          </w:p>
        </w:tc>
        <w:tc>
          <w:tcPr>
            <w:tcW w:w="1333"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1336"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email</w:t>
            </w:r>
          </w:p>
        </w:tc>
        <w:tc>
          <w:tcPr>
            <w:tcW w:w="1337"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pass</w:t>
            </w:r>
          </w:p>
        </w:tc>
        <w:tc>
          <w:tcPr>
            <w:tcW w:w="1336"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Contact </w:t>
            </w:r>
          </w:p>
        </w:tc>
        <w:tc>
          <w:tcPr>
            <w:tcW w:w="134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Address</w:t>
            </w:r>
          </w:p>
          <w:p w:rsidR="00BE21EB" w:rsidRDefault="00BE21EB">
            <w:pPr>
              <w:pStyle w:val="TableContents"/>
              <w:rPr>
                <w:rFonts w:ascii="Times New Roman" w:eastAsia="Times New Roman" w:hAnsi="Times New Roman" w:cs="Times New Roman"/>
                <w:sz w:val="28"/>
                <w:szCs w:val="28"/>
              </w:rPr>
            </w:pPr>
          </w:p>
        </w:tc>
      </w:tr>
    </w:tbl>
    <w:p w:rsidR="00BE21EB" w:rsidRDefault="003B66B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5.1.4 Customer Table</w:t>
      </w: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tbl>
      <w:tblPr>
        <w:tblW w:w="9360" w:type="dxa"/>
        <w:tblInd w:w="47" w:type="dxa"/>
        <w:tblBorders>
          <w:top w:val="single" w:sz="2" w:space="0" w:color="000001"/>
          <w:left w:val="single" w:sz="2" w:space="0" w:color="000001"/>
          <w:bottom w:val="single" w:sz="2" w:space="0" w:color="000001"/>
          <w:insideH w:val="single" w:sz="2" w:space="0" w:color="000001"/>
        </w:tblBorders>
        <w:tblLayout w:type="fixed"/>
        <w:tblCellMar>
          <w:top w:w="55" w:type="dxa"/>
          <w:left w:w="45" w:type="dxa"/>
          <w:bottom w:w="55" w:type="dxa"/>
          <w:right w:w="55" w:type="dxa"/>
        </w:tblCellMar>
        <w:tblLook w:val="04A0" w:firstRow="1" w:lastRow="0" w:firstColumn="1" w:lastColumn="0" w:noHBand="0" w:noVBand="1"/>
      </w:tblPr>
      <w:tblGrid>
        <w:gridCol w:w="2341"/>
        <w:gridCol w:w="2340"/>
        <w:gridCol w:w="2340"/>
        <w:gridCol w:w="2339"/>
      </w:tblGrid>
      <w:tr w:rsidR="00BE21EB">
        <w:tc>
          <w:tcPr>
            <w:tcW w:w="2341"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pPr>
            <w:r>
              <w:rPr>
                <w:rFonts w:ascii="Times New Roman" w:eastAsia="Times New Roman" w:hAnsi="Times New Roman" w:cs="Times New Roman"/>
                <w:sz w:val="28"/>
                <w:szCs w:val="28"/>
              </w:rPr>
              <w:t>username</w:t>
            </w:r>
          </w:p>
        </w:tc>
        <w:tc>
          <w:tcPr>
            <w:tcW w:w="2340"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password</w:t>
            </w:r>
          </w:p>
        </w:tc>
        <w:tc>
          <w:tcPr>
            <w:tcW w:w="2340"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confirmpassword</w:t>
            </w:r>
            <w:proofErr w:type="spellEnd"/>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Email</w:t>
            </w:r>
          </w:p>
          <w:p w:rsidR="00BE21EB" w:rsidRDefault="00BE21EB">
            <w:pPr>
              <w:pStyle w:val="TableContents"/>
              <w:rPr>
                <w:rFonts w:ascii="Times New Roman" w:eastAsia="Times New Roman" w:hAnsi="Times New Roman" w:cs="Times New Roman"/>
                <w:sz w:val="28"/>
                <w:szCs w:val="28"/>
              </w:rPr>
            </w:pPr>
          </w:p>
        </w:tc>
      </w:tr>
    </w:tbl>
    <w:p w:rsidR="00BE21EB" w:rsidRDefault="003B66B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5.1.5 Login Table</w:t>
      </w: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tbl>
      <w:tblPr>
        <w:tblW w:w="9360" w:type="dxa"/>
        <w:tblInd w:w="47" w:type="dxa"/>
        <w:tblBorders>
          <w:top w:val="single" w:sz="2" w:space="0" w:color="000001"/>
          <w:left w:val="single" w:sz="2" w:space="0" w:color="000001"/>
          <w:bottom w:val="single" w:sz="2" w:space="0" w:color="000001"/>
          <w:insideH w:val="single" w:sz="2" w:space="0" w:color="000001"/>
        </w:tblBorders>
        <w:tblLayout w:type="fixed"/>
        <w:tblCellMar>
          <w:top w:w="55" w:type="dxa"/>
          <w:left w:w="45" w:type="dxa"/>
          <w:bottom w:w="55" w:type="dxa"/>
          <w:right w:w="55" w:type="dxa"/>
        </w:tblCellMar>
        <w:tblLook w:val="04A0" w:firstRow="1" w:lastRow="0" w:firstColumn="1" w:lastColumn="0" w:noHBand="0" w:noVBand="1"/>
      </w:tblPr>
      <w:tblGrid>
        <w:gridCol w:w="4681"/>
        <w:gridCol w:w="4679"/>
      </w:tblGrid>
      <w:tr w:rsidR="00BE21EB">
        <w:tc>
          <w:tcPr>
            <w:tcW w:w="4681" w:type="dxa"/>
            <w:tcBorders>
              <w:top w:val="single" w:sz="2" w:space="0" w:color="000001"/>
              <w:left w:val="single" w:sz="2" w:space="0" w:color="000001"/>
              <w:bottom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username</w:t>
            </w:r>
          </w:p>
        </w:tc>
        <w:tc>
          <w:tcPr>
            <w:tcW w:w="467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E21EB" w:rsidRDefault="003B66BF">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password</w:t>
            </w:r>
          </w:p>
        </w:tc>
      </w:tr>
    </w:tbl>
    <w:p w:rsidR="00BE21EB" w:rsidRDefault="003B66B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5.1.6 Admin Table</w:t>
      </w: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p w:rsidR="00BE21EB" w:rsidRDefault="00BE21EB">
      <w:pPr>
        <w:rPr>
          <w:rFonts w:ascii="Times New Roman" w:eastAsia="Times New Roman" w:hAnsi="Times New Roman" w:cs="Times New Roman"/>
          <w:sz w:val="28"/>
          <w:szCs w:val="28"/>
          <w:highlight w:val="white"/>
        </w:rPr>
      </w:pPr>
    </w:p>
    <w:p w:rsidR="00C80127" w:rsidRDefault="00C80127">
      <w:pPr>
        <w:jc w:val="both"/>
        <w:rPr>
          <w:rFonts w:ascii="Times New Roman" w:eastAsia="Times New Roman" w:hAnsi="Times New Roman" w:cs="Times New Roman"/>
          <w:b/>
          <w:sz w:val="28"/>
          <w:szCs w:val="28"/>
        </w:rPr>
      </w:pPr>
    </w:p>
    <w:p w:rsidR="004628AD" w:rsidRDefault="004628AD">
      <w:pPr>
        <w:jc w:val="both"/>
        <w:rPr>
          <w:rFonts w:ascii="Times New Roman" w:eastAsia="Times New Roman" w:hAnsi="Times New Roman" w:cs="Times New Roman"/>
          <w:b/>
          <w:sz w:val="28"/>
          <w:szCs w:val="28"/>
        </w:rPr>
      </w:pPr>
    </w:p>
    <w:p w:rsidR="004628AD" w:rsidRDefault="004628AD">
      <w:pPr>
        <w:jc w:val="both"/>
        <w:rPr>
          <w:rFonts w:ascii="Times New Roman" w:eastAsia="Times New Roman" w:hAnsi="Times New Roman" w:cs="Times New Roman"/>
          <w:b/>
          <w:sz w:val="28"/>
          <w:szCs w:val="28"/>
        </w:rPr>
      </w:pPr>
    </w:p>
    <w:p w:rsidR="004628AD" w:rsidRDefault="004628AD">
      <w:pPr>
        <w:jc w:val="both"/>
        <w:rPr>
          <w:rFonts w:ascii="Times New Roman" w:eastAsia="Times New Roman" w:hAnsi="Times New Roman" w:cs="Times New Roman"/>
          <w:b/>
          <w:sz w:val="28"/>
          <w:szCs w:val="28"/>
        </w:rPr>
      </w:pPr>
    </w:p>
    <w:p w:rsidR="00BE21EB" w:rsidRDefault="003B66B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5.2 Database Connectivity</w:t>
      </w:r>
    </w:p>
    <w:p w:rsidR="00BE21EB" w:rsidRDefault="00BE21EB">
      <w:pPr>
        <w:jc w:val="both"/>
        <w:rPr>
          <w:rFonts w:ascii="Times New Roman" w:eastAsia="Times New Roman" w:hAnsi="Times New Roman" w:cs="Times New Roman"/>
          <w:b/>
          <w:sz w:val="28"/>
          <w:szCs w:val="28"/>
        </w:rPr>
      </w:pPr>
    </w:p>
    <w:p w:rsidR="00BE21EB" w:rsidRDefault="003B66B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php</w:t>
      </w:r>
      <w:proofErr w:type="spellEnd"/>
      <w:proofErr w:type="gramEnd"/>
      <w:r>
        <w:rPr>
          <w:rFonts w:ascii="Times New Roman" w:eastAsia="Times New Roman" w:hAnsi="Times New Roman" w:cs="Times New Roman"/>
          <w:sz w:val="24"/>
          <w:szCs w:val="24"/>
        </w:rPr>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dbhost</w:t>
      </w:r>
      <w:proofErr w:type="spellEnd"/>
      <w:r>
        <w:rPr>
          <w:rFonts w:ascii="Times New Roman" w:eastAsia="Times New Roman" w:hAnsi="Times New Roman" w:cs="Times New Roman"/>
          <w:sz w:val="24"/>
          <w:szCs w:val="24"/>
        </w:rPr>
        <w:t xml:space="preserve"> = 'localhost';</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dbuser</w:t>
      </w:r>
      <w:proofErr w:type="spellEnd"/>
      <w:r>
        <w:rPr>
          <w:rFonts w:ascii="Times New Roman" w:eastAsia="Times New Roman" w:hAnsi="Times New Roman" w:cs="Times New Roman"/>
          <w:sz w:val="24"/>
          <w:szCs w:val="24"/>
        </w:rPr>
        <w:t xml:space="preserve"> = 'root';</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dbpass</w:t>
      </w:r>
      <w:proofErr w:type="spellEnd"/>
      <w:r>
        <w:rPr>
          <w:rFonts w:ascii="Times New Roman" w:eastAsia="Times New Roman" w:hAnsi="Times New Roman" w:cs="Times New Roman"/>
          <w:sz w:val="24"/>
          <w:szCs w:val="24"/>
        </w:rPr>
        <w:t xml:space="preserve"> = 'password';</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$conn = </w:t>
      </w:r>
      <w:proofErr w:type="spellStart"/>
      <w:r>
        <w:rPr>
          <w:rFonts w:ascii="Times New Roman" w:eastAsia="Times New Roman" w:hAnsi="Times New Roman" w:cs="Times New Roman"/>
          <w:sz w:val="24"/>
          <w:szCs w:val="24"/>
        </w:rPr>
        <w:t>mysql_</w:t>
      </w:r>
      <w:proofErr w:type="gramStart"/>
      <w:r>
        <w:rPr>
          <w:rFonts w:ascii="Times New Roman" w:eastAsia="Times New Roman" w:hAnsi="Times New Roman" w:cs="Times New Roman"/>
          <w:sz w:val="24"/>
          <w:szCs w:val="24"/>
        </w:rPr>
        <w:t>connect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dbhost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dbuser</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dbpass</w:t>
      </w:r>
      <w:proofErr w:type="spellEnd"/>
      <w:r>
        <w:rPr>
          <w:rFonts w:ascii="Times New Roman" w:eastAsia="Times New Roman" w:hAnsi="Times New Roman" w:cs="Times New Roman"/>
          <w:sz w:val="24"/>
          <w:szCs w:val="24"/>
        </w:rPr>
        <w:t>);</w:t>
      </w:r>
    </w:p>
    <w:p w:rsidR="00BE21EB" w:rsidRDefault="003B66BF">
      <w:pPr>
        <w:jc w:val="both"/>
      </w:pPr>
      <w:r>
        <w:rPr>
          <w:rFonts w:ascii="Times New Roman" w:eastAsia="Times New Roman" w:hAnsi="Times New Roman" w:cs="Times New Roman"/>
          <w:sz w:val="24"/>
          <w:szCs w:val="24"/>
        </w:rPr>
        <w:t xml:space="preserve">   </w:t>
      </w:r>
    </w:p>
    <w:p w:rsidR="00BE21EB" w:rsidRDefault="00BE21EB">
      <w:pPr>
        <w:jc w:val="both"/>
        <w:rPr>
          <w:rFonts w:ascii="Times New Roman" w:eastAsia="Times New Roman" w:hAnsi="Times New Roman" w:cs="Times New Roman"/>
          <w:sz w:val="24"/>
          <w:szCs w:val="24"/>
        </w:rPr>
      </w:pP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conn )</w:t>
      </w:r>
      <w:proofErr w:type="gramEnd"/>
      <w:r>
        <w:rPr>
          <w:rFonts w:ascii="Times New Roman" w:eastAsia="Times New Roman" w:hAnsi="Times New Roman" w:cs="Times New Roman"/>
          <w:sz w:val="24"/>
          <w:szCs w:val="24"/>
        </w:rPr>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die(</w:t>
      </w:r>
      <w:proofErr w:type="gramEnd"/>
      <w:r>
        <w:rPr>
          <w:rFonts w:ascii="Times New Roman" w:eastAsia="Times New Roman" w:hAnsi="Times New Roman" w:cs="Times New Roman"/>
          <w:sz w:val="24"/>
          <w:szCs w:val="24"/>
        </w:rPr>
        <w:t xml:space="preserve">'Could not connect: ' . </w:t>
      </w:r>
      <w:proofErr w:type="spellStart"/>
      <w:r>
        <w:rPr>
          <w:rFonts w:ascii="Times New Roman" w:eastAsia="Times New Roman" w:hAnsi="Times New Roman" w:cs="Times New Roman"/>
          <w:sz w:val="24"/>
          <w:szCs w:val="24"/>
        </w:rPr>
        <w:t>mysql_</w:t>
      </w:r>
      <w:proofErr w:type="gramStart"/>
      <w:r>
        <w:rPr>
          <w:rFonts w:ascii="Times New Roman" w:eastAsia="Times New Roman" w:hAnsi="Times New Roman" w:cs="Times New Roman"/>
          <w:sz w:val="24"/>
          <w:szCs w:val="24"/>
        </w:rPr>
        <w:t>error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 'SELECT </w:t>
      </w:r>
      <w:proofErr w:type="spellStart"/>
      <w:proofErr w:type="gramStart"/>
      <w:r>
        <w:rPr>
          <w:rFonts w:ascii="Times New Roman" w:eastAsia="Times New Roman" w:hAnsi="Times New Roman" w:cs="Times New Roman"/>
          <w:sz w:val="24"/>
          <w:szCs w:val="24"/>
        </w:rPr>
        <w:t>detail,price</w:t>
      </w:r>
      <w:proofErr w:type="spellEnd"/>
      <w:proofErr w:type="gramEnd"/>
      <w:r>
        <w:rPr>
          <w:rFonts w:ascii="Times New Roman" w:eastAsia="Times New Roman" w:hAnsi="Times New Roman" w:cs="Times New Roman"/>
          <w:sz w:val="24"/>
          <w:szCs w:val="24"/>
        </w:rPr>
        <w:t xml:space="preserve"> FROM images where id =4';</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mysql_select_db</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olivia</w:t>
      </w:r>
      <w:proofErr w:type="spellEnd"/>
      <w:r>
        <w:rPr>
          <w:rFonts w:ascii="Times New Roman" w:eastAsia="Times New Roman" w:hAnsi="Times New Roman" w:cs="Times New Roman"/>
          <w:sz w:val="24"/>
          <w:szCs w:val="24"/>
        </w:rPr>
        <w:t>');</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retval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mysql_</w:t>
      </w:r>
      <w:proofErr w:type="gram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w:t>
      </w:r>
      <w:proofErr w:type="spellStart"/>
      <w:proofErr w:type="gramEnd"/>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$conn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retval</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die(</w:t>
      </w:r>
      <w:proofErr w:type="gramEnd"/>
      <w:r>
        <w:rPr>
          <w:rFonts w:ascii="Times New Roman" w:eastAsia="Times New Roman" w:hAnsi="Times New Roman" w:cs="Times New Roman"/>
          <w:sz w:val="24"/>
          <w:szCs w:val="24"/>
        </w:rPr>
        <w:t xml:space="preserve">'Could not get data: ' . </w:t>
      </w:r>
      <w:proofErr w:type="spellStart"/>
      <w:r>
        <w:rPr>
          <w:rFonts w:ascii="Times New Roman" w:eastAsia="Times New Roman" w:hAnsi="Times New Roman" w:cs="Times New Roman"/>
          <w:sz w:val="24"/>
          <w:szCs w:val="24"/>
        </w:rPr>
        <w:t>mysql_</w:t>
      </w:r>
      <w:proofErr w:type="gramStart"/>
      <w:r>
        <w:rPr>
          <w:rFonts w:ascii="Times New Roman" w:eastAsia="Times New Roman" w:hAnsi="Times New Roman" w:cs="Times New Roman"/>
          <w:sz w:val="24"/>
          <w:szCs w:val="24"/>
        </w:rPr>
        <w:t>error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$row = </w:t>
      </w:r>
      <w:proofErr w:type="spellStart"/>
      <w:r>
        <w:rPr>
          <w:rFonts w:ascii="Times New Roman" w:eastAsia="Times New Roman" w:hAnsi="Times New Roman" w:cs="Times New Roman"/>
          <w:sz w:val="24"/>
          <w:szCs w:val="24"/>
        </w:rPr>
        <w:t>mysql_fetch_array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retval</w:t>
      </w:r>
      <w:proofErr w:type="spellEnd"/>
      <w:r>
        <w:rPr>
          <w:rFonts w:ascii="Times New Roman" w:eastAsia="Times New Roman" w:hAnsi="Times New Roman" w:cs="Times New Roman"/>
          <w:sz w:val="24"/>
          <w:szCs w:val="24"/>
        </w:rPr>
        <w:t>, MYSQL_ASSOC))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echo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"{$row['detail']} &lt;</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 xml:space="preserve">&gt; "."Rent: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$row['price']} &lt;</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&gt;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?&gt;&lt;/div&gt;</w:t>
      </w:r>
    </w:p>
    <w:p w:rsidR="00BE21EB" w:rsidRDefault="00BE21EB">
      <w:pPr>
        <w:jc w:val="both"/>
        <w:rPr>
          <w:rFonts w:ascii="Times New Roman" w:eastAsia="Times New Roman" w:hAnsi="Times New Roman" w:cs="Times New Roman"/>
          <w:sz w:val="24"/>
          <w:szCs w:val="24"/>
        </w:rPr>
      </w:pPr>
    </w:p>
    <w:p w:rsidR="00BE21EB" w:rsidRDefault="00BE21EB">
      <w:pPr>
        <w:jc w:val="both"/>
        <w:rPr>
          <w:rFonts w:ascii="Times New Roman" w:eastAsia="Times New Roman" w:hAnsi="Times New Roman" w:cs="Times New Roman"/>
          <w:sz w:val="24"/>
          <w:szCs w:val="24"/>
        </w:rPr>
      </w:pPr>
    </w:p>
    <w:p w:rsidR="00BE21EB" w:rsidRDefault="00BE21EB">
      <w:pPr>
        <w:jc w:val="both"/>
        <w:rPr>
          <w:rFonts w:ascii="Times New Roman" w:eastAsia="Times New Roman" w:hAnsi="Times New Roman" w:cs="Times New Roman"/>
          <w:sz w:val="24"/>
          <w:szCs w:val="24"/>
        </w:rPr>
      </w:pPr>
    </w:p>
    <w:p w:rsidR="00BE21EB" w:rsidRDefault="00BE21EB">
      <w:pPr>
        <w:jc w:val="both"/>
        <w:rPr>
          <w:rFonts w:ascii="Times New Roman" w:eastAsia="Times New Roman" w:hAnsi="Times New Roman" w:cs="Times New Roman"/>
          <w:sz w:val="24"/>
          <w:szCs w:val="24"/>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b/>
          <w:sz w:val="24"/>
          <w:szCs w:val="24"/>
        </w:rPr>
      </w:pPr>
    </w:p>
    <w:p w:rsidR="00BE21EB" w:rsidRDefault="00BE21EB">
      <w:pPr>
        <w:spacing w:line="240" w:lineRule="auto"/>
        <w:jc w:val="center"/>
        <w:rPr>
          <w:rFonts w:ascii="Times New Roman" w:eastAsia="Times New Roman" w:hAnsi="Times New Roman" w:cs="Times New Roman"/>
          <w:sz w:val="24"/>
          <w:szCs w:val="24"/>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BE21EB" w:rsidRDefault="00BE21EB">
      <w:pPr>
        <w:spacing w:line="240" w:lineRule="auto"/>
        <w:jc w:val="center"/>
        <w:rPr>
          <w:rFonts w:ascii="Times New Roman" w:eastAsia="Times New Roman" w:hAnsi="Times New Roman" w:cs="Times New Roman"/>
          <w:b/>
          <w:sz w:val="72"/>
          <w:szCs w:val="72"/>
        </w:rPr>
      </w:pPr>
    </w:p>
    <w:p w:rsidR="004628AD" w:rsidRDefault="004628AD" w:rsidP="00C80127">
      <w:pPr>
        <w:spacing w:line="240" w:lineRule="auto"/>
        <w:jc w:val="center"/>
        <w:rPr>
          <w:rFonts w:ascii="Times New Roman" w:eastAsia="Times New Roman" w:hAnsi="Times New Roman" w:cs="Times New Roman"/>
          <w:b/>
          <w:sz w:val="72"/>
          <w:szCs w:val="72"/>
        </w:rPr>
      </w:pPr>
    </w:p>
    <w:p w:rsidR="004628AD" w:rsidRDefault="004628AD" w:rsidP="00C80127">
      <w:pPr>
        <w:spacing w:line="240" w:lineRule="auto"/>
        <w:jc w:val="center"/>
        <w:rPr>
          <w:rFonts w:ascii="Times New Roman" w:eastAsia="Times New Roman" w:hAnsi="Times New Roman" w:cs="Times New Roman"/>
          <w:b/>
          <w:sz w:val="72"/>
          <w:szCs w:val="72"/>
        </w:rPr>
      </w:pPr>
    </w:p>
    <w:p w:rsidR="004628AD" w:rsidRDefault="004628AD" w:rsidP="00C80127">
      <w:pPr>
        <w:spacing w:line="240" w:lineRule="auto"/>
        <w:jc w:val="center"/>
        <w:rPr>
          <w:rFonts w:ascii="Times New Roman" w:eastAsia="Times New Roman" w:hAnsi="Times New Roman" w:cs="Times New Roman"/>
          <w:b/>
          <w:sz w:val="72"/>
          <w:szCs w:val="72"/>
        </w:rPr>
      </w:pPr>
    </w:p>
    <w:p w:rsidR="00BE21EB" w:rsidRDefault="003B66BF" w:rsidP="00C80127">
      <w:pPr>
        <w:spacing w:line="24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Chapter 6</w:t>
      </w:r>
    </w:p>
    <w:p w:rsidR="00C80127" w:rsidRPr="00C80127" w:rsidRDefault="00C80127" w:rsidP="00C80127">
      <w:pPr>
        <w:spacing w:line="240" w:lineRule="auto"/>
        <w:jc w:val="center"/>
        <w:rPr>
          <w:rFonts w:ascii="Times New Roman" w:eastAsia="Times New Roman" w:hAnsi="Times New Roman" w:cs="Times New Roman"/>
          <w:sz w:val="24"/>
          <w:szCs w:val="24"/>
        </w:rPr>
      </w:pPr>
    </w:p>
    <w:p w:rsidR="00BE21EB" w:rsidRDefault="003B66BF">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IMPLEMENTATION DETAILS</w:t>
      </w: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C80127" w:rsidRDefault="00C80127">
      <w:pPr>
        <w:rPr>
          <w:rFonts w:ascii="Times New Roman" w:eastAsia="Times New Roman" w:hAnsi="Times New Roman" w:cs="Times New Roman"/>
          <w:b/>
          <w:sz w:val="28"/>
          <w:szCs w:val="28"/>
        </w:rPr>
      </w:pPr>
    </w:p>
    <w:p w:rsidR="00C80127" w:rsidRDefault="00C80127">
      <w:pPr>
        <w:rPr>
          <w:rFonts w:ascii="Times New Roman" w:eastAsia="Times New Roman" w:hAnsi="Times New Roman" w:cs="Times New Roman"/>
          <w:b/>
          <w:sz w:val="28"/>
          <w:szCs w:val="28"/>
        </w:rPr>
      </w:pPr>
    </w:p>
    <w:p w:rsidR="00BE21EB" w:rsidRDefault="003B66BF">
      <w:r>
        <w:rPr>
          <w:rFonts w:ascii="Times New Roman" w:eastAsia="Times New Roman" w:hAnsi="Times New Roman" w:cs="Times New Roman"/>
          <w:b/>
          <w:sz w:val="28"/>
          <w:szCs w:val="28"/>
        </w:rPr>
        <w:t>6.1 Snapshots</w:t>
      </w:r>
    </w:p>
    <w:p w:rsidR="00BE21EB" w:rsidRDefault="003B66BF">
      <w:r>
        <w:rPr>
          <w:rFonts w:ascii="Times New Roman" w:eastAsia="Times New Roman" w:hAnsi="Times New Roman" w:cs="Times New Roman"/>
          <w:b/>
          <w:sz w:val="28"/>
          <w:szCs w:val="28"/>
        </w:rPr>
        <w:t xml:space="preserve">     </w:t>
      </w:r>
      <w:r>
        <w:t xml:space="preserve">    </w:t>
      </w:r>
      <w:r w:rsidR="00A745A8">
        <w:rPr>
          <w:noProof/>
          <w:lang w:eastAsia="en-GB" w:bidi="ml-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17.25pt">
            <v:imagedata r:id="rId13" o:title="home"/>
          </v:shape>
        </w:pict>
      </w:r>
    </w:p>
    <w:p w:rsidR="00BE21EB" w:rsidRDefault="003B66BF">
      <w:pPr>
        <w:jc w:val="center"/>
      </w:pPr>
      <w:r>
        <w:rPr>
          <w:rFonts w:ascii="Times New Roman" w:eastAsia="Times New Roman" w:hAnsi="Times New Roman" w:cs="Times New Roman"/>
          <w:sz w:val="28"/>
          <w:szCs w:val="28"/>
        </w:rPr>
        <w:t xml:space="preserve">    Fig 6.1.1Homepage</w:t>
      </w:r>
    </w:p>
    <w:p w:rsidR="00BE21EB" w:rsidRDefault="003B66BF" w:rsidP="00A745A8">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Responsive Homepage containing details of the website and products on display with Login button.</w:t>
      </w:r>
    </w:p>
    <w:p w:rsidR="00BE21EB" w:rsidRDefault="003B66BF">
      <w:r>
        <w:t xml:space="preserve">     </w:t>
      </w:r>
      <w:r w:rsidR="00A745A8">
        <w:rPr>
          <w:noProof/>
          <w:lang w:eastAsia="en-GB" w:bidi="ml-IN"/>
        </w:rPr>
        <w:pict>
          <v:shape id="_x0000_i1026" type="#_x0000_t75" style="width:450.6pt;height:217.25pt">
            <v:imagedata r:id="rId14" o:title="login"/>
          </v:shape>
        </w:pict>
      </w:r>
      <w:r>
        <w:t xml:space="preserve"> </w:t>
      </w:r>
    </w:p>
    <w:p w:rsidR="00BE21EB" w:rsidRDefault="003B66BF">
      <w:pPr>
        <w:jc w:val="center"/>
      </w:pPr>
      <w:r>
        <w:rPr>
          <w:rFonts w:ascii="Times New Roman" w:eastAsia="Times New Roman" w:hAnsi="Times New Roman" w:cs="Times New Roman"/>
          <w:sz w:val="28"/>
          <w:szCs w:val="28"/>
        </w:rPr>
        <w:t xml:space="preserve">Fig 6.1.2 Login Page </w:t>
      </w:r>
    </w:p>
    <w:p w:rsidR="00BE21EB" w:rsidRDefault="00BE21EB">
      <w:pPr>
        <w:jc w:val="both"/>
        <w:rPr>
          <w:rFonts w:ascii="Times New Roman" w:eastAsia="Times New Roman" w:hAnsi="Times New Roman" w:cs="Times New Roman"/>
          <w:sz w:val="28"/>
          <w:szCs w:val="28"/>
        </w:rPr>
      </w:pPr>
    </w:p>
    <w:p w:rsidR="00BE21EB" w:rsidRDefault="003B66BF">
      <w:pPr>
        <w:jc w:val="both"/>
        <w:rPr>
          <w:sz w:val="24"/>
          <w:szCs w:val="24"/>
        </w:rPr>
      </w:pPr>
      <w:r>
        <w:rPr>
          <w:rFonts w:ascii="Times New Roman" w:eastAsia="Times New Roman" w:hAnsi="Times New Roman" w:cs="Times New Roman"/>
          <w:sz w:val="24"/>
          <w:szCs w:val="24"/>
        </w:rPr>
        <w:t>Registered user can login by entering their username and password with a forgot password option.</w:t>
      </w:r>
    </w:p>
    <w:p w:rsidR="00BE21EB" w:rsidRDefault="00BE21EB">
      <w:pPr>
        <w:jc w:val="both"/>
        <w:rPr>
          <w:rFonts w:ascii="Times New Roman" w:eastAsia="Times New Roman" w:hAnsi="Times New Roman" w:cs="Times New Roman"/>
        </w:rPr>
      </w:pPr>
    </w:p>
    <w:p w:rsidR="00BE21EB" w:rsidRDefault="003B66BF">
      <w:r>
        <w:lastRenderedPageBreak/>
        <w:t xml:space="preserve">     </w:t>
      </w:r>
      <w:r w:rsidR="00A745A8">
        <w:rPr>
          <w:noProof/>
          <w:lang w:eastAsia="en-GB" w:bidi="ml-IN"/>
        </w:rPr>
        <w:pict>
          <v:shape id="_x0000_i1027" type="#_x0000_t75" style="width:450.6pt;height:229.65pt">
            <v:imagedata r:id="rId15" o:title="sign3"/>
          </v:shape>
        </w:pict>
      </w:r>
    </w:p>
    <w:p w:rsidR="00BE21EB" w:rsidRDefault="003B66BF">
      <w:pPr>
        <w:jc w:val="center"/>
      </w:pPr>
      <w:r>
        <w:rPr>
          <w:rFonts w:ascii="Times New Roman" w:eastAsia="Times New Roman" w:hAnsi="Times New Roman" w:cs="Times New Roman"/>
          <w:sz w:val="28"/>
          <w:szCs w:val="28"/>
        </w:rPr>
        <w:t>Fig 6.1.3 Registration Page</w:t>
      </w:r>
    </w:p>
    <w:p w:rsidR="00BE21EB" w:rsidRDefault="00BE21EB">
      <w:pPr>
        <w:jc w:val="center"/>
        <w:rPr>
          <w:rFonts w:ascii="Times New Roman" w:eastAsia="Times New Roman" w:hAnsi="Times New Roman" w:cs="Times New Roman"/>
          <w:sz w:val="28"/>
          <w:szCs w:val="28"/>
        </w:rPr>
      </w:pPr>
    </w:p>
    <w:p w:rsidR="00BE21EB" w:rsidRDefault="003B66BF">
      <w:pPr>
        <w:jc w:val="both"/>
        <w:rPr>
          <w:sz w:val="24"/>
          <w:szCs w:val="24"/>
        </w:rPr>
      </w:pPr>
      <w:r>
        <w:rPr>
          <w:rFonts w:ascii="Times New Roman" w:eastAsia="Times New Roman" w:hAnsi="Times New Roman" w:cs="Times New Roman"/>
          <w:sz w:val="24"/>
          <w:szCs w:val="24"/>
        </w:rPr>
        <w:t xml:space="preserve">New users can register themselves by creating </w:t>
      </w:r>
      <w:proofErr w:type="spellStart"/>
      <w:proofErr w:type="gramStart"/>
      <w:r>
        <w:rPr>
          <w:rFonts w:ascii="Times New Roman" w:eastAsia="Times New Roman" w:hAnsi="Times New Roman" w:cs="Times New Roman"/>
          <w:sz w:val="24"/>
          <w:szCs w:val="24"/>
        </w:rPr>
        <w:t>username,password</w:t>
      </w:r>
      <w:proofErr w:type="spellEnd"/>
      <w:proofErr w:type="gramEnd"/>
      <w:r>
        <w:rPr>
          <w:rFonts w:ascii="Times New Roman" w:eastAsia="Times New Roman" w:hAnsi="Times New Roman" w:cs="Times New Roman"/>
          <w:sz w:val="24"/>
          <w:szCs w:val="24"/>
        </w:rPr>
        <w:t xml:space="preserve"> and entering valid </w:t>
      </w:r>
      <w:proofErr w:type="spellStart"/>
      <w:r>
        <w:rPr>
          <w:rFonts w:ascii="Times New Roman" w:eastAsia="Times New Roman" w:hAnsi="Times New Roman" w:cs="Times New Roman"/>
          <w:sz w:val="24"/>
          <w:szCs w:val="24"/>
        </w:rPr>
        <w:t>email_id</w:t>
      </w:r>
      <w:proofErr w:type="spellEnd"/>
      <w:r>
        <w:rPr>
          <w:rFonts w:ascii="Times New Roman" w:eastAsia="Times New Roman" w:hAnsi="Times New Roman" w:cs="Times New Roman"/>
          <w:sz w:val="24"/>
          <w:szCs w:val="24"/>
        </w:rPr>
        <w:t xml:space="preserve"> as the website verifies for the syntax of the </w:t>
      </w:r>
      <w:proofErr w:type="spellStart"/>
      <w:r>
        <w:rPr>
          <w:rFonts w:ascii="Times New Roman" w:eastAsia="Times New Roman" w:hAnsi="Times New Roman" w:cs="Times New Roman"/>
          <w:sz w:val="24"/>
          <w:szCs w:val="24"/>
        </w:rPr>
        <w:t>email_id</w:t>
      </w:r>
      <w:proofErr w:type="spellEnd"/>
      <w:r>
        <w:rPr>
          <w:rFonts w:ascii="Times New Roman" w:eastAsia="Times New Roman" w:hAnsi="Times New Roman" w:cs="Times New Roman"/>
          <w:sz w:val="24"/>
          <w:szCs w:val="24"/>
        </w:rPr>
        <w:t xml:space="preserve"> entered.</w:t>
      </w:r>
    </w:p>
    <w:p w:rsidR="00BE21EB" w:rsidRDefault="00BE21EB">
      <w:pPr>
        <w:rPr>
          <w:rFonts w:ascii="Times New Roman" w:eastAsia="Times New Roman" w:hAnsi="Times New Roman" w:cs="Times New Roman"/>
          <w:sz w:val="28"/>
          <w:szCs w:val="28"/>
        </w:rPr>
      </w:pPr>
    </w:p>
    <w:p w:rsidR="00BE21EB" w:rsidRDefault="00A745A8">
      <w:pPr>
        <w:rPr>
          <w:rFonts w:ascii="Times New Roman" w:eastAsia="Times New Roman" w:hAnsi="Times New Roman" w:cs="Times New Roman"/>
          <w:sz w:val="28"/>
          <w:szCs w:val="28"/>
        </w:rPr>
      </w:pPr>
      <w:r>
        <w:rPr>
          <w:rFonts w:ascii="Times New Roman" w:eastAsia="Times New Roman" w:hAnsi="Times New Roman" w:cs="Times New Roman"/>
          <w:sz w:val="28"/>
          <w:szCs w:val="28"/>
        </w:rPr>
        <w:pict>
          <v:shape id="_x0000_i1030" type="#_x0000_t75" style="width:450.6pt;height:233.4pt">
            <v:imagedata r:id="rId16" o:title="Capture"/>
          </v:shape>
        </w:pict>
      </w:r>
    </w:p>
    <w:p w:rsidR="00BE21EB" w:rsidRDefault="00BE21EB">
      <w:pPr>
        <w:rPr>
          <w:rFonts w:ascii="Times New Roman" w:eastAsia="Times New Roman" w:hAnsi="Times New Roman" w:cs="Times New Roman"/>
          <w:sz w:val="28"/>
          <w:szCs w:val="28"/>
        </w:rPr>
      </w:pPr>
    </w:p>
    <w:p w:rsidR="00BE21EB" w:rsidRDefault="00A745A8">
      <w:pPr>
        <w:jc w:val="center"/>
      </w:pPr>
      <w:r>
        <w:rPr>
          <w:rFonts w:ascii="Times New Roman" w:eastAsia="Times New Roman" w:hAnsi="Times New Roman" w:cs="Times New Roman"/>
          <w:sz w:val="28"/>
          <w:szCs w:val="28"/>
        </w:rPr>
        <w:t>Fig 6.1.4 Dashboard</w:t>
      </w:r>
    </w:p>
    <w:p w:rsidR="00BE21EB" w:rsidRDefault="00BE21EB">
      <w:pPr>
        <w:jc w:val="both"/>
        <w:rPr>
          <w:rFonts w:ascii="Times New Roman" w:eastAsia="Times New Roman" w:hAnsi="Times New Roman" w:cs="Times New Roman"/>
          <w:sz w:val="28"/>
          <w:szCs w:val="28"/>
        </w:rPr>
      </w:pPr>
    </w:p>
    <w:p w:rsidR="00BE21EB" w:rsidRDefault="003B66BF">
      <w:pPr>
        <w:jc w:val="both"/>
      </w:pPr>
      <w:r>
        <w:rPr>
          <w:rFonts w:ascii="Times New Roman" w:eastAsia="Times New Roman" w:hAnsi="Times New Roman" w:cs="Times New Roman"/>
          <w:sz w:val="24"/>
          <w:szCs w:val="24"/>
        </w:rPr>
        <w:t xml:space="preserve">The page contains all the featured products of the website </w:t>
      </w:r>
      <w:proofErr w:type="spellStart"/>
      <w:r>
        <w:rPr>
          <w:rFonts w:ascii="Times New Roman" w:eastAsia="Times New Roman" w:hAnsi="Times New Roman" w:cs="Times New Roman"/>
          <w:sz w:val="24"/>
          <w:szCs w:val="24"/>
        </w:rPr>
        <w:t>containg</w:t>
      </w:r>
      <w:proofErr w:type="spellEnd"/>
      <w:r>
        <w:rPr>
          <w:rFonts w:ascii="Times New Roman" w:eastAsia="Times New Roman" w:hAnsi="Times New Roman" w:cs="Times New Roman"/>
          <w:sz w:val="24"/>
          <w:szCs w:val="24"/>
        </w:rPr>
        <w:t xml:space="preserve"> the </w:t>
      </w:r>
      <w:proofErr w:type="spellStart"/>
      <w:proofErr w:type="gramStart"/>
      <w:r>
        <w:rPr>
          <w:rFonts w:ascii="Times New Roman" w:eastAsia="Times New Roman" w:hAnsi="Times New Roman" w:cs="Times New Roman"/>
          <w:sz w:val="24"/>
          <w:szCs w:val="24"/>
        </w:rPr>
        <w:t>image,price</w:t>
      </w:r>
      <w:proofErr w:type="gramEnd"/>
      <w:r>
        <w:rPr>
          <w:rFonts w:ascii="Times New Roman" w:eastAsia="Times New Roman" w:hAnsi="Times New Roman" w:cs="Times New Roman"/>
          <w:sz w:val="24"/>
          <w:szCs w:val="24"/>
        </w:rPr>
        <w:t>,details</w:t>
      </w:r>
      <w:proofErr w:type="spellEnd"/>
      <w:r>
        <w:rPr>
          <w:rFonts w:ascii="Times New Roman" w:eastAsia="Times New Roman" w:hAnsi="Times New Roman" w:cs="Times New Roman"/>
          <w:sz w:val="24"/>
          <w:szCs w:val="24"/>
        </w:rPr>
        <w:t xml:space="preserve"> and add to cart button.</w:t>
      </w:r>
    </w:p>
    <w:p w:rsidR="00BE21EB" w:rsidRDefault="00A745A8">
      <w:pPr>
        <w:rPr>
          <w:rFonts w:ascii="Times New Roman" w:eastAsia="Times New Roman" w:hAnsi="Times New Roman" w:cs="Times New Roman"/>
          <w:sz w:val="28"/>
          <w:szCs w:val="28"/>
        </w:rPr>
      </w:pPr>
      <w:r>
        <w:rPr>
          <w:noProof/>
          <w:lang w:eastAsia="en-GB" w:bidi="ml-IN"/>
        </w:rPr>
        <w:lastRenderedPageBreak/>
        <w:pict>
          <v:shape id="_x0000_i1031" type="#_x0000_t75" style="width:450.6pt;height:232.15pt">
            <v:imagedata r:id="rId17" o:title="Subje"/>
          </v:shape>
        </w:pict>
      </w:r>
    </w:p>
    <w:p w:rsidR="00BE21EB" w:rsidRDefault="003B66BF">
      <w:pPr>
        <w:jc w:val="center"/>
      </w:pPr>
      <w:r>
        <w:rPr>
          <w:rFonts w:ascii="Times New Roman" w:eastAsia="Times New Roman" w:hAnsi="Times New Roman" w:cs="Times New Roman"/>
          <w:sz w:val="28"/>
          <w:szCs w:val="28"/>
        </w:rPr>
        <w:t>Fig</w:t>
      </w:r>
      <w:r w:rsidR="00A745A8">
        <w:rPr>
          <w:rFonts w:ascii="Times New Roman" w:eastAsia="Times New Roman" w:hAnsi="Times New Roman" w:cs="Times New Roman"/>
          <w:sz w:val="28"/>
          <w:szCs w:val="28"/>
        </w:rPr>
        <w:t xml:space="preserve"> 6.1.5 Subjects Updation Page</w:t>
      </w:r>
    </w:p>
    <w:p w:rsidR="00BE21EB" w:rsidRDefault="00BE21EB">
      <w:pPr>
        <w:rPr>
          <w:rFonts w:ascii="Times New Roman" w:eastAsia="Times New Roman" w:hAnsi="Times New Roman" w:cs="Times New Roman"/>
        </w:rPr>
      </w:pPr>
    </w:p>
    <w:p w:rsidR="00BE21EB" w:rsidRDefault="003B66BF">
      <w:pPr>
        <w:rPr>
          <w:sz w:val="24"/>
          <w:szCs w:val="24"/>
        </w:rPr>
      </w:pPr>
      <w:r>
        <w:rPr>
          <w:rFonts w:ascii="Times New Roman" w:eastAsia="Times New Roman" w:hAnsi="Times New Roman" w:cs="Times New Roman"/>
          <w:sz w:val="24"/>
          <w:szCs w:val="24"/>
        </w:rPr>
        <w:t xml:space="preserve">Contains detailed description about the product and with navigation </w:t>
      </w:r>
      <w:r w:rsidR="00A745A8">
        <w:rPr>
          <w:rFonts w:ascii="Times New Roman" w:eastAsia="Times New Roman" w:hAnsi="Times New Roman" w:cs="Times New Roman"/>
          <w:sz w:val="24"/>
          <w:szCs w:val="24"/>
        </w:rPr>
        <w:t>bar, go</w:t>
      </w:r>
      <w:r>
        <w:rPr>
          <w:rFonts w:ascii="Times New Roman" w:eastAsia="Times New Roman" w:hAnsi="Times New Roman" w:cs="Times New Roman"/>
          <w:sz w:val="24"/>
          <w:szCs w:val="24"/>
        </w:rPr>
        <w:t xml:space="preserve"> back and add to cart button.</w:t>
      </w:r>
    </w:p>
    <w:p w:rsidR="00BE21EB" w:rsidRDefault="00BE21EB">
      <w:pPr>
        <w:rPr>
          <w:rFonts w:ascii="Times New Roman" w:eastAsia="Times New Roman" w:hAnsi="Times New Roman" w:cs="Times New Roman"/>
        </w:rPr>
      </w:pPr>
    </w:p>
    <w:p w:rsidR="00BE21EB" w:rsidRDefault="00BE21EB">
      <w:pPr>
        <w:rPr>
          <w:rFonts w:ascii="Times New Roman" w:eastAsia="Times New Roman" w:hAnsi="Times New Roman" w:cs="Times New Roman"/>
          <w:sz w:val="28"/>
          <w:szCs w:val="28"/>
        </w:rPr>
      </w:pPr>
    </w:p>
    <w:p w:rsidR="00BE21EB" w:rsidRDefault="000D0A81">
      <w:pPr>
        <w:rPr>
          <w:rFonts w:ascii="Times New Roman" w:eastAsia="Times New Roman" w:hAnsi="Times New Roman" w:cs="Times New Roman"/>
          <w:sz w:val="28"/>
          <w:szCs w:val="28"/>
        </w:rPr>
      </w:pPr>
      <w:r>
        <w:rPr>
          <w:noProof/>
          <w:lang w:eastAsia="en-GB" w:bidi="ml-IN"/>
        </w:rPr>
        <w:pict>
          <v:shape id="_x0000_i1032" type="#_x0000_t75" style="width:450.6pt;height:244.55pt">
            <v:imagedata r:id="rId18" o:title="ANAlysis"/>
          </v:shape>
        </w:pict>
      </w:r>
    </w:p>
    <w:p w:rsidR="00BE21EB" w:rsidRDefault="000D0A81">
      <w:pPr>
        <w:jc w:val="center"/>
      </w:pPr>
      <w:r>
        <w:rPr>
          <w:rFonts w:ascii="Times New Roman" w:eastAsia="Times New Roman" w:hAnsi="Times New Roman" w:cs="Times New Roman"/>
          <w:sz w:val="28"/>
          <w:szCs w:val="28"/>
        </w:rPr>
        <w:t>Fig 6.1.6 Analysis</w:t>
      </w:r>
      <w:r w:rsidR="003B66BF">
        <w:rPr>
          <w:rFonts w:ascii="Times New Roman" w:eastAsia="Times New Roman" w:hAnsi="Times New Roman" w:cs="Times New Roman"/>
          <w:sz w:val="28"/>
          <w:szCs w:val="28"/>
        </w:rPr>
        <w:t xml:space="preserve"> Page</w:t>
      </w:r>
    </w:p>
    <w:p w:rsidR="00BE21EB" w:rsidRDefault="00BE21EB">
      <w:pPr>
        <w:jc w:val="center"/>
        <w:rPr>
          <w:rFonts w:ascii="Times New Roman" w:eastAsia="Times New Roman" w:hAnsi="Times New Roman" w:cs="Times New Roman"/>
          <w:sz w:val="28"/>
          <w:szCs w:val="28"/>
        </w:rPr>
      </w:pPr>
    </w:p>
    <w:p w:rsidR="00BE21EB" w:rsidRDefault="003B66BF">
      <w:pPr>
        <w:jc w:val="both"/>
        <w:rPr>
          <w:sz w:val="24"/>
          <w:szCs w:val="24"/>
        </w:rPr>
      </w:pPr>
      <w:r>
        <w:rPr>
          <w:rFonts w:ascii="Times New Roman" w:eastAsia="Times New Roman" w:hAnsi="Times New Roman" w:cs="Times New Roman"/>
          <w:sz w:val="24"/>
          <w:szCs w:val="24"/>
        </w:rPr>
        <w:t xml:space="preserve">Billing page allows user to view their cart in which they have added </w:t>
      </w:r>
      <w:r w:rsidR="000D0A81">
        <w:rPr>
          <w:rFonts w:ascii="Times New Roman" w:eastAsia="Times New Roman" w:hAnsi="Times New Roman" w:cs="Times New Roman"/>
          <w:sz w:val="24"/>
          <w:szCs w:val="24"/>
        </w:rPr>
        <w:t>products, allows</w:t>
      </w:r>
      <w:r>
        <w:rPr>
          <w:rFonts w:ascii="Times New Roman" w:eastAsia="Times New Roman" w:hAnsi="Times New Roman" w:cs="Times New Roman"/>
          <w:sz w:val="24"/>
          <w:szCs w:val="24"/>
        </w:rPr>
        <w:t xml:space="preserve"> user to update quantity and generates sub total </w:t>
      </w:r>
      <w:r w:rsidR="000D0A81">
        <w:rPr>
          <w:rFonts w:ascii="Times New Roman" w:eastAsia="Times New Roman" w:hAnsi="Times New Roman" w:cs="Times New Roman"/>
          <w:sz w:val="24"/>
          <w:szCs w:val="24"/>
        </w:rPr>
        <w:t>amount</w:t>
      </w:r>
      <w:r>
        <w:rPr>
          <w:rFonts w:ascii="Times New Roman" w:eastAsia="Times New Roman" w:hAnsi="Times New Roman" w:cs="Times New Roman"/>
          <w:sz w:val="24"/>
          <w:szCs w:val="24"/>
        </w:rPr>
        <w:t xml:space="preserve"> with update </w:t>
      </w:r>
      <w:r w:rsidR="000D0A81">
        <w:rPr>
          <w:rFonts w:ascii="Times New Roman" w:eastAsia="Times New Roman" w:hAnsi="Times New Roman" w:cs="Times New Roman"/>
          <w:sz w:val="24"/>
          <w:szCs w:val="24"/>
        </w:rPr>
        <w:t>cart, continue</w:t>
      </w:r>
      <w:r>
        <w:rPr>
          <w:rFonts w:ascii="Times New Roman" w:eastAsia="Times New Roman" w:hAnsi="Times New Roman" w:cs="Times New Roman"/>
          <w:sz w:val="24"/>
          <w:szCs w:val="24"/>
        </w:rPr>
        <w:t xml:space="preserve"> shopping and checkout buttons.</w:t>
      </w: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BE21EB" w:rsidRDefault="00BE21EB">
      <w:pPr>
        <w:jc w:val="center"/>
        <w:rPr>
          <w:rFonts w:ascii="Times New Roman" w:eastAsia="Times New Roman" w:hAnsi="Times New Roman" w:cs="Times New Roman"/>
          <w:sz w:val="28"/>
          <w:szCs w:val="28"/>
        </w:rPr>
      </w:pPr>
    </w:p>
    <w:p w:rsidR="00C80127" w:rsidRDefault="00C80127" w:rsidP="000D0A81">
      <w:pPr>
        <w:rPr>
          <w:rFonts w:ascii="Times New Roman" w:eastAsia="Times New Roman" w:hAnsi="Times New Roman" w:cs="Times New Roman"/>
          <w:sz w:val="28"/>
          <w:szCs w:val="28"/>
        </w:rPr>
      </w:pPr>
    </w:p>
    <w:p w:rsidR="000D0A81" w:rsidRPr="000D0A81" w:rsidRDefault="000D0A81" w:rsidP="000D0A81">
      <w:bookmarkStart w:id="0" w:name="_GoBack"/>
      <w:bookmarkEnd w:id="0"/>
    </w:p>
    <w:p w:rsidR="00C80127" w:rsidRDefault="00C80127">
      <w:pPr>
        <w:spacing w:line="240" w:lineRule="auto"/>
        <w:jc w:val="center"/>
        <w:rPr>
          <w:rFonts w:ascii="Times New Roman" w:eastAsia="Times New Roman" w:hAnsi="Times New Roman" w:cs="Times New Roman"/>
          <w:b/>
          <w:sz w:val="72"/>
          <w:szCs w:val="72"/>
        </w:rPr>
      </w:pPr>
    </w:p>
    <w:p w:rsidR="00BE21EB" w:rsidRDefault="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Chapter 7</w:t>
      </w:r>
    </w:p>
    <w:p w:rsidR="00BE21EB" w:rsidRDefault="00BE21EB">
      <w:pPr>
        <w:spacing w:line="240" w:lineRule="auto"/>
        <w:jc w:val="center"/>
        <w:rPr>
          <w:rFonts w:ascii="Times New Roman" w:eastAsia="Times New Roman" w:hAnsi="Times New Roman" w:cs="Times New Roman"/>
          <w:b/>
          <w:sz w:val="72"/>
          <w:szCs w:val="72"/>
        </w:rPr>
      </w:pPr>
    </w:p>
    <w:p w:rsidR="00BE21EB" w:rsidRDefault="003B66BF">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TESTING</w:t>
      </w: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3B66BF">
      <w:r>
        <w:rPr>
          <w:rFonts w:ascii="Times New Roman" w:eastAsia="Times New Roman" w:hAnsi="Times New Roman" w:cs="Times New Roman"/>
          <w:b/>
          <w:sz w:val="28"/>
          <w:szCs w:val="28"/>
        </w:rPr>
        <w:lastRenderedPageBreak/>
        <w:t>7.1 HTML form validation</w:t>
      </w:r>
    </w:p>
    <w:p w:rsidR="00BE21EB" w:rsidRDefault="00BE21EB">
      <w:pPr>
        <w:rPr>
          <w:rFonts w:ascii="Times New Roman" w:eastAsia="Times New Roman" w:hAnsi="Times New Roman" w:cs="Times New Roman"/>
          <w:b/>
          <w:sz w:val="28"/>
          <w:szCs w:val="28"/>
        </w:rPr>
      </w:pPr>
    </w:p>
    <w:p w:rsidR="00BE21EB" w:rsidRDefault="003B66BF">
      <w:pPr>
        <w:jc w:val="both"/>
        <w:rPr>
          <w:sz w:val="24"/>
          <w:szCs w:val="24"/>
        </w:rPr>
      </w:pPr>
      <w:r>
        <w:rPr>
          <w:rFonts w:ascii="Times New Roman" w:eastAsia="Times New Roman" w:hAnsi="Times New Roman" w:cs="Times New Roman"/>
          <w:sz w:val="24"/>
          <w:szCs w:val="24"/>
        </w:rPr>
        <w:t>&lt;form action="" method="POST</w:t>
      </w:r>
      <w:proofErr w:type="gramStart"/>
      <w:r>
        <w:rPr>
          <w:rFonts w:ascii="Times New Roman" w:eastAsia="Times New Roman" w:hAnsi="Times New Roman" w:cs="Times New Roman"/>
          <w:sz w:val="24"/>
          <w:szCs w:val="24"/>
        </w:rPr>
        <w:t>"  action</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echo </w:t>
      </w:r>
      <w:proofErr w:type="spellStart"/>
      <w:r>
        <w:rPr>
          <w:rFonts w:ascii="Times New Roman" w:eastAsia="Times New Roman" w:hAnsi="Times New Roman" w:cs="Times New Roman"/>
          <w:sz w:val="24"/>
          <w:szCs w:val="24"/>
        </w:rPr>
        <w:t>htmlspecialchars</w:t>
      </w:r>
      <w:proofErr w:type="spellEnd"/>
      <w:r>
        <w:rPr>
          <w:rFonts w:ascii="Times New Roman" w:eastAsia="Times New Roman" w:hAnsi="Times New Roman" w:cs="Times New Roman"/>
          <w:sz w:val="24"/>
          <w:szCs w:val="24"/>
        </w:rPr>
        <w:t xml:space="preserve">($_SERVER["PHP_SELF"]);?&gt;"&gt;  </w:t>
      </w:r>
    </w:p>
    <w:p w:rsidR="00BE21EB" w:rsidRDefault="003B66BF">
      <w:pPr>
        <w:jc w:val="both"/>
        <w:rPr>
          <w:sz w:val="24"/>
          <w:szCs w:val="24"/>
        </w:rPr>
      </w:pPr>
      <w:r>
        <w:rPr>
          <w:rFonts w:ascii="Times New Roman" w:eastAsia="Times New Roman" w:hAnsi="Times New Roman" w:cs="Times New Roman"/>
          <w:sz w:val="24"/>
          <w:szCs w:val="24"/>
        </w:rPr>
        <w:t xml:space="preserve">    &lt;p&gt;Username&lt;/p&gt;</w:t>
      </w:r>
    </w:p>
    <w:p w:rsidR="00BE21EB" w:rsidRDefault="003B66BF">
      <w:pPr>
        <w:jc w:val="both"/>
        <w:rPr>
          <w:sz w:val="24"/>
          <w:szCs w:val="24"/>
        </w:rPr>
      </w:pPr>
      <w:r>
        <w:rPr>
          <w:rFonts w:ascii="Times New Roman" w:eastAsia="Times New Roman" w:hAnsi="Times New Roman" w:cs="Times New Roman"/>
          <w:sz w:val="24"/>
          <w:szCs w:val="24"/>
        </w:rPr>
        <w:t xml:space="preserve">            &lt;input type="</w:t>
      </w:r>
      <w:proofErr w:type="spellStart"/>
      <w:r>
        <w:rPr>
          <w:rFonts w:ascii="Times New Roman" w:eastAsia="Times New Roman" w:hAnsi="Times New Roman" w:cs="Times New Roman"/>
          <w:sz w:val="24"/>
          <w:szCs w:val="24"/>
        </w:rPr>
        <w:t>text"name</w:t>
      </w:r>
      <w:proofErr w:type="spellEnd"/>
      <w:r>
        <w:rPr>
          <w:rFonts w:ascii="Times New Roman" w:eastAsia="Times New Roman" w:hAnsi="Times New Roman" w:cs="Times New Roman"/>
          <w:sz w:val="24"/>
          <w:szCs w:val="24"/>
        </w:rPr>
        <w:t>="user" placeholder="username" required&gt;</w:t>
      </w:r>
    </w:p>
    <w:p w:rsidR="00BE21EB" w:rsidRDefault="003B66BF">
      <w:pPr>
        <w:jc w:val="both"/>
        <w:rPr>
          <w:sz w:val="24"/>
          <w:szCs w:val="24"/>
        </w:rPr>
      </w:pPr>
      <w:r>
        <w:rPr>
          <w:rFonts w:ascii="Times New Roman" w:eastAsia="Times New Roman" w:hAnsi="Times New Roman" w:cs="Times New Roman"/>
          <w:sz w:val="24"/>
          <w:szCs w:val="24"/>
        </w:rPr>
        <w:t xml:space="preserve">    &lt;script type="text/</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"&gt;  </w:t>
      </w: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xml:space="preserve">&lt;/script&gt;  </w:t>
      </w:r>
    </w:p>
    <w:p w:rsidR="00BE21EB" w:rsidRDefault="003B66BF">
      <w:pPr>
        <w:jc w:val="both"/>
        <w:rPr>
          <w:sz w:val="24"/>
          <w:szCs w:val="24"/>
        </w:rPr>
      </w:pPr>
      <w:r>
        <w:rPr>
          <w:rFonts w:ascii="Times New Roman" w:eastAsia="Times New Roman" w:hAnsi="Times New Roman" w:cs="Times New Roman"/>
          <w:sz w:val="24"/>
          <w:szCs w:val="24"/>
        </w:rPr>
        <w:t>&lt;p&gt; Password&lt;/p&gt;</w:t>
      </w:r>
    </w:p>
    <w:p w:rsidR="00BE21EB" w:rsidRDefault="003B66BF">
      <w:pPr>
        <w:jc w:val="both"/>
        <w:rPr>
          <w:sz w:val="24"/>
          <w:szCs w:val="24"/>
        </w:rPr>
      </w:pPr>
      <w:r>
        <w:rPr>
          <w:rFonts w:ascii="Times New Roman" w:eastAsia="Times New Roman" w:hAnsi="Times New Roman" w:cs="Times New Roman"/>
          <w:sz w:val="24"/>
          <w:szCs w:val="24"/>
        </w:rPr>
        <w:t xml:space="preserve">                   &lt;input type =password name="pass1</w:t>
      </w:r>
      <w:proofErr w:type="gramStart"/>
      <w:r>
        <w:rPr>
          <w:rFonts w:ascii="Times New Roman" w:eastAsia="Times New Roman" w:hAnsi="Times New Roman" w:cs="Times New Roman"/>
          <w:sz w:val="24"/>
          <w:szCs w:val="24"/>
        </w:rPr>
        <w:t>"  id</w:t>
      </w:r>
      <w:proofErr w:type="gramEnd"/>
      <w:r>
        <w:rPr>
          <w:rFonts w:ascii="Times New Roman" w:eastAsia="Times New Roman" w:hAnsi="Times New Roman" w:cs="Times New Roman"/>
          <w:sz w:val="24"/>
          <w:szCs w:val="24"/>
        </w:rPr>
        <w:t>="pass1" placeholder="enter your password" pattern="(?=.*\d)(?=.*[a-z])(?=.*[A-Z]).{8,}" title="Must contain at least one number and one uppercase and lowercase letter, and at least 8 or more characters" required&gt;</w:t>
      </w:r>
    </w:p>
    <w:p w:rsidR="00BE21EB" w:rsidRDefault="003B66BF">
      <w:pPr>
        <w:jc w:val="both"/>
        <w:rPr>
          <w:sz w:val="24"/>
          <w:szCs w:val="24"/>
        </w:rPr>
      </w:pPr>
      <w:r>
        <w:rPr>
          <w:rFonts w:ascii="Times New Roman" w:eastAsia="Times New Roman" w:hAnsi="Times New Roman" w:cs="Times New Roman"/>
          <w:sz w:val="24"/>
          <w:szCs w:val="24"/>
        </w:rPr>
        <w:t xml:space="preserve">   &lt;p</w:t>
      </w:r>
      <w:proofErr w:type="gramStart"/>
      <w:r>
        <w:rPr>
          <w:rFonts w:ascii="Times New Roman" w:eastAsia="Times New Roman" w:hAnsi="Times New Roman" w:cs="Times New Roman"/>
          <w:sz w:val="24"/>
          <w:szCs w:val="24"/>
        </w:rPr>
        <w:t>&gt;  confirm</w:t>
      </w:r>
      <w:proofErr w:type="gramEnd"/>
      <w:r>
        <w:rPr>
          <w:rFonts w:ascii="Times New Roman" w:eastAsia="Times New Roman" w:hAnsi="Times New Roman" w:cs="Times New Roman"/>
          <w:sz w:val="24"/>
          <w:szCs w:val="24"/>
        </w:rPr>
        <w:t xml:space="preserve"> Password&lt;/p&gt;</w:t>
      </w:r>
    </w:p>
    <w:p w:rsidR="00BE21EB" w:rsidRDefault="003B66BF">
      <w:pPr>
        <w:jc w:val="both"/>
        <w:rPr>
          <w:sz w:val="24"/>
          <w:szCs w:val="24"/>
        </w:rPr>
      </w:pPr>
      <w:r>
        <w:rPr>
          <w:rFonts w:ascii="Times New Roman" w:eastAsia="Times New Roman" w:hAnsi="Times New Roman" w:cs="Times New Roman"/>
          <w:sz w:val="24"/>
          <w:szCs w:val="24"/>
        </w:rPr>
        <w:t xml:space="preserve">                   &lt;input type =password name="pass2" id="pass2" placeholder="enter your password</w:t>
      </w:r>
      <w:proofErr w:type="gramStart"/>
      <w:r>
        <w:rPr>
          <w:rFonts w:ascii="Times New Roman" w:eastAsia="Times New Roman" w:hAnsi="Times New Roman" w:cs="Times New Roman"/>
          <w:sz w:val="24"/>
          <w:szCs w:val="24"/>
        </w:rPr>
        <w:t>"  required</w:t>
      </w:r>
      <w:proofErr w:type="gramEnd"/>
      <w:r>
        <w:rPr>
          <w:rFonts w:ascii="Times New Roman" w:eastAsia="Times New Roman" w:hAnsi="Times New Roman" w:cs="Times New Roman"/>
          <w:sz w:val="24"/>
          <w:szCs w:val="24"/>
        </w:rPr>
        <w:t>&gt;</w:t>
      </w:r>
    </w:p>
    <w:p w:rsidR="00BE21EB" w:rsidRDefault="003B66BF">
      <w:pPr>
        <w:jc w:val="both"/>
        <w:rPr>
          <w:sz w:val="24"/>
          <w:szCs w:val="24"/>
        </w:rPr>
      </w:pPr>
      <w:r>
        <w:rPr>
          <w:rFonts w:ascii="Times New Roman" w:eastAsia="Times New Roman" w:hAnsi="Times New Roman" w:cs="Times New Roman"/>
          <w:sz w:val="24"/>
          <w:szCs w:val="24"/>
        </w:rPr>
        <w:t xml:space="preserve">    &lt;div id="message"&gt;</w:t>
      </w:r>
    </w:p>
    <w:p w:rsidR="00BE21EB" w:rsidRDefault="003B66BF">
      <w:pPr>
        <w:jc w:val="both"/>
        <w:rPr>
          <w:sz w:val="24"/>
          <w:szCs w:val="24"/>
        </w:rPr>
      </w:pPr>
      <w:r>
        <w:rPr>
          <w:rFonts w:ascii="Times New Roman" w:eastAsia="Times New Roman" w:hAnsi="Times New Roman" w:cs="Times New Roman"/>
          <w:sz w:val="24"/>
          <w:szCs w:val="24"/>
        </w:rPr>
        <w:t xml:space="preserve">  &lt;h6&gt;Password must contain the </w:t>
      </w:r>
      <w:proofErr w:type="spellStart"/>
      <w:proofErr w:type="gramStart"/>
      <w:r>
        <w:rPr>
          <w:rFonts w:ascii="Times New Roman" w:eastAsia="Times New Roman" w:hAnsi="Times New Roman" w:cs="Times New Roman"/>
          <w:sz w:val="24"/>
          <w:szCs w:val="24"/>
        </w:rPr>
        <w:t>following:Lower</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case,Capital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letter,Number,Minimum</w:t>
      </w:r>
      <w:proofErr w:type="spellEnd"/>
      <w:r>
        <w:rPr>
          <w:rFonts w:ascii="Times New Roman" w:eastAsia="Times New Roman" w:hAnsi="Times New Roman" w:cs="Times New Roman"/>
          <w:sz w:val="24"/>
          <w:szCs w:val="24"/>
        </w:rPr>
        <w:t xml:space="preserve"> 8 characters&lt;/h6&gt;</w:t>
      </w: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xml:space="preserve">  &lt;p id="letter" class="invalid"&gt; &lt;/p&gt;</w:t>
      </w:r>
    </w:p>
    <w:p w:rsidR="00BE21EB" w:rsidRDefault="003B66BF">
      <w:pPr>
        <w:jc w:val="both"/>
        <w:rPr>
          <w:sz w:val="24"/>
          <w:szCs w:val="24"/>
        </w:rPr>
      </w:pPr>
      <w:r>
        <w:rPr>
          <w:rFonts w:ascii="Times New Roman" w:eastAsia="Times New Roman" w:hAnsi="Times New Roman" w:cs="Times New Roman"/>
          <w:sz w:val="24"/>
          <w:szCs w:val="24"/>
        </w:rPr>
        <w:t xml:space="preserve">  &lt;p id="capital" class="invalid"&gt; &lt;/p&gt;</w:t>
      </w:r>
    </w:p>
    <w:p w:rsidR="00BE21EB" w:rsidRDefault="003B66BF">
      <w:pPr>
        <w:jc w:val="both"/>
        <w:rPr>
          <w:sz w:val="24"/>
          <w:szCs w:val="24"/>
        </w:rPr>
      </w:pPr>
      <w:r>
        <w:rPr>
          <w:rFonts w:ascii="Times New Roman" w:eastAsia="Times New Roman" w:hAnsi="Times New Roman" w:cs="Times New Roman"/>
          <w:sz w:val="24"/>
          <w:szCs w:val="24"/>
        </w:rPr>
        <w:t xml:space="preserve">  &lt;p id="number" class="invalid"&gt; &lt;/p&gt;</w:t>
      </w:r>
    </w:p>
    <w:p w:rsidR="00BE21EB" w:rsidRDefault="003B66BF">
      <w:pPr>
        <w:jc w:val="both"/>
        <w:rPr>
          <w:sz w:val="24"/>
          <w:szCs w:val="24"/>
        </w:rPr>
      </w:pPr>
      <w:r>
        <w:rPr>
          <w:rFonts w:ascii="Times New Roman" w:eastAsia="Times New Roman" w:hAnsi="Times New Roman" w:cs="Times New Roman"/>
          <w:sz w:val="24"/>
          <w:szCs w:val="24"/>
        </w:rPr>
        <w:t xml:space="preserve">  &lt;p id="length" class="invalid"&gt; &lt;/p&gt;</w:t>
      </w:r>
    </w:p>
    <w:p w:rsidR="00BE21EB" w:rsidRDefault="003B66BF">
      <w:pPr>
        <w:jc w:val="both"/>
        <w:rPr>
          <w:sz w:val="24"/>
          <w:szCs w:val="24"/>
        </w:rPr>
      </w:pPr>
      <w:r>
        <w:rPr>
          <w:rFonts w:ascii="Times New Roman" w:eastAsia="Times New Roman" w:hAnsi="Times New Roman" w:cs="Times New Roman"/>
          <w:sz w:val="24"/>
          <w:szCs w:val="24"/>
        </w:rPr>
        <w:t>&lt;/div&gt;</w:t>
      </w:r>
    </w:p>
    <w:p w:rsidR="00BE21EB" w:rsidRDefault="003B66BF">
      <w:pPr>
        <w:jc w:val="both"/>
        <w:rPr>
          <w:sz w:val="24"/>
          <w:szCs w:val="24"/>
        </w:rPr>
      </w:pPr>
      <w:r>
        <w:rPr>
          <w:rFonts w:ascii="Times New Roman" w:eastAsia="Times New Roman" w:hAnsi="Times New Roman" w:cs="Times New Roman"/>
          <w:sz w:val="24"/>
          <w:szCs w:val="24"/>
        </w:rPr>
        <w:t xml:space="preserve">    &lt;script&gt;</w:t>
      </w:r>
    </w:p>
    <w:p w:rsidR="00BE21EB" w:rsidRDefault="003B66BF">
      <w:pPr>
        <w:jc w:val="both"/>
        <w:rPr>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myInput</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("pass1");</w:t>
      </w:r>
    </w:p>
    <w:p w:rsidR="00BE21EB" w:rsidRDefault="003B66BF">
      <w:pPr>
        <w:jc w:val="both"/>
        <w:rPr>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letter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("letter");</w:t>
      </w:r>
    </w:p>
    <w:p w:rsidR="00BE21EB" w:rsidRDefault="003B66BF">
      <w:pPr>
        <w:jc w:val="both"/>
        <w:rPr>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capital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("capital");</w:t>
      </w:r>
    </w:p>
    <w:p w:rsidR="00BE21EB" w:rsidRDefault="003B66BF">
      <w:pPr>
        <w:jc w:val="both"/>
        <w:rPr>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number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("number");</w:t>
      </w:r>
    </w:p>
    <w:p w:rsidR="00BE21EB" w:rsidRDefault="003B66BF">
      <w:pPr>
        <w:jc w:val="both"/>
        <w:rPr>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length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("length");</w:t>
      </w: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When the user clicks on the password field, show the message box</w:t>
      </w:r>
    </w:p>
    <w:p w:rsidR="00BE21EB" w:rsidRDefault="003B66BF">
      <w:pPr>
        <w:jc w:val="both"/>
        <w:rPr>
          <w:sz w:val="24"/>
          <w:szCs w:val="24"/>
        </w:rPr>
      </w:pPr>
      <w:proofErr w:type="spellStart"/>
      <w:r>
        <w:rPr>
          <w:rFonts w:ascii="Times New Roman" w:eastAsia="Times New Roman" w:hAnsi="Times New Roman" w:cs="Times New Roman"/>
          <w:sz w:val="24"/>
          <w:szCs w:val="24"/>
        </w:rPr>
        <w:t>myInput.onfocus</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("message").</w:t>
      </w:r>
      <w:proofErr w:type="spellStart"/>
      <w:r>
        <w:rPr>
          <w:rFonts w:ascii="Times New Roman" w:eastAsia="Times New Roman" w:hAnsi="Times New Roman" w:cs="Times New Roman"/>
          <w:sz w:val="24"/>
          <w:szCs w:val="24"/>
        </w:rPr>
        <w:t>style.display</w:t>
      </w:r>
      <w:proofErr w:type="spellEnd"/>
      <w:r>
        <w:rPr>
          <w:rFonts w:ascii="Times New Roman" w:eastAsia="Times New Roman" w:hAnsi="Times New Roman" w:cs="Times New Roman"/>
          <w:sz w:val="24"/>
          <w:szCs w:val="24"/>
        </w:rPr>
        <w:t xml:space="preserve"> = "block";</w:t>
      </w:r>
    </w:p>
    <w:p w:rsidR="00BE21EB" w:rsidRDefault="003B66BF">
      <w:pPr>
        <w:jc w:val="both"/>
        <w:rPr>
          <w:sz w:val="24"/>
          <w:szCs w:val="24"/>
        </w:rPr>
      </w:pPr>
      <w:r>
        <w:rPr>
          <w:rFonts w:ascii="Times New Roman" w:eastAsia="Times New Roman" w:hAnsi="Times New Roman" w:cs="Times New Roman"/>
          <w:sz w:val="24"/>
          <w:szCs w:val="24"/>
        </w:rPr>
        <w:t>}</w:t>
      </w: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When the user clicks outside of the password field, hide the message box</w:t>
      </w:r>
    </w:p>
    <w:p w:rsidR="00BE21EB" w:rsidRDefault="003B66BF">
      <w:pPr>
        <w:jc w:val="both"/>
        <w:rPr>
          <w:sz w:val="24"/>
          <w:szCs w:val="24"/>
        </w:rPr>
      </w:pPr>
      <w:proofErr w:type="spellStart"/>
      <w:r>
        <w:rPr>
          <w:rFonts w:ascii="Times New Roman" w:eastAsia="Times New Roman" w:hAnsi="Times New Roman" w:cs="Times New Roman"/>
          <w:sz w:val="24"/>
          <w:szCs w:val="24"/>
        </w:rPr>
        <w:t>myInput.onblur</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("message").</w:t>
      </w:r>
      <w:proofErr w:type="spellStart"/>
      <w:r>
        <w:rPr>
          <w:rFonts w:ascii="Times New Roman" w:eastAsia="Times New Roman" w:hAnsi="Times New Roman" w:cs="Times New Roman"/>
          <w:sz w:val="24"/>
          <w:szCs w:val="24"/>
        </w:rPr>
        <w:t>style.display</w:t>
      </w:r>
      <w:proofErr w:type="spellEnd"/>
      <w:r>
        <w:rPr>
          <w:rFonts w:ascii="Times New Roman" w:eastAsia="Times New Roman" w:hAnsi="Times New Roman" w:cs="Times New Roman"/>
          <w:sz w:val="24"/>
          <w:szCs w:val="24"/>
        </w:rPr>
        <w:t xml:space="preserve"> = "none";</w:t>
      </w:r>
    </w:p>
    <w:p w:rsidR="00BE21EB" w:rsidRDefault="003B66BF">
      <w:pPr>
        <w:jc w:val="both"/>
      </w:pPr>
      <w:r>
        <w:rPr>
          <w:rFonts w:ascii="Times New Roman" w:eastAsia="Times New Roman" w:hAnsi="Times New Roman" w:cs="Times New Roman"/>
          <w:sz w:val="24"/>
          <w:szCs w:val="24"/>
        </w:rPr>
        <w:t>}</w:t>
      </w:r>
    </w:p>
    <w:p w:rsidR="00BE21EB" w:rsidRDefault="003B66BF">
      <w:pPr>
        <w:jc w:val="both"/>
        <w:rPr>
          <w:sz w:val="24"/>
          <w:szCs w:val="24"/>
        </w:rPr>
      </w:pPr>
      <w:r>
        <w:rPr>
          <w:rFonts w:ascii="Times New Roman" w:eastAsia="Times New Roman" w:hAnsi="Times New Roman" w:cs="Times New Roman"/>
          <w:sz w:val="24"/>
          <w:szCs w:val="24"/>
        </w:rPr>
        <w:t>// When the user starts to type something inside the password field</w:t>
      </w:r>
    </w:p>
    <w:p w:rsidR="00BE21EB" w:rsidRDefault="003B66BF">
      <w:pPr>
        <w:jc w:val="both"/>
        <w:rPr>
          <w:sz w:val="24"/>
          <w:szCs w:val="24"/>
        </w:rPr>
      </w:pPr>
      <w:proofErr w:type="spellStart"/>
      <w:r>
        <w:rPr>
          <w:rFonts w:ascii="Times New Roman" w:eastAsia="Times New Roman" w:hAnsi="Times New Roman" w:cs="Times New Roman"/>
          <w:sz w:val="24"/>
          <w:szCs w:val="24"/>
        </w:rPr>
        <w:t>myInput.onkeyup</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w:t>
      </w:r>
    </w:p>
    <w:p w:rsidR="00BE21EB" w:rsidRDefault="003B66BF">
      <w:pPr>
        <w:jc w:val="both"/>
        <w:rPr>
          <w:sz w:val="24"/>
          <w:szCs w:val="24"/>
        </w:rPr>
      </w:pPr>
      <w:r>
        <w:rPr>
          <w:rFonts w:ascii="Times New Roman" w:eastAsia="Times New Roman" w:hAnsi="Times New Roman" w:cs="Times New Roman"/>
          <w:sz w:val="24"/>
          <w:szCs w:val="24"/>
        </w:rPr>
        <w:t xml:space="preserve">  // Validate lowercase letters</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lowerCaseLetters</w:t>
      </w:r>
      <w:proofErr w:type="spellEnd"/>
      <w:r>
        <w:rPr>
          <w:rFonts w:ascii="Times New Roman" w:eastAsia="Times New Roman" w:hAnsi="Times New Roman" w:cs="Times New Roman"/>
          <w:sz w:val="24"/>
          <w:szCs w:val="24"/>
        </w:rPr>
        <w:t xml:space="preserve"> = /[a-z]/g;</w:t>
      </w:r>
    </w:p>
    <w:p w:rsidR="00BE21EB" w:rsidRDefault="003B66BF">
      <w:pPr>
        <w:jc w:val="both"/>
        <w:rPr>
          <w:sz w:val="24"/>
          <w:szCs w:val="24"/>
        </w:rPr>
      </w:pPr>
      <w:r>
        <w:rPr>
          <w:rFonts w:ascii="Times New Roman" w:eastAsia="Times New Roman" w:hAnsi="Times New Roman" w:cs="Times New Roman"/>
          <w:sz w:val="24"/>
          <w:szCs w:val="24"/>
        </w:rPr>
        <w:t xml:space="preserve">  if(</w:t>
      </w:r>
      <w:proofErr w:type="spellStart"/>
      <w:proofErr w:type="gramStart"/>
      <w:r>
        <w:rPr>
          <w:rFonts w:ascii="Times New Roman" w:eastAsia="Times New Roman" w:hAnsi="Times New Roman" w:cs="Times New Roman"/>
          <w:sz w:val="24"/>
          <w:szCs w:val="24"/>
        </w:rPr>
        <w:t>myInput.value.match</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lowerCaseLetters</w:t>
      </w:r>
      <w:proofErr w:type="spellEnd"/>
      <w:r>
        <w:rPr>
          <w:rFonts w:ascii="Times New Roman" w:eastAsia="Times New Roman" w:hAnsi="Times New Roman" w:cs="Times New Roman"/>
          <w:sz w:val="24"/>
          <w:szCs w:val="24"/>
        </w:rPr>
        <w:t xml:space="preserve">)) { </w:t>
      </w:r>
    </w:p>
    <w:p w:rsidR="00BE21EB" w:rsidRDefault="003B66BF">
      <w:pPr>
        <w:jc w:val="both"/>
        <w:rPr>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letter.classList.remove</w:t>
      </w:r>
      <w:proofErr w:type="spellEnd"/>
      <w:proofErr w:type="gramEnd"/>
      <w:r>
        <w:rPr>
          <w:rFonts w:ascii="Times New Roman" w:eastAsia="Times New Roman" w:hAnsi="Times New Roman" w:cs="Times New Roman"/>
          <w:sz w:val="24"/>
          <w:szCs w:val="24"/>
        </w:rPr>
        <w:t>("invalid");</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letter.classList.add</w:t>
      </w:r>
      <w:proofErr w:type="spellEnd"/>
      <w:r>
        <w:rPr>
          <w:rFonts w:ascii="Times New Roman" w:eastAsia="Times New Roman" w:hAnsi="Times New Roman" w:cs="Times New Roman"/>
          <w:sz w:val="24"/>
          <w:szCs w:val="24"/>
        </w:rPr>
        <w:t>("valid");</w:t>
      </w:r>
    </w:p>
    <w:p w:rsidR="00BE21EB" w:rsidRDefault="003B66BF">
      <w:pPr>
        <w:jc w:val="both"/>
        <w:rPr>
          <w:sz w:val="24"/>
          <w:szCs w:val="24"/>
        </w:rPr>
      </w:pPr>
      <w:r>
        <w:rPr>
          <w:rFonts w:ascii="Times New Roman" w:eastAsia="Times New Roman" w:hAnsi="Times New Roman" w:cs="Times New Roman"/>
          <w:sz w:val="24"/>
          <w:szCs w:val="24"/>
        </w:rPr>
        <w:t xml:space="preserve">  } else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letter.classList.remove</w:t>
      </w:r>
      <w:proofErr w:type="spellEnd"/>
      <w:proofErr w:type="gramEnd"/>
      <w:r>
        <w:rPr>
          <w:rFonts w:ascii="Times New Roman" w:eastAsia="Times New Roman" w:hAnsi="Times New Roman" w:cs="Times New Roman"/>
          <w:sz w:val="24"/>
          <w:szCs w:val="24"/>
        </w:rPr>
        <w:t>("valid");</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letter.classList.add</w:t>
      </w:r>
      <w:proofErr w:type="spellEnd"/>
      <w:r>
        <w:rPr>
          <w:rFonts w:ascii="Times New Roman" w:eastAsia="Times New Roman" w:hAnsi="Times New Roman" w:cs="Times New Roman"/>
          <w:sz w:val="24"/>
          <w:szCs w:val="24"/>
        </w:rPr>
        <w:t>("invalid");</w:t>
      </w:r>
    </w:p>
    <w:p w:rsidR="00BE21EB" w:rsidRDefault="003B66BF">
      <w:pPr>
        <w:jc w:val="both"/>
        <w:rPr>
          <w:sz w:val="24"/>
          <w:szCs w:val="24"/>
        </w:rPr>
      </w:pPr>
      <w:r>
        <w:rPr>
          <w:rFonts w:ascii="Times New Roman" w:eastAsia="Times New Roman" w:hAnsi="Times New Roman" w:cs="Times New Roman"/>
          <w:sz w:val="24"/>
          <w:szCs w:val="24"/>
        </w:rPr>
        <w:t>}</w:t>
      </w: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xml:space="preserve">  // Validate capital letters</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upperCaseLetters</w:t>
      </w:r>
      <w:proofErr w:type="spellEnd"/>
      <w:r>
        <w:rPr>
          <w:rFonts w:ascii="Times New Roman" w:eastAsia="Times New Roman" w:hAnsi="Times New Roman" w:cs="Times New Roman"/>
          <w:sz w:val="24"/>
          <w:szCs w:val="24"/>
        </w:rPr>
        <w:t xml:space="preserve"> = /[A-Z]/g;</w:t>
      </w:r>
    </w:p>
    <w:p w:rsidR="00BE21EB" w:rsidRDefault="003B66BF">
      <w:pPr>
        <w:jc w:val="both"/>
        <w:rPr>
          <w:sz w:val="24"/>
          <w:szCs w:val="24"/>
        </w:rPr>
      </w:pPr>
      <w:r>
        <w:rPr>
          <w:rFonts w:ascii="Times New Roman" w:eastAsia="Times New Roman" w:hAnsi="Times New Roman" w:cs="Times New Roman"/>
          <w:sz w:val="24"/>
          <w:szCs w:val="24"/>
        </w:rPr>
        <w:t xml:space="preserve">  if(</w:t>
      </w:r>
      <w:proofErr w:type="spellStart"/>
      <w:proofErr w:type="gramStart"/>
      <w:r>
        <w:rPr>
          <w:rFonts w:ascii="Times New Roman" w:eastAsia="Times New Roman" w:hAnsi="Times New Roman" w:cs="Times New Roman"/>
          <w:sz w:val="24"/>
          <w:szCs w:val="24"/>
        </w:rPr>
        <w:t>myInput.value.match</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upperCaseLetters</w:t>
      </w:r>
      <w:proofErr w:type="spellEnd"/>
      <w:r>
        <w:rPr>
          <w:rFonts w:ascii="Times New Roman" w:eastAsia="Times New Roman" w:hAnsi="Times New Roman" w:cs="Times New Roman"/>
          <w:sz w:val="24"/>
          <w:szCs w:val="24"/>
        </w:rPr>
        <w:t xml:space="preserve">)) {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capital.classList.remove</w:t>
      </w:r>
      <w:proofErr w:type="spellEnd"/>
      <w:proofErr w:type="gramEnd"/>
      <w:r>
        <w:rPr>
          <w:rFonts w:ascii="Times New Roman" w:eastAsia="Times New Roman" w:hAnsi="Times New Roman" w:cs="Times New Roman"/>
          <w:sz w:val="24"/>
          <w:szCs w:val="24"/>
        </w:rPr>
        <w:t>("invalid");</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capital.classList.add</w:t>
      </w:r>
      <w:proofErr w:type="spellEnd"/>
      <w:r>
        <w:rPr>
          <w:rFonts w:ascii="Times New Roman" w:eastAsia="Times New Roman" w:hAnsi="Times New Roman" w:cs="Times New Roman"/>
          <w:sz w:val="24"/>
          <w:szCs w:val="24"/>
        </w:rPr>
        <w:t>("valid");</w:t>
      </w:r>
    </w:p>
    <w:p w:rsidR="00BE21EB" w:rsidRDefault="003B66BF">
      <w:pPr>
        <w:jc w:val="both"/>
        <w:rPr>
          <w:sz w:val="24"/>
          <w:szCs w:val="24"/>
        </w:rPr>
      </w:pPr>
      <w:r>
        <w:rPr>
          <w:rFonts w:ascii="Times New Roman" w:eastAsia="Times New Roman" w:hAnsi="Times New Roman" w:cs="Times New Roman"/>
          <w:sz w:val="24"/>
          <w:szCs w:val="24"/>
        </w:rPr>
        <w:t xml:space="preserve">  } else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capital.classList.remove</w:t>
      </w:r>
      <w:proofErr w:type="spellEnd"/>
      <w:proofErr w:type="gramEnd"/>
      <w:r>
        <w:rPr>
          <w:rFonts w:ascii="Times New Roman" w:eastAsia="Times New Roman" w:hAnsi="Times New Roman" w:cs="Times New Roman"/>
          <w:sz w:val="24"/>
          <w:szCs w:val="24"/>
        </w:rPr>
        <w:t>("valid");</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capital.classList.add</w:t>
      </w:r>
      <w:proofErr w:type="spellEnd"/>
      <w:r>
        <w:rPr>
          <w:rFonts w:ascii="Times New Roman" w:eastAsia="Times New Roman" w:hAnsi="Times New Roman" w:cs="Times New Roman"/>
          <w:sz w:val="24"/>
          <w:szCs w:val="24"/>
        </w:rPr>
        <w:t>("invalid");</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xml:space="preserve">  // Validate numbers</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numbers =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0-9]/g;</w:t>
      </w:r>
    </w:p>
    <w:p w:rsidR="00BE21EB" w:rsidRDefault="003B66BF">
      <w:pPr>
        <w:jc w:val="both"/>
        <w:rPr>
          <w:sz w:val="24"/>
          <w:szCs w:val="24"/>
        </w:rPr>
      </w:pPr>
      <w:r>
        <w:rPr>
          <w:rFonts w:ascii="Times New Roman" w:eastAsia="Times New Roman" w:hAnsi="Times New Roman" w:cs="Times New Roman"/>
          <w:sz w:val="24"/>
          <w:szCs w:val="24"/>
        </w:rPr>
        <w:t xml:space="preserve">  if(</w:t>
      </w:r>
      <w:proofErr w:type="spellStart"/>
      <w:proofErr w:type="gramStart"/>
      <w:r>
        <w:rPr>
          <w:rFonts w:ascii="Times New Roman" w:eastAsia="Times New Roman" w:hAnsi="Times New Roman" w:cs="Times New Roman"/>
          <w:sz w:val="24"/>
          <w:szCs w:val="24"/>
        </w:rPr>
        <w:t>myInput.value.match</w:t>
      </w:r>
      <w:proofErr w:type="spellEnd"/>
      <w:proofErr w:type="gramEnd"/>
      <w:r>
        <w:rPr>
          <w:rFonts w:ascii="Times New Roman" w:eastAsia="Times New Roman" w:hAnsi="Times New Roman" w:cs="Times New Roman"/>
          <w:sz w:val="24"/>
          <w:szCs w:val="24"/>
        </w:rPr>
        <w:t xml:space="preserve">(numbers)) {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number.classList.remove</w:t>
      </w:r>
      <w:proofErr w:type="spellEnd"/>
      <w:proofErr w:type="gramEnd"/>
      <w:r>
        <w:rPr>
          <w:rFonts w:ascii="Times New Roman" w:eastAsia="Times New Roman" w:hAnsi="Times New Roman" w:cs="Times New Roman"/>
          <w:sz w:val="24"/>
          <w:szCs w:val="24"/>
        </w:rPr>
        <w:t>("invalid");</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number.classList.add</w:t>
      </w:r>
      <w:proofErr w:type="spellEnd"/>
      <w:r>
        <w:rPr>
          <w:rFonts w:ascii="Times New Roman" w:eastAsia="Times New Roman" w:hAnsi="Times New Roman" w:cs="Times New Roman"/>
          <w:sz w:val="24"/>
          <w:szCs w:val="24"/>
        </w:rPr>
        <w:t>("valid");</w:t>
      </w:r>
    </w:p>
    <w:p w:rsidR="00BE21EB" w:rsidRDefault="003B66BF">
      <w:pPr>
        <w:jc w:val="both"/>
        <w:rPr>
          <w:sz w:val="24"/>
          <w:szCs w:val="24"/>
        </w:rPr>
      </w:pPr>
      <w:r>
        <w:rPr>
          <w:rFonts w:ascii="Times New Roman" w:eastAsia="Times New Roman" w:hAnsi="Times New Roman" w:cs="Times New Roman"/>
          <w:sz w:val="24"/>
          <w:szCs w:val="24"/>
        </w:rPr>
        <w:t xml:space="preserve">  } else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number.classList.remove</w:t>
      </w:r>
      <w:proofErr w:type="spellEnd"/>
      <w:proofErr w:type="gramEnd"/>
      <w:r>
        <w:rPr>
          <w:rFonts w:ascii="Times New Roman" w:eastAsia="Times New Roman" w:hAnsi="Times New Roman" w:cs="Times New Roman"/>
          <w:sz w:val="24"/>
          <w:szCs w:val="24"/>
        </w:rPr>
        <w:t>("valid");</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number.classList.add</w:t>
      </w:r>
      <w:proofErr w:type="spellEnd"/>
      <w:r>
        <w:rPr>
          <w:rFonts w:ascii="Times New Roman" w:eastAsia="Times New Roman" w:hAnsi="Times New Roman" w:cs="Times New Roman"/>
          <w:sz w:val="24"/>
          <w:szCs w:val="24"/>
        </w:rPr>
        <w:t>("invalid");</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xml:space="preserve">  // Validate length</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myInput.value.length</w:t>
      </w:r>
      <w:proofErr w:type="spellEnd"/>
      <w:r>
        <w:rPr>
          <w:rFonts w:ascii="Times New Roman" w:eastAsia="Times New Roman" w:hAnsi="Times New Roman" w:cs="Times New Roman"/>
          <w:sz w:val="24"/>
          <w:szCs w:val="24"/>
        </w:rPr>
        <w:t xml:space="preserve"> &gt;= 8)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length.classList.remove</w:t>
      </w:r>
      <w:proofErr w:type="spellEnd"/>
      <w:proofErr w:type="gramEnd"/>
      <w:r>
        <w:rPr>
          <w:rFonts w:ascii="Times New Roman" w:eastAsia="Times New Roman" w:hAnsi="Times New Roman" w:cs="Times New Roman"/>
          <w:sz w:val="24"/>
          <w:szCs w:val="24"/>
        </w:rPr>
        <w:t>("invalid");</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length.classList.add</w:t>
      </w:r>
      <w:proofErr w:type="spellEnd"/>
      <w:r>
        <w:rPr>
          <w:rFonts w:ascii="Times New Roman" w:eastAsia="Times New Roman" w:hAnsi="Times New Roman" w:cs="Times New Roman"/>
          <w:sz w:val="24"/>
          <w:szCs w:val="24"/>
        </w:rPr>
        <w:t>("valid");</w:t>
      </w:r>
    </w:p>
    <w:p w:rsidR="00BE21EB" w:rsidRDefault="003B66BF">
      <w:pPr>
        <w:jc w:val="both"/>
        <w:rPr>
          <w:sz w:val="24"/>
          <w:szCs w:val="24"/>
        </w:rPr>
      </w:pPr>
      <w:r>
        <w:rPr>
          <w:rFonts w:ascii="Times New Roman" w:eastAsia="Times New Roman" w:hAnsi="Times New Roman" w:cs="Times New Roman"/>
          <w:sz w:val="24"/>
          <w:szCs w:val="24"/>
        </w:rPr>
        <w:t xml:space="preserve">  } else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length.classList.remove</w:t>
      </w:r>
      <w:proofErr w:type="spellEnd"/>
      <w:proofErr w:type="gramEnd"/>
      <w:r>
        <w:rPr>
          <w:rFonts w:ascii="Times New Roman" w:eastAsia="Times New Roman" w:hAnsi="Times New Roman" w:cs="Times New Roman"/>
          <w:sz w:val="24"/>
          <w:szCs w:val="24"/>
        </w:rPr>
        <w:t>("valid");</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length.classList.add</w:t>
      </w:r>
      <w:proofErr w:type="spellEnd"/>
      <w:r>
        <w:rPr>
          <w:rFonts w:ascii="Times New Roman" w:eastAsia="Times New Roman" w:hAnsi="Times New Roman" w:cs="Times New Roman"/>
          <w:sz w:val="24"/>
          <w:szCs w:val="24"/>
        </w:rPr>
        <w:t>("invalid");</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w:t>
      </w:r>
    </w:p>
    <w:p w:rsidR="00BE21EB" w:rsidRDefault="003B66BF">
      <w:pPr>
        <w:jc w:val="both"/>
      </w:pPr>
      <w:r>
        <w:rPr>
          <w:rFonts w:ascii="Times New Roman" w:eastAsia="Times New Roman" w:hAnsi="Times New Roman" w:cs="Times New Roman"/>
          <w:sz w:val="24"/>
          <w:szCs w:val="24"/>
        </w:rPr>
        <w:t>&lt;/script&gt;</w:t>
      </w:r>
    </w:p>
    <w:p w:rsidR="00BE21EB" w:rsidRDefault="00BE21EB">
      <w:pPr>
        <w:jc w:val="both"/>
        <w:rPr>
          <w:rFonts w:ascii="Times New Roman" w:eastAsia="Times New Roman" w:hAnsi="Times New Roman" w:cs="Times New Roman"/>
          <w:sz w:val="24"/>
          <w:szCs w:val="24"/>
        </w:rPr>
      </w:pP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&lt;p&gt;E-mail id&lt;/p&gt;</w:t>
      </w:r>
    </w:p>
    <w:p w:rsidR="00BE21EB" w:rsidRDefault="003B66BF">
      <w:pPr>
        <w:jc w:val="both"/>
        <w:rPr>
          <w:sz w:val="24"/>
          <w:szCs w:val="24"/>
        </w:rPr>
      </w:pPr>
      <w:r>
        <w:rPr>
          <w:rFonts w:ascii="Times New Roman" w:eastAsia="Times New Roman" w:hAnsi="Times New Roman" w:cs="Times New Roman"/>
          <w:sz w:val="24"/>
          <w:szCs w:val="24"/>
        </w:rPr>
        <w:t xml:space="preserve">    &lt;input type="email" name="email" placeholder="abvc@gmail.com"&gt;</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&lt;input type="submit" name="submit" name="" value="register" </w:t>
      </w:r>
      <w:proofErr w:type="spellStart"/>
      <w:r>
        <w:rPr>
          <w:rFonts w:ascii="Times New Roman" w:eastAsia="Times New Roman" w:hAnsi="Times New Roman" w:cs="Times New Roman"/>
          <w:sz w:val="24"/>
          <w:szCs w:val="24"/>
        </w:rPr>
        <w:t>onsubmit</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validateemail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onclick</w:t>
      </w:r>
      <w:proofErr w:type="spellEnd"/>
      <w:r>
        <w:rPr>
          <w:rFonts w:ascii="Times New Roman" w:eastAsia="Times New Roman" w:hAnsi="Times New Roman" w:cs="Times New Roman"/>
          <w:sz w:val="24"/>
          <w:szCs w:val="24"/>
        </w:rPr>
        <w:t>="return Validate12()"    &gt;</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lastRenderedPageBreak/>
        <w:t xml:space="preserve">&lt;script&gt;  </w:t>
      </w:r>
    </w:p>
    <w:p w:rsidR="00BE21EB" w:rsidRDefault="003B66BF">
      <w:pPr>
        <w:jc w:val="both"/>
        <w:rPr>
          <w:sz w:val="24"/>
          <w:szCs w:val="24"/>
        </w:rPr>
      </w:pPr>
      <w:r>
        <w:rPr>
          <w:rFonts w:ascii="Times New Roman" w:eastAsia="Times New Roman" w:hAnsi="Times New Roman" w:cs="Times New Roman"/>
          <w:sz w:val="24"/>
          <w:szCs w:val="24"/>
        </w:rPr>
        <w:t xml:space="preserve">function </w:t>
      </w:r>
      <w:proofErr w:type="spellStart"/>
      <w:proofErr w:type="gramStart"/>
      <w:r>
        <w:rPr>
          <w:rFonts w:ascii="Times New Roman" w:eastAsia="Times New Roman" w:hAnsi="Times New Roman" w:cs="Times New Roman"/>
          <w:sz w:val="24"/>
          <w:szCs w:val="24"/>
        </w:rPr>
        <w:t>validateemail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x=</w:t>
      </w:r>
      <w:proofErr w:type="spellStart"/>
      <w:proofErr w:type="gramStart"/>
      <w:r>
        <w:rPr>
          <w:rFonts w:ascii="Times New Roman" w:eastAsia="Times New Roman" w:hAnsi="Times New Roman" w:cs="Times New Roman"/>
          <w:sz w:val="24"/>
          <w:szCs w:val="24"/>
        </w:rPr>
        <w:t>document.myform</w:t>
      </w:r>
      <w:proofErr w:type="gramEnd"/>
      <w:r>
        <w:rPr>
          <w:rFonts w:ascii="Times New Roman" w:eastAsia="Times New Roman" w:hAnsi="Times New Roman" w:cs="Times New Roman"/>
          <w:sz w:val="24"/>
          <w:szCs w:val="24"/>
        </w:rPr>
        <w:t>.email.value</w:t>
      </w:r>
      <w:proofErr w:type="spellEnd"/>
      <w:r>
        <w:rPr>
          <w:rFonts w:ascii="Times New Roman" w:eastAsia="Times New Roman" w:hAnsi="Times New Roman" w:cs="Times New Roman"/>
          <w:sz w:val="24"/>
          <w:szCs w:val="24"/>
        </w:rPr>
        <w:t xml:space="preserve">;  </w:t>
      </w:r>
    </w:p>
    <w:p w:rsidR="00BE21EB" w:rsidRDefault="003B66BF">
      <w:pPr>
        <w:jc w:val="both"/>
        <w:rPr>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atposition</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x.indexOf</w:t>
      </w:r>
      <w:proofErr w:type="spellEnd"/>
      <w:proofErr w:type="gramEnd"/>
      <w:r>
        <w:rPr>
          <w:rFonts w:ascii="Times New Roman" w:eastAsia="Times New Roman" w:hAnsi="Times New Roman" w:cs="Times New Roman"/>
          <w:sz w:val="24"/>
          <w:szCs w:val="24"/>
        </w:rPr>
        <w:t xml:space="preserve">("@");  </w:t>
      </w:r>
    </w:p>
    <w:p w:rsidR="00BE21EB" w:rsidRDefault="003B66BF">
      <w:pPr>
        <w:jc w:val="both"/>
        <w:rPr>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dotposition</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x.lastIndexOf</w:t>
      </w:r>
      <w:proofErr w:type="spellEnd"/>
      <w:proofErr w:type="gramEnd"/>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atposition</w:t>
      </w:r>
      <w:proofErr w:type="spellEnd"/>
      <w:r>
        <w:rPr>
          <w:rFonts w:ascii="Times New Roman" w:eastAsia="Times New Roman" w:hAnsi="Times New Roman" w:cs="Times New Roman"/>
          <w:sz w:val="24"/>
          <w:szCs w:val="24"/>
        </w:rPr>
        <w:t xml:space="preserve">&lt;1 || </w:t>
      </w:r>
      <w:proofErr w:type="spellStart"/>
      <w:r>
        <w:rPr>
          <w:rFonts w:ascii="Times New Roman" w:eastAsia="Times New Roman" w:hAnsi="Times New Roman" w:cs="Times New Roman"/>
          <w:sz w:val="24"/>
          <w:szCs w:val="24"/>
        </w:rPr>
        <w:t>dotposition</w:t>
      </w:r>
      <w:proofErr w:type="spellEnd"/>
      <w:r>
        <w:rPr>
          <w:rFonts w:ascii="Times New Roman" w:eastAsia="Times New Roman" w:hAnsi="Times New Roman" w:cs="Times New Roman"/>
          <w:sz w:val="24"/>
          <w:szCs w:val="24"/>
        </w:rPr>
        <w:t xml:space="preserve">&lt;atposition+2 || </w:t>
      </w:r>
      <w:proofErr w:type="gramStart"/>
      <w:r>
        <w:rPr>
          <w:rFonts w:ascii="Times New Roman" w:eastAsia="Times New Roman" w:hAnsi="Times New Roman" w:cs="Times New Roman"/>
          <w:sz w:val="24"/>
          <w:szCs w:val="24"/>
        </w:rPr>
        <w:t>dotposition+2&gt;=</w:t>
      </w:r>
      <w:proofErr w:type="spellStart"/>
      <w:r>
        <w:rPr>
          <w:rFonts w:ascii="Times New Roman" w:eastAsia="Times New Roman" w:hAnsi="Times New Roman" w:cs="Times New Roman"/>
          <w:sz w:val="24"/>
          <w:szCs w:val="24"/>
        </w:rPr>
        <w:t>x.length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alert(</w:t>
      </w:r>
      <w:proofErr w:type="gramEnd"/>
      <w:r>
        <w:rPr>
          <w:rFonts w:ascii="Times New Roman" w:eastAsia="Times New Roman" w:hAnsi="Times New Roman" w:cs="Times New Roman"/>
          <w:sz w:val="24"/>
          <w:szCs w:val="24"/>
        </w:rPr>
        <w:t xml:space="preserve">"Please enter a valid e-mail address \n </w:t>
      </w:r>
      <w:proofErr w:type="spellStart"/>
      <w:r>
        <w:rPr>
          <w:rFonts w:ascii="Times New Roman" w:eastAsia="Times New Roman" w:hAnsi="Times New Roman" w:cs="Times New Roman"/>
          <w:sz w:val="24"/>
          <w:szCs w:val="24"/>
        </w:rPr>
        <w:t>atpostion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atposition</w:t>
      </w:r>
      <w:proofErr w:type="spellEnd"/>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dotposition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dotposition</w:t>
      </w:r>
      <w:proofErr w:type="spellEnd"/>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return false;  </w:t>
      </w:r>
    </w:p>
    <w:p w:rsidR="00BE21EB" w:rsidRDefault="003B66BF">
      <w:pPr>
        <w:jc w:val="both"/>
        <w:rPr>
          <w:sz w:val="24"/>
          <w:szCs w:val="24"/>
        </w:rPr>
      </w:pPr>
      <w:r>
        <w:rPr>
          <w:rFonts w:ascii="Times New Roman" w:eastAsia="Times New Roman" w:hAnsi="Times New Roman" w:cs="Times New Roman"/>
          <w:sz w:val="24"/>
          <w:szCs w:val="24"/>
        </w:rPr>
        <w:t xml:space="preserve">  }  </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&lt;/script&gt;</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&lt;script type="text/</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"&gt;</w:t>
      </w:r>
    </w:p>
    <w:p w:rsidR="00BE21EB" w:rsidRDefault="003B66BF">
      <w:pPr>
        <w:jc w:val="both"/>
        <w:rPr>
          <w:sz w:val="24"/>
          <w:szCs w:val="24"/>
        </w:rPr>
      </w:pPr>
      <w:r>
        <w:rPr>
          <w:rFonts w:ascii="Times New Roman" w:eastAsia="Times New Roman" w:hAnsi="Times New Roman" w:cs="Times New Roman"/>
          <w:sz w:val="24"/>
          <w:szCs w:val="24"/>
        </w:rPr>
        <w:t xml:space="preserve">    function Validate12()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password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("pass1").value;</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confirmPassword</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("pass2").value;</w:t>
      </w:r>
    </w:p>
    <w:p w:rsidR="00BE21EB" w:rsidRDefault="003B66BF">
      <w:pPr>
        <w:jc w:val="both"/>
        <w:rPr>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password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confirmPassword</w:t>
      </w:r>
      <w:proofErr w:type="spellEnd"/>
      <w:r>
        <w:rPr>
          <w:rFonts w:ascii="Times New Roman" w:eastAsia="Times New Roman" w:hAnsi="Times New Roman" w:cs="Times New Roman"/>
          <w:sz w:val="24"/>
          <w:szCs w:val="24"/>
        </w:rPr>
        <w:t>) {</w:t>
      </w:r>
    </w:p>
    <w:p w:rsidR="00BE21EB" w:rsidRDefault="003B66BF">
      <w:pPr>
        <w:jc w:val="both"/>
        <w:rPr>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alert(</w:t>
      </w:r>
      <w:proofErr w:type="gramEnd"/>
      <w:r>
        <w:rPr>
          <w:rFonts w:ascii="Times New Roman" w:eastAsia="Times New Roman" w:hAnsi="Times New Roman" w:cs="Times New Roman"/>
          <w:sz w:val="24"/>
          <w:szCs w:val="24"/>
        </w:rPr>
        <w:t>"Passwords do not match.");</w:t>
      </w:r>
    </w:p>
    <w:p w:rsidR="00BE21EB" w:rsidRDefault="003B66BF">
      <w:pPr>
        <w:jc w:val="both"/>
        <w:rPr>
          <w:sz w:val="24"/>
          <w:szCs w:val="24"/>
        </w:rPr>
      </w:pPr>
      <w:r>
        <w:rPr>
          <w:rFonts w:ascii="Times New Roman" w:eastAsia="Times New Roman" w:hAnsi="Times New Roman" w:cs="Times New Roman"/>
          <w:sz w:val="24"/>
          <w:szCs w:val="24"/>
        </w:rPr>
        <w:t xml:space="preserve">            return false;</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return true;</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&lt;/script&gt;</w:t>
      </w: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       </w:t>
      </w:r>
    </w:p>
    <w:p w:rsidR="00BE21EB" w:rsidRDefault="003B66BF">
      <w:pPr>
        <w:jc w:val="both"/>
        <w:rPr>
          <w:sz w:val="24"/>
          <w:szCs w:val="24"/>
        </w:rPr>
      </w:pPr>
      <w:r>
        <w:rPr>
          <w:rFonts w:ascii="Times New Roman" w:eastAsia="Times New Roman" w:hAnsi="Times New Roman" w:cs="Times New Roman"/>
          <w:sz w:val="24"/>
          <w:szCs w:val="24"/>
        </w:rPr>
        <w:t xml:space="preserve">&lt;/form&gt; </w:t>
      </w:r>
    </w:p>
    <w:p w:rsidR="00BE21EB" w:rsidRDefault="00BE21EB">
      <w:pPr>
        <w:rPr>
          <w:rFonts w:ascii="Times New Roman" w:eastAsia="Times New Roman" w:hAnsi="Times New Roman" w:cs="Times New Roman"/>
          <w:b/>
          <w:sz w:val="28"/>
          <w:szCs w:val="28"/>
        </w:rPr>
      </w:pPr>
    </w:p>
    <w:p w:rsidR="00BE21EB" w:rsidRDefault="00BE21EB">
      <w:pPr>
        <w:rPr>
          <w:rFonts w:ascii="Times New Roman" w:eastAsia="Times New Roman" w:hAnsi="Times New Roman" w:cs="Times New Roman"/>
          <w:b/>
          <w:sz w:val="28"/>
          <w:szCs w:val="28"/>
        </w:rPr>
      </w:pPr>
    </w:p>
    <w:p w:rsidR="00BE21EB" w:rsidRDefault="00BE21EB">
      <w:pPr>
        <w:rPr>
          <w:rFonts w:ascii="Times New Roman" w:eastAsia="Times New Roman" w:hAnsi="Times New Roman" w:cs="Times New Roman"/>
          <w:b/>
          <w:sz w:val="28"/>
          <w:szCs w:val="28"/>
        </w:rPr>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24"/>
          <w:szCs w:val="24"/>
        </w:rPr>
      </w:pPr>
    </w:p>
    <w:p w:rsidR="00BE21EB" w:rsidRDefault="003B66BF">
      <w:r>
        <w:rPr>
          <w:rFonts w:ascii="Times New Roman" w:eastAsia="Times New Roman" w:hAnsi="Times New Roman" w:cs="Times New Roman"/>
          <w:b/>
          <w:sz w:val="28"/>
          <w:szCs w:val="28"/>
        </w:rPr>
        <w:t>7.2 Website Security testing for SQL injection</w:t>
      </w:r>
    </w:p>
    <w:p w:rsidR="00BE21EB" w:rsidRDefault="00BE21EB">
      <w:pPr>
        <w:rPr>
          <w:rFonts w:ascii="Times New Roman" w:eastAsia="Times New Roman" w:hAnsi="Times New Roman" w:cs="Times New Roman"/>
          <w:b/>
          <w:sz w:val="28"/>
          <w:szCs w:val="28"/>
        </w:rPr>
      </w:pP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gramStart"/>
      <w:r>
        <w:rPr>
          <w:rFonts w:ascii="Times New Roman" w:eastAsia="Times New Roman" w:hAnsi="Times New Roman" w:cs="Times New Roman"/>
          <w:sz w:val="24"/>
          <w:szCs w:val="24"/>
        </w:rPr>
        <w:t>(!empty</w:t>
      </w:r>
      <w:proofErr w:type="gramEnd"/>
      <w:r>
        <w:rPr>
          <w:rFonts w:ascii="Times New Roman" w:eastAsia="Times New Roman" w:hAnsi="Times New Roman" w:cs="Times New Roman"/>
          <w:sz w:val="24"/>
          <w:szCs w:val="24"/>
        </w:rPr>
        <w:t xml:space="preserve">($_POST['user']) &amp;&amp; !empty($_POST['pass1'])  &amp;&amp; !empty($_POST['pass2'])  &amp;&amp; !empty($_POST['email'])) {  </w:t>
      </w:r>
    </w:p>
    <w:p w:rsidR="00BE21EB" w:rsidRDefault="00BE21EB">
      <w:pPr>
        <w:jc w:val="both"/>
        <w:rPr>
          <w:rFonts w:ascii="Times New Roman" w:eastAsia="Times New Roman" w:hAnsi="Times New Roman" w:cs="Times New Roman"/>
          <w:sz w:val="24"/>
          <w:szCs w:val="24"/>
        </w:rPr>
      </w:pPr>
    </w:p>
    <w:p w:rsidR="00BE21EB" w:rsidRDefault="00BE21EB">
      <w:pPr>
        <w:jc w:val="both"/>
        <w:rPr>
          <w:rFonts w:ascii="Times New Roman" w:eastAsia="Times New Roman" w:hAnsi="Times New Roman" w:cs="Times New Roman"/>
          <w:sz w:val="24"/>
          <w:szCs w:val="24"/>
        </w:rPr>
      </w:pP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w:t>
      </w:r>
      <w:proofErr w:type="spellStart"/>
      <w:r>
        <w:rPr>
          <w:rFonts w:ascii="Times New Roman" w:eastAsia="Times New Roman" w:hAnsi="Times New Roman" w:cs="Times New Roman"/>
          <w:sz w:val="24"/>
          <w:szCs w:val="24"/>
        </w:rPr>
        <w:t>mysqli_real_escape_string</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con,$</w:t>
      </w:r>
      <w:proofErr w:type="gramEnd"/>
      <w:r>
        <w:rPr>
          <w:rFonts w:ascii="Times New Roman" w:eastAsia="Times New Roman" w:hAnsi="Times New Roman" w:cs="Times New Roman"/>
          <w:sz w:val="24"/>
          <w:szCs w:val="24"/>
        </w:rPr>
        <w:t>_POST</w:t>
      </w:r>
      <w:proofErr w:type="spellEnd"/>
      <w:r>
        <w:rPr>
          <w:rFonts w:ascii="Times New Roman" w:eastAsia="Times New Roman" w:hAnsi="Times New Roman" w:cs="Times New Roman"/>
          <w:sz w:val="24"/>
          <w:szCs w:val="24"/>
        </w:rPr>
        <w:t xml:space="preserve">['user']);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$pass1=</w:t>
      </w:r>
      <w:proofErr w:type="spellStart"/>
      <w:r>
        <w:rPr>
          <w:rFonts w:ascii="Times New Roman" w:eastAsia="Times New Roman" w:hAnsi="Times New Roman" w:cs="Times New Roman"/>
          <w:sz w:val="24"/>
          <w:szCs w:val="24"/>
        </w:rPr>
        <w:t>mysqli_real_escape_string</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con,$</w:t>
      </w:r>
      <w:proofErr w:type="gramEnd"/>
      <w:r>
        <w:rPr>
          <w:rFonts w:ascii="Times New Roman" w:eastAsia="Times New Roman" w:hAnsi="Times New Roman" w:cs="Times New Roman"/>
          <w:sz w:val="24"/>
          <w:szCs w:val="24"/>
        </w:rPr>
        <w:t>_POST</w:t>
      </w:r>
      <w:proofErr w:type="spellEnd"/>
      <w:r>
        <w:rPr>
          <w:rFonts w:ascii="Times New Roman" w:eastAsia="Times New Roman" w:hAnsi="Times New Roman" w:cs="Times New Roman"/>
          <w:sz w:val="24"/>
          <w:szCs w:val="24"/>
        </w:rPr>
        <w:t xml:space="preserve">['pass1']);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$pass2=</w:t>
      </w:r>
      <w:proofErr w:type="spellStart"/>
      <w:r>
        <w:rPr>
          <w:rFonts w:ascii="Times New Roman" w:eastAsia="Times New Roman" w:hAnsi="Times New Roman" w:cs="Times New Roman"/>
          <w:sz w:val="24"/>
          <w:szCs w:val="24"/>
        </w:rPr>
        <w:t>mysqli_real_escape_string</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con,$</w:t>
      </w:r>
      <w:proofErr w:type="gramEnd"/>
      <w:r>
        <w:rPr>
          <w:rFonts w:ascii="Times New Roman" w:eastAsia="Times New Roman" w:hAnsi="Times New Roman" w:cs="Times New Roman"/>
          <w:sz w:val="24"/>
          <w:szCs w:val="24"/>
        </w:rPr>
        <w:t>_POST</w:t>
      </w:r>
      <w:proofErr w:type="spellEnd"/>
      <w:r>
        <w:rPr>
          <w:rFonts w:ascii="Times New Roman" w:eastAsia="Times New Roman" w:hAnsi="Times New Roman" w:cs="Times New Roman"/>
          <w:sz w:val="24"/>
          <w:szCs w:val="24"/>
        </w:rPr>
        <w:t>['pass2']);</w:t>
      </w:r>
    </w:p>
    <w:p w:rsidR="00BE21EB" w:rsidRDefault="00BE21EB">
      <w:pPr>
        <w:jc w:val="both"/>
        <w:rPr>
          <w:rFonts w:ascii="Times New Roman" w:eastAsia="Times New Roman" w:hAnsi="Times New Roman" w:cs="Times New Roman"/>
          <w:sz w:val="24"/>
          <w:szCs w:val="24"/>
        </w:rPr>
      </w:pP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w:t>
      </w:r>
      <w:proofErr w:type="spellStart"/>
      <w:r>
        <w:rPr>
          <w:rFonts w:ascii="Times New Roman" w:eastAsia="Times New Roman" w:hAnsi="Times New Roman" w:cs="Times New Roman"/>
          <w:sz w:val="24"/>
          <w:szCs w:val="24"/>
        </w:rPr>
        <w:t>mysqli_real_escape_string</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con,$</w:t>
      </w:r>
      <w:proofErr w:type="gramEnd"/>
      <w:r>
        <w:rPr>
          <w:rFonts w:ascii="Times New Roman" w:eastAsia="Times New Roman" w:hAnsi="Times New Roman" w:cs="Times New Roman"/>
          <w:sz w:val="24"/>
          <w:szCs w:val="24"/>
        </w:rPr>
        <w:t>_POST</w:t>
      </w:r>
      <w:proofErr w:type="spellEnd"/>
      <w:r>
        <w:rPr>
          <w:rFonts w:ascii="Times New Roman" w:eastAsia="Times New Roman" w:hAnsi="Times New Roman" w:cs="Times New Roman"/>
          <w:sz w:val="24"/>
          <w:szCs w:val="24"/>
        </w:rPr>
        <w:t>['email']);</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E21EB" w:rsidRDefault="00BE21EB">
      <w:pPr>
        <w:jc w:val="both"/>
        <w:rPr>
          <w:rFonts w:ascii="Times New Roman" w:eastAsia="Times New Roman" w:hAnsi="Times New Roman" w:cs="Times New Roman"/>
          <w:sz w:val="24"/>
          <w:szCs w:val="24"/>
        </w:rPr>
      </w:pP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$query=</w:t>
      </w:r>
      <w:proofErr w:type="spellStart"/>
      <w:r>
        <w:rPr>
          <w:rFonts w:ascii="Times New Roman" w:eastAsia="Times New Roman" w:hAnsi="Times New Roman" w:cs="Times New Roman"/>
          <w:sz w:val="24"/>
          <w:szCs w:val="24"/>
        </w:rPr>
        <w:t>mysqli_</w:t>
      </w:r>
      <w:proofErr w:type="gram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con,"SELECT</w:t>
      </w:r>
      <w:proofErr w:type="spellEnd"/>
      <w:r>
        <w:rPr>
          <w:rFonts w:ascii="Times New Roman" w:eastAsia="Times New Roman" w:hAnsi="Times New Roman" w:cs="Times New Roman"/>
          <w:sz w:val="24"/>
          <w:szCs w:val="24"/>
        </w:rPr>
        <w:t xml:space="preserve"> * FROM login WHERE username='".$user."'");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numrows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mysqli_num_rows</w:t>
      </w:r>
      <w:proofErr w:type="spellEnd"/>
      <w:r>
        <w:rPr>
          <w:rFonts w:ascii="Times New Roman" w:eastAsia="Times New Roman" w:hAnsi="Times New Roman" w:cs="Times New Roman"/>
          <w:sz w:val="24"/>
          <w:szCs w:val="24"/>
        </w:rPr>
        <w:t xml:space="preserve">($query);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numrows</w:t>
      </w:r>
      <w:proofErr w:type="spellEnd"/>
      <w:r>
        <w:rPr>
          <w:rFonts w:ascii="Times New Roman" w:eastAsia="Times New Roman" w:hAnsi="Times New Roman" w:cs="Times New Roman"/>
          <w:sz w:val="24"/>
          <w:szCs w:val="24"/>
        </w:rPr>
        <w:t xml:space="preserve">==0)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="INSERT INTO login(</w:t>
      </w:r>
      <w:proofErr w:type="spellStart"/>
      <w:proofErr w:type="gramStart"/>
      <w:r>
        <w:rPr>
          <w:rFonts w:ascii="Times New Roman" w:eastAsia="Times New Roman" w:hAnsi="Times New Roman" w:cs="Times New Roman"/>
          <w:sz w:val="24"/>
          <w:szCs w:val="24"/>
        </w:rPr>
        <w:t>username,password</w:t>
      </w:r>
      <w:proofErr w:type="gramEnd"/>
      <w:r>
        <w:rPr>
          <w:rFonts w:ascii="Times New Roman" w:eastAsia="Times New Roman" w:hAnsi="Times New Roman" w:cs="Times New Roman"/>
          <w:sz w:val="24"/>
          <w:szCs w:val="24"/>
        </w:rPr>
        <w:t>,confirmpassword,email</w:t>
      </w:r>
      <w:proofErr w:type="spellEnd"/>
      <w:r>
        <w:rPr>
          <w:rFonts w:ascii="Times New Roman" w:eastAsia="Times New Roman" w:hAnsi="Times New Roman" w:cs="Times New Roman"/>
          <w:sz w:val="24"/>
          <w:szCs w:val="24"/>
        </w:rPr>
        <w:t xml:space="preserve">) VALUES('$user','$pass1','$pass2','$email')";  </w:t>
      </w: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BE21EB" w:rsidRDefault="003B66BF" w:rsidP="004628A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Chapter 8</w:t>
      </w:r>
    </w:p>
    <w:p w:rsidR="00BE21EB" w:rsidRDefault="00BE21EB">
      <w:pPr>
        <w:spacing w:line="240" w:lineRule="auto"/>
        <w:jc w:val="center"/>
        <w:rPr>
          <w:rFonts w:ascii="Times New Roman" w:eastAsia="Times New Roman" w:hAnsi="Times New Roman" w:cs="Times New Roman"/>
          <w:b/>
          <w:sz w:val="72"/>
          <w:szCs w:val="72"/>
        </w:rPr>
      </w:pPr>
    </w:p>
    <w:p w:rsidR="00BE21EB" w:rsidRDefault="003B66BF">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WEBSITE LAUNCHING</w:t>
      </w: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both"/>
        <w:rPr>
          <w:rFonts w:ascii="Times New Roman" w:eastAsia="Times New Roman" w:hAnsi="Times New Roman" w:cs="Times New Roman"/>
          <w:b/>
          <w:sz w:val="28"/>
          <w:szCs w:val="28"/>
        </w:rPr>
      </w:pPr>
    </w:p>
    <w:p w:rsidR="004628AD" w:rsidRDefault="004628AD">
      <w:pPr>
        <w:jc w:val="both"/>
        <w:rPr>
          <w:rFonts w:ascii="Times New Roman" w:eastAsia="Times New Roman" w:hAnsi="Times New Roman" w:cs="Times New Roman"/>
          <w:b/>
          <w:sz w:val="28"/>
          <w:szCs w:val="28"/>
        </w:rPr>
      </w:pPr>
    </w:p>
    <w:p w:rsidR="004628AD" w:rsidRDefault="004628AD">
      <w:pPr>
        <w:jc w:val="both"/>
        <w:rPr>
          <w:rFonts w:ascii="Times New Roman" w:eastAsia="Times New Roman" w:hAnsi="Times New Roman" w:cs="Times New Roman"/>
          <w:b/>
          <w:sz w:val="28"/>
          <w:szCs w:val="28"/>
        </w:rPr>
      </w:pPr>
    </w:p>
    <w:p w:rsidR="004628AD" w:rsidRDefault="004628AD">
      <w:pPr>
        <w:jc w:val="both"/>
        <w:rPr>
          <w:rFonts w:ascii="Times New Roman" w:eastAsia="Times New Roman" w:hAnsi="Times New Roman" w:cs="Times New Roman"/>
          <w:b/>
          <w:sz w:val="28"/>
          <w:szCs w:val="28"/>
        </w:rPr>
      </w:pPr>
    </w:p>
    <w:p w:rsidR="00BE21EB" w:rsidRDefault="003B66B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Steps for website launching:</w:t>
      </w:r>
    </w:p>
    <w:p w:rsidR="00BE21EB" w:rsidRDefault="00BE21EB">
      <w:pPr>
        <w:jc w:val="both"/>
        <w:rPr>
          <w:rFonts w:ascii="Times New Roman" w:eastAsia="Times New Roman" w:hAnsi="Times New Roman" w:cs="Times New Roman"/>
          <w:sz w:val="28"/>
          <w:szCs w:val="28"/>
        </w:rPr>
      </w:pP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Select and register a domain name.</w:t>
      </w: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Find, choose and purchase web hosting.</w:t>
      </w: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Make a backup copy of your website files.</w:t>
      </w: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Strive to make your website easy to navigate.</w:t>
      </w: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Validate your code.</w:t>
      </w: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Implement a site map.</w:t>
      </w: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Test your website in a variety of web browsers.</w:t>
      </w: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Ensure that you're using SEO-friendly code.</w:t>
      </w:r>
    </w:p>
    <w:p w:rsidR="00BE21EB" w:rsidRDefault="003B66BF">
      <w:pPr>
        <w:numPr>
          <w:ilvl w:val="0"/>
          <w:numId w:val="8"/>
        </w:numPr>
        <w:jc w:val="both"/>
        <w:rPr>
          <w:rFonts w:ascii="Times New Roman" w:hAnsi="Times New Roman"/>
          <w:sz w:val="24"/>
          <w:szCs w:val="24"/>
        </w:rPr>
      </w:pPr>
      <w:r>
        <w:rPr>
          <w:rFonts w:ascii="Times New Roman" w:hAnsi="Times New Roman"/>
          <w:sz w:val="24"/>
          <w:szCs w:val="24"/>
        </w:rPr>
        <w:t>Install website analytics to keep track your website's success and current status.</w:t>
      </w:r>
    </w:p>
    <w:p w:rsidR="00BE21EB" w:rsidRDefault="003B66BF">
      <w:pPr>
        <w:tabs>
          <w:tab w:val="left" w:pos="462"/>
          <w:tab w:val="left" w:pos="558"/>
        </w:tabs>
        <w:ind w:left="720"/>
        <w:jc w:val="both"/>
        <w:rPr>
          <w:rFonts w:ascii="Times New Roman" w:hAnsi="Times New Roman"/>
          <w:sz w:val="24"/>
          <w:szCs w:val="24"/>
        </w:rPr>
      </w:pPr>
      <w:r>
        <w:rPr>
          <w:rFonts w:ascii="Times New Roman" w:hAnsi="Times New Roman"/>
          <w:sz w:val="24"/>
          <w:szCs w:val="24"/>
        </w:rPr>
        <w:t>Transfer your website's files to your web host.</w:t>
      </w:r>
    </w:p>
    <w:p w:rsidR="00BE21EB" w:rsidRDefault="00BE21EB">
      <w:pPr>
        <w:jc w:val="both"/>
      </w:pPr>
    </w:p>
    <w:p w:rsidR="00BE21EB" w:rsidRDefault="00BE21EB">
      <w:pPr>
        <w:jc w:val="center"/>
        <w:rPr>
          <w:rFonts w:ascii="Times New Roman" w:eastAsia="Times New Roman" w:hAnsi="Times New Roman" w:cs="Times New Roman"/>
          <w:b/>
          <w:sz w:val="24"/>
          <w:szCs w:val="24"/>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b/>
          <w:sz w:val="72"/>
          <w:szCs w:val="72"/>
        </w:rPr>
      </w:pPr>
    </w:p>
    <w:p w:rsidR="00BE21EB" w:rsidRDefault="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Chapter 9</w:t>
      </w:r>
    </w:p>
    <w:p w:rsidR="00BE21EB" w:rsidRDefault="00BE21EB">
      <w:pPr>
        <w:spacing w:line="240" w:lineRule="auto"/>
        <w:jc w:val="center"/>
        <w:rPr>
          <w:rFonts w:ascii="Times New Roman" w:eastAsia="Times New Roman" w:hAnsi="Times New Roman" w:cs="Times New Roman"/>
          <w:b/>
          <w:sz w:val="72"/>
          <w:szCs w:val="72"/>
        </w:rPr>
      </w:pPr>
    </w:p>
    <w:p w:rsidR="00BE21EB" w:rsidRDefault="003B66BF">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CONCLUSION AND FUTURE SCOPE</w:t>
      </w: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4628AD" w:rsidRDefault="004628AD">
      <w:pPr>
        <w:rPr>
          <w:rFonts w:ascii="Times New Roman" w:eastAsia="Times New Roman" w:hAnsi="Times New Roman" w:cs="Times New Roman"/>
          <w:b/>
          <w:sz w:val="28"/>
          <w:szCs w:val="28"/>
        </w:rPr>
      </w:pPr>
    </w:p>
    <w:p w:rsidR="004628AD" w:rsidRDefault="004628AD">
      <w:pPr>
        <w:rPr>
          <w:rFonts w:ascii="Times New Roman" w:eastAsia="Times New Roman" w:hAnsi="Times New Roman" w:cs="Times New Roman"/>
          <w:b/>
          <w:sz w:val="28"/>
          <w:szCs w:val="28"/>
        </w:rPr>
      </w:pPr>
    </w:p>
    <w:p w:rsidR="004628AD" w:rsidRDefault="004628AD">
      <w:pPr>
        <w:rPr>
          <w:rFonts w:ascii="Times New Roman" w:eastAsia="Times New Roman" w:hAnsi="Times New Roman" w:cs="Times New Roman"/>
          <w:b/>
          <w:sz w:val="28"/>
          <w:szCs w:val="28"/>
        </w:rPr>
      </w:pPr>
    </w:p>
    <w:p w:rsidR="004628AD" w:rsidRDefault="004628AD">
      <w:pPr>
        <w:rPr>
          <w:rFonts w:ascii="Times New Roman" w:eastAsia="Times New Roman" w:hAnsi="Times New Roman" w:cs="Times New Roman"/>
          <w:b/>
          <w:sz w:val="28"/>
          <w:szCs w:val="28"/>
        </w:rPr>
      </w:pPr>
    </w:p>
    <w:p w:rsidR="004628AD" w:rsidRDefault="004628AD">
      <w:pPr>
        <w:rPr>
          <w:rFonts w:ascii="Times New Roman" w:eastAsia="Times New Roman" w:hAnsi="Times New Roman" w:cs="Times New Roman"/>
          <w:b/>
          <w:sz w:val="28"/>
          <w:szCs w:val="28"/>
        </w:rPr>
      </w:pPr>
    </w:p>
    <w:p w:rsidR="00BE21EB" w:rsidRDefault="003B66B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rsidR="00BE21EB" w:rsidRDefault="00BE21EB">
      <w:pPr>
        <w:rPr>
          <w:rFonts w:ascii="Times New Roman" w:eastAsia="Times New Roman" w:hAnsi="Times New Roman" w:cs="Times New Roman"/>
          <w:sz w:val="28"/>
          <w:szCs w:val="28"/>
        </w:rPr>
      </w:pP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 xml:space="preserve">We have successfully accomplished in implementing our proposed </w:t>
      </w:r>
      <w:proofErr w:type="spellStart"/>
      <w:proofErr w:type="gramStart"/>
      <w:r>
        <w:rPr>
          <w:rFonts w:ascii="Times New Roman" w:eastAsia="Times New Roman" w:hAnsi="Times New Roman" w:cs="Times New Roman"/>
          <w:color w:val="222222"/>
          <w:sz w:val="24"/>
          <w:szCs w:val="24"/>
          <w:shd w:val="clear" w:color="auto" w:fill="FFFFFF"/>
        </w:rPr>
        <w:t>idea.Our</w:t>
      </w:r>
      <w:proofErr w:type="spellEnd"/>
      <w:proofErr w:type="gramEnd"/>
      <w:r>
        <w:rPr>
          <w:rFonts w:ascii="Times New Roman" w:eastAsia="Times New Roman" w:hAnsi="Times New Roman" w:cs="Times New Roman"/>
          <w:color w:val="222222"/>
          <w:sz w:val="24"/>
          <w:szCs w:val="24"/>
          <w:shd w:val="clear" w:color="auto" w:fill="FFFFFF"/>
        </w:rPr>
        <w:t xml:space="preserve"> website provides a wide range of furniture products for every room in home be it </w:t>
      </w:r>
      <w:proofErr w:type="spellStart"/>
      <w:r>
        <w:rPr>
          <w:rFonts w:ascii="Times New Roman" w:eastAsia="Times New Roman" w:hAnsi="Times New Roman" w:cs="Times New Roman"/>
          <w:color w:val="222222"/>
          <w:sz w:val="24"/>
          <w:szCs w:val="24"/>
          <w:shd w:val="clear" w:color="auto" w:fill="FFFFFF"/>
        </w:rPr>
        <w:t>living,dining</w:t>
      </w:r>
      <w:proofErr w:type="spellEnd"/>
      <w:r>
        <w:rPr>
          <w:rFonts w:ascii="Times New Roman" w:eastAsia="Times New Roman" w:hAnsi="Times New Roman" w:cs="Times New Roman"/>
          <w:color w:val="222222"/>
          <w:sz w:val="24"/>
          <w:szCs w:val="24"/>
          <w:shd w:val="clear" w:color="auto" w:fill="FFFFFF"/>
        </w:rPr>
        <w:t xml:space="preserve"> or </w:t>
      </w:r>
      <w:proofErr w:type="spellStart"/>
      <w:r>
        <w:rPr>
          <w:rFonts w:ascii="Times New Roman" w:eastAsia="Times New Roman" w:hAnsi="Times New Roman" w:cs="Times New Roman"/>
          <w:color w:val="222222"/>
          <w:sz w:val="24"/>
          <w:szCs w:val="24"/>
          <w:shd w:val="clear" w:color="auto" w:fill="FFFFFF"/>
        </w:rPr>
        <w:t>bedroom.It</w:t>
      </w:r>
      <w:proofErr w:type="spellEnd"/>
      <w:r>
        <w:rPr>
          <w:rFonts w:ascii="Times New Roman" w:eastAsia="Times New Roman" w:hAnsi="Times New Roman" w:cs="Times New Roman"/>
          <w:color w:val="222222"/>
          <w:sz w:val="24"/>
          <w:szCs w:val="24"/>
          <w:shd w:val="clear" w:color="auto" w:fill="FFFFFF"/>
        </w:rPr>
        <w:t xml:space="preserve"> allows user to choose among the products and rent it at a very cheap rate for a specified period of </w:t>
      </w:r>
      <w:proofErr w:type="spellStart"/>
      <w:r>
        <w:rPr>
          <w:rFonts w:ascii="Times New Roman" w:eastAsia="Times New Roman" w:hAnsi="Times New Roman" w:cs="Times New Roman"/>
          <w:color w:val="222222"/>
          <w:sz w:val="24"/>
          <w:szCs w:val="24"/>
          <w:shd w:val="clear" w:color="auto" w:fill="FFFFFF"/>
        </w:rPr>
        <w:t>time.Users</w:t>
      </w:r>
      <w:proofErr w:type="spellEnd"/>
      <w:r>
        <w:rPr>
          <w:rFonts w:ascii="Times New Roman" w:eastAsia="Times New Roman" w:hAnsi="Times New Roman" w:cs="Times New Roman"/>
          <w:color w:val="222222"/>
          <w:sz w:val="24"/>
          <w:szCs w:val="24"/>
          <w:shd w:val="clear" w:color="auto" w:fill="FFFFFF"/>
        </w:rPr>
        <w:t xml:space="preserve"> can add products in their cart and save .Customers can avail our special service of free installation, and returning.</w:t>
      </w:r>
    </w:p>
    <w:p w:rsidR="00BE21EB" w:rsidRDefault="00BE21EB">
      <w:pPr>
        <w:jc w:val="both"/>
        <w:rPr>
          <w:color w:val="222222"/>
          <w:highlight w:val="white"/>
        </w:rPr>
      </w:pPr>
    </w:p>
    <w:p w:rsidR="00BE21EB" w:rsidRDefault="003B66BF">
      <w:pPr>
        <w:jc w:val="both"/>
        <w:rPr>
          <w:rFonts w:ascii="Times New Roman" w:hAnsi="Times New Roman"/>
          <w:sz w:val="24"/>
          <w:szCs w:val="24"/>
        </w:rPr>
      </w:pPr>
      <w:proofErr w:type="spellStart"/>
      <w:proofErr w:type="gramStart"/>
      <w:r>
        <w:rPr>
          <w:rFonts w:ascii="Times New Roman" w:eastAsia="Times New Roman" w:hAnsi="Times New Roman" w:cs="Times New Roman"/>
          <w:color w:val="222222"/>
          <w:sz w:val="24"/>
          <w:szCs w:val="24"/>
          <w:shd w:val="clear" w:color="auto" w:fill="FFFFFF"/>
        </w:rPr>
        <w:t>Moreover,there</w:t>
      </w:r>
      <w:proofErr w:type="spellEnd"/>
      <w:proofErr w:type="gramEnd"/>
      <w:r>
        <w:rPr>
          <w:rFonts w:ascii="Times New Roman" w:eastAsia="Times New Roman" w:hAnsi="Times New Roman" w:cs="Times New Roman"/>
          <w:color w:val="222222"/>
          <w:sz w:val="24"/>
          <w:szCs w:val="24"/>
          <w:shd w:val="clear" w:color="auto" w:fill="FFFFFF"/>
        </w:rPr>
        <w:t xml:space="preserve"> is an admin login page wherein the admin can login to </w:t>
      </w:r>
      <w:proofErr w:type="spellStart"/>
      <w:r>
        <w:rPr>
          <w:rFonts w:ascii="Times New Roman" w:eastAsia="Times New Roman" w:hAnsi="Times New Roman" w:cs="Times New Roman"/>
          <w:color w:val="222222"/>
          <w:sz w:val="24"/>
          <w:szCs w:val="24"/>
          <w:shd w:val="clear" w:color="auto" w:fill="FFFFFF"/>
        </w:rPr>
        <w:t>add,update</w:t>
      </w:r>
      <w:proofErr w:type="spellEnd"/>
      <w:r>
        <w:rPr>
          <w:rFonts w:ascii="Times New Roman" w:eastAsia="Times New Roman" w:hAnsi="Times New Roman" w:cs="Times New Roman"/>
          <w:color w:val="222222"/>
          <w:sz w:val="24"/>
          <w:szCs w:val="24"/>
          <w:shd w:val="clear" w:color="auto" w:fill="FFFFFF"/>
        </w:rPr>
        <w:t xml:space="preserve"> or remove products and also category of </w:t>
      </w:r>
      <w:proofErr w:type="spellStart"/>
      <w:r>
        <w:rPr>
          <w:rFonts w:ascii="Times New Roman" w:eastAsia="Times New Roman" w:hAnsi="Times New Roman" w:cs="Times New Roman"/>
          <w:color w:val="222222"/>
          <w:sz w:val="24"/>
          <w:szCs w:val="24"/>
          <w:shd w:val="clear" w:color="auto" w:fill="FFFFFF"/>
        </w:rPr>
        <w:t>products.</w:t>
      </w:r>
      <w:r>
        <w:rPr>
          <w:rFonts w:ascii="Times New Roman" w:hAnsi="Times New Roman"/>
          <w:color w:val="222222"/>
          <w:sz w:val="24"/>
          <w:szCs w:val="24"/>
          <w:shd w:val="clear" w:color="auto" w:fill="FFFFFF"/>
        </w:rPr>
        <w:t>The</w:t>
      </w:r>
      <w:proofErr w:type="spellEnd"/>
      <w:r>
        <w:rPr>
          <w:rFonts w:ascii="Times New Roman" w:hAnsi="Times New Roman"/>
          <w:color w:val="222222"/>
          <w:sz w:val="24"/>
          <w:szCs w:val="24"/>
          <w:shd w:val="clear" w:color="auto" w:fill="FFFFFF"/>
        </w:rPr>
        <w:t xml:space="preserve"> website is responsive i.e. the </w:t>
      </w:r>
      <w:proofErr w:type="spellStart"/>
      <w:r>
        <w:rPr>
          <w:rFonts w:ascii="Times New Roman" w:hAnsi="Times New Roman"/>
          <w:color w:val="222222"/>
          <w:sz w:val="24"/>
          <w:szCs w:val="24"/>
          <w:shd w:val="clear" w:color="auto" w:fill="FFFFFF"/>
        </w:rPr>
        <w:t>images,style</w:t>
      </w:r>
      <w:proofErr w:type="spellEnd"/>
      <w:r>
        <w:rPr>
          <w:rFonts w:ascii="Times New Roman" w:hAnsi="Times New Roman"/>
          <w:color w:val="222222"/>
          <w:sz w:val="24"/>
          <w:szCs w:val="24"/>
          <w:shd w:val="clear" w:color="auto" w:fill="FFFFFF"/>
        </w:rPr>
        <w:t xml:space="preserve"> constraints differ according to the device it is viewed in.</w:t>
      </w:r>
    </w:p>
    <w:p w:rsidR="00BE21EB" w:rsidRDefault="00BE21EB">
      <w:pPr>
        <w:jc w:val="both"/>
        <w:rPr>
          <w:color w:val="222222"/>
          <w:highlight w:val="white"/>
        </w:rPr>
      </w:pPr>
    </w:p>
    <w:p w:rsidR="00BE21EB" w:rsidRDefault="003B66BF">
      <w:pPr>
        <w:rPr>
          <w:rFonts w:ascii="Times New Roman" w:eastAsia="Times New Roman" w:hAnsi="Times New Roman" w:cs="Times New Roman"/>
          <w:b/>
          <w:sz w:val="28"/>
          <w:szCs w:val="28"/>
        </w:rPr>
      </w:pPr>
      <w:r>
        <w:rPr>
          <w:rFonts w:ascii="Times New Roman" w:eastAsia="Times New Roman" w:hAnsi="Times New Roman" w:cs="Times New Roman"/>
          <w:b/>
          <w:color w:val="222222"/>
          <w:sz w:val="28"/>
          <w:szCs w:val="28"/>
          <w:shd w:val="clear" w:color="auto" w:fill="FFFFFF"/>
        </w:rPr>
        <w:t>Future Scope:</w:t>
      </w:r>
    </w:p>
    <w:p w:rsidR="00BE21EB" w:rsidRDefault="00BE21EB">
      <w:pPr>
        <w:rPr>
          <w:color w:val="222222"/>
          <w:highlight w:val="white"/>
        </w:rPr>
      </w:pP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future we aim to take this website further more advance by adding more </w:t>
      </w:r>
      <w:proofErr w:type="spellStart"/>
      <w:proofErr w:type="gramStart"/>
      <w:r>
        <w:rPr>
          <w:rFonts w:ascii="Times New Roman" w:eastAsia="Times New Roman" w:hAnsi="Times New Roman" w:cs="Times New Roman"/>
          <w:sz w:val="24"/>
          <w:szCs w:val="24"/>
        </w:rPr>
        <w:t>products,making</w:t>
      </w:r>
      <w:proofErr w:type="spellEnd"/>
      <w:proofErr w:type="gramEnd"/>
      <w:r>
        <w:rPr>
          <w:rFonts w:ascii="Times New Roman" w:eastAsia="Times New Roman" w:hAnsi="Times New Roman" w:cs="Times New Roman"/>
          <w:sz w:val="24"/>
          <w:szCs w:val="24"/>
        </w:rPr>
        <w:t xml:space="preserve"> it more user friendly by adding such </w:t>
      </w:r>
      <w:proofErr w:type="spellStart"/>
      <w:r>
        <w:rPr>
          <w:rFonts w:ascii="Times New Roman" w:eastAsia="Times New Roman" w:hAnsi="Times New Roman" w:cs="Times New Roman"/>
          <w:sz w:val="24"/>
          <w:szCs w:val="24"/>
        </w:rPr>
        <w:t>styles,cookies</w:t>
      </w:r>
      <w:proofErr w:type="spellEnd"/>
      <w:r>
        <w:rPr>
          <w:rFonts w:ascii="Times New Roman" w:eastAsia="Times New Roman" w:hAnsi="Times New Roman" w:cs="Times New Roman"/>
          <w:sz w:val="24"/>
          <w:szCs w:val="24"/>
        </w:rPr>
        <w:t xml:space="preserve"> so that we can track the customers interest and provide them a better range of those interest based products and chat box by which the customers can directly interact with the admin and clear their doubts.</w:t>
      </w:r>
    </w:p>
    <w:p w:rsidR="00BE21EB" w:rsidRDefault="00BE21EB">
      <w:pPr>
        <w:jc w:val="both"/>
        <w:rPr>
          <w:rFonts w:ascii="Times New Roman" w:eastAsia="Times New Roman" w:hAnsi="Times New Roman" w:cs="Times New Roman"/>
          <w:sz w:val="24"/>
          <w:szCs w:val="24"/>
        </w:rPr>
      </w:pPr>
    </w:p>
    <w:p w:rsidR="00BE21EB" w:rsidRDefault="003B66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also like to develop an app of our website for better </w:t>
      </w:r>
      <w:proofErr w:type="spellStart"/>
      <w:proofErr w:type="gramStart"/>
      <w:r>
        <w:rPr>
          <w:rFonts w:ascii="Times New Roman" w:eastAsia="Times New Roman" w:hAnsi="Times New Roman" w:cs="Times New Roman"/>
          <w:sz w:val="24"/>
          <w:szCs w:val="24"/>
        </w:rPr>
        <w:t>personalization,ease</w:t>
      </w:r>
      <w:proofErr w:type="spellEnd"/>
      <w:proofErr w:type="gramEnd"/>
      <w:r>
        <w:rPr>
          <w:rFonts w:ascii="Times New Roman" w:eastAsia="Times New Roman" w:hAnsi="Times New Roman" w:cs="Times New Roman"/>
          <w:sz w:val="24"/>
          <w:szCs w:val="24"/>
        </w:rPr>
        <w:t xml:space="preserve"> of sending notifications and scanning of bar code to verify products.</w:t>
      </w: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4628AD" w:rsidRDefault="004628AD">
      <w:pPr>
        <w:spacing w:line="240" w:lineRule="auto"/>
        <w:jc w:val="center"/>
        <w:rPr>
          <w:rFonts w:ascii="Times New Roman" w:eastAsia="Times New Roman" w:hAnsi="Times New Roman" w:cs="Times New Roman"/>
          <w:b/>
          <w:sz w:val="72"/>
          <w:szCs w:val="72"/>
        </w:rPr>
      </w:pPr>
    </w:p>
    <w:p w:rsidR="00BE21EB" w:rsidRDefault="003B66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Chapter 10</w:t>
      </w:r>
    </w:p>
    <w:p w:rsidR="00BE21EB" w:rsidRDefault="00BE21EB">
      <w:pPr>
        <w:spacing w:line="240" w:lineRule="auto"/>
        <w:jc w:val="center"/>
        <w:rPr>
          <w:rFonts w:ascii="Times New Roman" w:eastAsia="Times New Roman" w:hAnsi="Times New Roman" w:cs="Times New Roman"/>
          <w:b/>
          <w:sz w:val="72"/>
          <w:szCs w:val="72"/>
        </w:rPr>
      </w:pPr>
    </w:p>
    <w:p w:rsidR="00BE21EB" w:rsidRDefault="003B66BF">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APPENDIX </w:t>
      </w:r>
      <w:proofErr w:type="gramStart"/>
      <w:r>
        <w:rPr>
          <w:rFonts w:ascii="Times New Roman" w:eastAsia="Times New Roman" w:hAnsi="Times New Roman" w:cs="Times New Roman"/>
          <w:b/>
          <w:sz w:val="72"/>
          <w:szCs w:val="72"/>
        </w:rPr>
        <w:t>I:CODE</w:t>
      </w:r>
      <w:proofErr w:type="gramEnd"/>
      <w:r>
        <w:rPr>
          <w:rFonts w:ascii="Times New Roman" w:eastAsia="Times New Roman" w:hAnsi="Times New Roman" w:cs="Times New Roman"/>
          <w:b/>
          <w:sz w:val="72"/>
          <w:szCs w:val="72"/>
        </w:rPr>
        <w:t xml:space="preserve"> SAMPLE</w:t>
      </w:r>
    </w:p>
    <w:p w:rsidR="00BE21EB" w:rsidRDefault="00BE21EB">
      <w:pPr>
        <w:jc w:val="center"/>
        <w:rPr>
          <w:rFonts w:ascii="Times New Roman" w:eastAsia="Times New Roman" w:hAnsi="Times New Roman" w:cs="Times New Roman"/>
          <w:b/>
          <w:sz w:val="72"/>
          <w:szCs w:val="72"/>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BE21EB" w:rsidRDefault="00BE21EB">
      <w:pPr>
        <w:jc w:val="center"/>
        <w:rPr>
          <w:rFonts w:ascii="Times New Roman" w:eastAsia="Times New Roman" w:hAnsi="Times New Roman" w:cs="Times New Roman"/>
          <w:sz w:val="24"/>
          <w:szCs w:val="24"/>
        </w:rPr>
      </w:pPr>
    </w:p>
    <w:p w:rsidR="004628AD" w:rsidRDefault="004628AD">
      <w:pPr>
        <w:rPr>
          <w:rFonts w:ascii="Times New Roman" w:eastAsia="Times New Roman" w:hAnsi="Times New Roman" w:cs="Times New Roman"/>
          <w:sz w:val="24"/>
          <w:szCs w:val="24"/>
        </w:rPr>
      </w:pPr>
    </w:p>
    <w:p w:rsidR="004628AD" w:rsidRDefault="004628AD">
      <w:pPr>
        <w:rPr>
          <w:rFonts w:ascii="Times New Roman" w:eastAsia="Times New Roman" w:hAnsi="Times New Roman" w:cs="Times New Roman"/>
          <w:sz w:val="24"/>
          <w:szCs w:val="24"/>
        </w:rPr>
      </w:pPr>
    </w:p>
    <w:p w:rsidR="004628AD" w:rsidRDefault="004628AD">
      <w:pPr>
        <w:rPr>
          <w:rFonts w:ascii="Times New Roman" w:eastAsia="Times New Roman" w:hAnsi="Times New Roman" w:cs="Times New Roman"/>
          <w:sz w:val="24"/>
          <w:szCs w:val="24"/>
        </w:rPr>
      </w:pP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/*ABOUT THE WEBSITE ANS IT’S POLICY*/</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&lt;section&gt;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&lt;div id="about"&gt;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 About Us&lt;/h1&gt;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w:t>
      </w:r>
      <w:proofErr w:type="spellStart"/>
      <w:r>
        <w:rPr>
          <w:rFonts w:ascii="Times New Roman" w:eastAsia="Times New Roman" w:hAnsi="Times New Roman" w:cs="Times New Roman"/>
          <w:sz w:val="24"/>
          <w:szCs w:val="24"/>
        </w:rPr>
        <w:t>Furnspace</w:t>
      </w:r>
      <w:proofErr w:type="spellEnd"/>
      <w:r>
        <w:rPr>
          <w:rFonts w:ascii="Times New Roman" w:eastAsia="Times New Roman" w:hAnsi="Times New Roman" w:cs="Times New Roman"/>
          <w:sz w:val="24"/>
          <w:szCs w:val="24"/>
        </w:rPr>
        <w:t xml:space="preserve"> is a Mumbai based company that helps people living in Mumbai to have a variety of options in furniture to rent </w:t>
      </w:r>
      <w:proofErr w:type="spellStart"/>
      <w:proofErr w:type="gramStart"/>
      <w:r>
        <w:rPr>
          <w:rFonts w:ascii="Times New Roman" w:eastAsia="Times New Roman" w:hAnsi="Times New Roman" w:cs="Times New Roman"/>
          <w:sz w:val="24"/>
          <w:szCs w:val="24"/>
        </w:rPr>
        <w:t>upon.We</w:t>
      </w:r>
      <w:proofErr w:type="spellEnd"/>
      <w:proofErr w:type="gramEnd"/>
      <w:r>
        <w:rPr>
          <w:rFonts w:ascii="Times New Roman" w:eastAsia="Times New Roman" w:hAnsi="Times New Roman" w:cs="Times New Roman"/>
          <w:sz w:val="24"/>
          <w:szCs w:val="24"/>
        </w:rPr>
        <w:t xml:space="preserve"> provide furniture on rent so that people can live better at their </w:t>
      </w:r>
      <w:proofErr w:type="spellStart"/>
      <w:r>
        <w:rPr>
          <w:rFonts w:ascii="Times New Roman" w:eastAsia="Times New Roman" w:hAnsi="Times New Roman" w:cs="Times New Roman"/>
          <w:sz w:val="24"/>
          <w:szCs w:val="24"/>
        </w:rPr>
        <w:t>homes.Our</w:t>
      </w:r>
      <w:proofErr w:type="spellEnd"/>
      <w:r>
        <w:rPr>
          <w:rFonts w:ascii="Times New Roman" w:eastAsia="Times New Roman" w:hAnsi="Times New Roman" w:cs="Times New Roman"/>
          <w:sz w:val="24"/>
          <w:szCs w:val="24"/>
        </w:rPr>
        <w:t xml:space="preserve"> furniture is inspired by the urban </w:t>
      </w:r>
      <w:proofErr w:type="spellStart"/>
      <w:r>
        <w:rPr>
          <w:rFonts w:ascii="Times New Roman" w:eastAsia="Times New Roman" w:hAnsi="Times New Roman" w:cs="Times New Roman"/>
          <w:sz w:val="24"/>
          <w:szCs w:val="24"/>
        </w:rPr>
        <w:t>lifestyle.We</w:t>
      </w:r>
      <w:proofErr w:type="spellEnd"/>
      <w:r>
        <w:rPr>
          <w:rFonts w:ascii="Times New Roman" w:eastAsia="Times New Roman" w:hAnsi="Times New Roman" w:cs="Times New Roman"/>
          <w:sz w:val="24"/>
          <w:szCs w:val="24"/>
        </w:rPr>
        <w:t xml:space="preserve"> believe in a sustainable </w:t>
      </w:r>
      <w:proofErr w:type="spellStart"/>
      <w:r>
        <w:rPr>
          <w:rFonts w:ascii="Times New Roman" w:eastAsia="Times New Roman" w:hAnsi="Times New Roman" w:cs="Times New Roman"/>
          <w:sz w:val="24"/>
          <w:szCs w:val="24"/>
        </w:rPr>
        <w:t>developement</w:t>
      </w:r>
      <w:proofErr w:type="spellEnd"/>
      <w:r>
        <w:rPr>
          <w:rFonts w:ascii="Times New Roman" w:eastAsia="Times New Roman" w:hAnsi="Times New Roman" w:cs="Times New Roman"/>
          <w:sz w:val="24"/>
          <w:szCs w:val="24"/>
        </w:rPr>
        <w:t xml:space="preserve"> rather than just achieving more and more things in </w:t>
      </w:r>
      <w:proofErr w:type="spellStart"/>
      <w:r>
        <w:rPr>
          <w:rFonts w:ascii="Times New Roman" w:eastAsia="Times New Roman" w:hAnsi="Times New Roman" w:cs="Times New Roman"/>
          <w:sz w:val="24"/>
          <w:szCs w:val="24"/>
        </w:rPr>
        <w:t>life.And</w:t>
      </w:r>
      <w:proofErr w:type="spellEnd"/>
      <w:r>
        <w:rPr>
          <w:rFonts w:ascii="Times New Roman" w:eastAsia="Times New Roman" w:hAnsi="Times New Roman" w:cs="Times New Roman"/>
          <w:sz w:val="24"/>
          <w:szCs w:val="24"/>
        </w:rPr>
        <w:t xml:space="preserve"> whole idea </w:t>
      </w:r>
      <w:proofErr w:type="spellStart"/>
      <w:r>
        <w:rPr>
          <w:rFonts w:ascii="Times New Roman" w:eastAsia="Times New Roman" w:hAnsi="Times New Roman" w:cs="Times New Roman"/>
          <w:sz w:val="24"/>
          <w:szCs w:val="24"/>
        </w:rPr>
        <w:t>behing</w:t>
      </w:r>
      <w:proofErr w:type="spellEnd"/>
      <w:r>
        <w:rPr>
          <w:rFonts w:ascii="Times New Roman" w:eastAsia="Times New Roman" w:hAnsi="Times New Roman" w:cs="Times New Roman"/>
          <w:sz w:val="24"/>
          <w:szCs w:val="24"/>
        </w:rPr>
        <w:t xml:space="preserve"> this is why buy stuffs that lose their value by 50% as you buy them.</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&lt;h4&gt;Our policy&lt;/h4&gt;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&lt;p&gt;-Verify Profile&lt;/p</w:t>
      </w:r>
      <w:proofErr w:type="gramStart"/>
      <w:r>
        <w:rPr>
          <w:rFonts w:ascii="Times New Roman" w:eastAsia="Times New Roman" w:hAnsi="Times New Roman" w:cs="Times New Roman"/>
          <w:sz w:val="24"/>
          <w:szCs w:val="24"/>
        </w:rPr>
        <w:t>&gt;  &lt;</w:t>
      </w:r>
      <w:proofErr w:type="gramEnd"/>
      <w:r>
        <w:rPr>
          <w:rFonts w:ascii="Times New Roman" w:eastAsia="Times New Roman" w:hAnsi="Times New Roman" w:cs="Times New Roman"/>
          <w:sz w:val="24"/>
          <w:szCs w:val="24"/>
        </w:rPr>
        <w:t>p&gt;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Join the community</w:t>
      </w:r>
    </w:p>
    <w:p w:rsidR="00BE21EB" w:rsidRDefault="00BE21EB">
      <w:pPr>
        <w:rPr>
          <w:rFonts w:ascii="Times New Roman" w:eastAsia="Times New Roman" w:hAnsi="Times New Roman" w:cs="Times New Roman"/>
          <w:sz w:val="24"/>
          <w:szCs w:val="24"/>
        </w:rPr>
      </w:pPr>
    </w:p>
    <w:p w:rsidR="00BE21EB" w:rsidRDefault="003B66BF">
      <w:r>
        <w:rPr>
          <w:rFonts w:ascii="Times New Roman" w:eastAsia="Times New Roman" w:hAnsi="Times New Roman" w:cs="Times New Roman"/>
          <w:sz w:val="24"/>
          <w:szCs w:val="24"/>
        </w:rPr>
        <w:t>Share a few essential details with us to be a part of our community and enjoy faster delivery of your orders.</w:t>
      </w:r>
    </w:p>
    <w:p w:rsidR="00BE21EB" w:rsidRDefault="003B66BF">
      <w:r>
        <w:rPr>
          <w:rFonts w:ascii="Times New Roman" w:eastAsia="Times New Roman" w:hAnsi="Times New Roman" w:cs="Times New Roman"/>
          <w:sz w:val="24"/>
          <w:szCs w:val="24"/>
        </w:rPr>
        <w:t>Your details are safe with us</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security of your information is of utmost importance to us, it helps us build a secure network of trusted individuals. Your details are safe with </w:t>
      </w:r>
      <w:proofErr w:type="gramStart"/>
      <w:r>
        <w:rPr>
          <w:rFonts w:ascii="Times New Roman" w:eastAsia="Times New Roman" w:hAnsi="Times New Roman" w:cs="Times New Roman"/>
          <w:sz w:val="24"/>
          <w:szCs w:val="24"/>
        </w:rPr>
        <w:t>us.&lt;</w:t>
      </w:r>
      <w:proofErr w:type="gramEnd"/>
      <w:r>
        <w:rPr>
          <w:rFonts w:ascii="Times New Roman" w:eastAsia="Times New Roman" w:hAnsi="Times New Roman" w:cs="Times New Roman"/>
          <w:sz w:val="24"/>
          <w:szCs w:val="24"/>
        </w:rPr>
        <w:t>/p&gt;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&lt;p&gt;-Pay </w:t>
      </w:r>
      <w:proofErr w:type="gramStart"/>
      <w:r>
        <w:rPr>
          <w:rFonts w:ascii="Times New Roman" w:eastAsia="Times New Roman" w:hAnsi="Times New Roman" w:cs="Times New Roman"/>
          <w:sz w:val="24"/>
          <w:szCs w:val="24"/>
        </w:rPr>
        <w:t>refundable</w:t>
      </w:r>
      <w:proofErr w:type="gramEnd"/>
      <w:r>
        <w:rPr>
          <w:rFonts w:ascii="Times New Roman" w:eastAsia="Times New Roman" w:hAnsi="Times New Roman" w:cs="Times New Roman"/>
          <w:sz w:val="24"/>
          <w:szCs w:val="24"/>
        </w:rPr>
        <w:t xml:space="preserve"> Deposits&lt;/p&gt;&lt;p&gt;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Bespoke products to suit your needs!</w:t>
      </w:r>
    </w:p>
    <w:p w:rsidR="00BE21EB" w:rsidRDefault="00BE21EB">
      <w:pPr>
        <w:rPr>
          <w:rFonts w:ascii="Times New Roman" w:eastAsia="Times New Roman" w:hAnsi="Times New Roman" w:cs="Times New Roman"/>
          <w:sz w:val="24"/>
          <w:szCs w:val="24"/>
        </w:rPr>
      </w:pP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With tenures starting at just 3 </w:t>
      </w:r>
      <w:proofErr w:type="spellStart"/>
      <w:proofErr w:type="gramStart"/>
      <w:r>
        <w:rPr>
          <w:rFonts w:ascii="Times New Roman" w:eastAsia="Times New Roman" w:hAnsi="Times New Roman" w:cs="Times New Roman"/>
          <w:sz w:val="24"/>
          <w:szCs w:val="24"/>
        </w:rPr>
        <w:t>months.Pay</w:t>
      </w:r>
      <w:proofErr w:type="spellEnd"/>
      <w:proofErr w:type="gramEnd"/>
      <w:r>
        <w:rPr>
          <w:rFonts w:ascii="Times New Roman" w:eastAsia="Times New Roman" w:hAnsi="Times New Roman" w:cs="Times New Roman"/>
          <w:sz w:val="24"/>
          <w:szCs w:val="24"/>
        </w:rPr>
        <w:t xml:space="preserve"> the deposit at start and collect while return.&lt;/p&gt;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&lt;p&gt;-Pay at once&lt;/p&gt;&lt;p&gt;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furnitures</w:t>
      </w:r>
      <w:proofErr w:type="spellEnd"/>
      <w:r>
        <w:rPr>
          <w:rFonts w:ascii="Times New Roman" w:eastAsia="Times New Roman" w:hAnsi="Times New Roman" w:cs="Times New Roman"/>
          <w:sz w:val="24"/>
          <w:szCs w:val="24"/>
        </w:rPr>
        <w:t xml:space="preserve"> are specified with the tenure at which they can be </w:t>
      </w:r>
      <w:proofErr w:type="spellStart"/>
      <w:proofErr w:type="gramStart"/>
      <w:r>
        <w:rPr>
          <w:rFonts w:ascii="Times New Roman" w:eastAsia="Times New Roman" w:hAnsi="Times New Roman" w:cs="Times New Roman"/>
          <w:sz w:val="24"/>
          <w:szCs w:val="24"/>
        </w:rPr>
        <w:t>rented.But</w:t>
      </w:r>
      <w:proofErr w:type="spellEnd"/>
      <w:proofErr w:type="gramEnd"/>
      <w:r>
        <w:rPr>
          <w:rFonts w:ascii="Times New Roman" w:eastAsia="Times New Roman" w:hAnsi="Times New Roman" w:cs="Times New Roman"/>
          <w:sz w:val="24"/>
          <w:szCs w:val="24"/>
        </w:rPr>
        <w:t xml:space="preserve"> you can always rent it again once your tenure is over.</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You </w:t>
      </w:r>
      <w:proofErr w:type="gramStart"/>
      <w:r>
        <w:rPr>
          <w:rFonts w:ascii="Times New Roman" w:eastAsia="Times New Roman" w:hAnsi="Times New Roman" w:cs="Times New Roman"/>
          <w:sz w:val="24"/>
          <w:szCs w:val="24"/>
        </w:rPr>
        <w:t>just  have</w:t>
      </w:r>
      <w:proofErr w:type="gramEnd"/>
      <w:r>
        <w:rPr>
          <w:rFonts w:ascii="Times New Roman" w:eastAsia="Times New Roman" w:hAnsi="Times New Roman" w:cs="Times New Roman"/>
          <w:sz w:val="24"/>
          <w:szCs w:val="24"/>
        </w:rPr>
        <w:t xml:space="preserve"> to pay the whole amount at the start of the </w:t>
      </w:r>
      <w:proofErr w:type="spellStart"/>
      <w:r>
        <w:rPr>
          <w:rFonts w:ascii="Times New Roman" w:eastAsia="Times New Roman" w:hAnsi="Times New Roman" w:cs="Times New Roman"/>
          <w:sz w:val="24"/>
          <w:szCs w:val="24"/>
        </w:rPr>
        <w:t>tenure.The</w:t>
      </w:r>
      <w:proofErr w:type="spellEnd"/>
      <w:r>
        <w:rPr>
          <w:rFonts w:ascii="Times New Roman" w:eastAsia="Times New Roman" w:hAnsi="Times New Roman" w:cs="Times New Roman"/>
          <w:sz w:val="24"/>
          <w:szCs w:val="24"/>
        </w:rPr>
        <w:t xml:space="preserve"> best thing is our staff </w:t>
      </w:r>
      <w:proofErr w:type="spellStart"/>
      <w:r>
        <w:rPr>
          <w:rFonts w:ascii="Times New Roman" w:eastAsia="Times New Roman" w:hAnsi="Times New Roman" w:cs="Times New Roman"/>
          <w:sz w:val="24"/>
          <w:szCs w:val="24"/>
        </w:rPr>
        <w:t>woould</w:t>
      </w:r>
      <w:proofErr w:type="spellEnd"/>
      <w:r>
        <w:rPr>
          <w:rFonts w:ascii="Times New Roman" w:eastAsia="Times New Roman" w:hAnsi="Times New Roman" w:cs="Times New Roman"/>
          <w:sz w:val="24"/>
          <w:szCs w:val="24"/>
        </w:rPr>
        <w:t xml:space="preserve"> come install furniture and while returning disassemble and recollect the furniture from your place itself.&lt;/p&gt;&lt;p&gt;*All terms and conditions applied.&lt;/p&gt;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  </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    </w:t>
      </w:r>
    </w:p>
    <w:p w:rsidR="00BE21EB" w:rsidRDefault="003B66BF">
      <w:r>
        <w:rPr>
          <w:rFonts w:ascii="Times New Roman" w:eastAsia="Times New Roman" w:hAnsi="Times New Roman" w:cs="Times New Roman"/>
          <w:sz w:val="24"/>
          <w:szCs w:val="24"/>
        </w:rPr>
        <w:t xml:space="preserve">    &lt;/section&gt;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&lt;section&gt;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&lt;div id="about"&gt;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 Why </w:t>
      </w:r>
      <w:proofErr w:type="gramStart"/>
      <w:r>
        <w:rPr>
          <w:rFonts w:ascii="Times New Roman" w:eastAsia="Times New Roman" w:hAnsi="Times New Roman" w:cs="Times New Roman"/>
          <w:sz w:val="24"/>
          <w:szCs w:val="24"/>
        </w:rPr>
        <w:t>We?&lt;</w:t>
      </w:r>
      <w:proofErr w:type="gramEnd"/>
      <w:r>
        <w:rPr>
          <w:rFonts w:ascii="Times New Roman" w:eastAsia="Times New Roman" w:hAnsi="Times New Roman" w:cs="Times New Roman"/>
          <w:sz w:val="24"/>
          <w:szCs w:val="24"/>
        </w:rPr>
        <w:t>/h1&gt;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w:t>
      </w:r>
      <w:proofErr w:type="spellStart"/>
      <w:r>
        <w:rPr>
          <w:rFonts w:ascii="Times New Roman" w:eastAsia="Times New Roman" w:hAnsi="Times New Roman" w:cs="Times New Roman"/>
          <w:sz w:val="24"/>
          <w:szCs w:val="24"/>
        </w:rPr>
        <w:t>Furnspace</w:t>
      </w:r>
      <w:proofErr w:type="spellEnd"/>
      <w:r>
        <w:rPr>
          <w:rFonts w:ascii="Times New Roman" w:eastAsia="Times New Roman" w:hAnsi="Times New Roman" w:cs="Times New Roman"/>
          <w:sz w:val="24"/>
          <w:szCs w:val="24"/>
        </w:rPr>
        <w:t xml:space="preserve"> provided an end to end furnishing </w:t>
      </w:r>
      <w:proofErr w:type="spellStart"/>
      <w:proofErr w:type="gramStart"/>
      <w:r>
        <w:rPr>
          <w:rFonts w:ascii="Times New Roman" w:eastAsia="Times New Roman" w:hAnsi="Times New Roman" w:cs="Times New Roman"/>
          <w:sz w:val="24"/>
          <w:szCs w:val="24"/>
        </w:rPr>
        <w:t>products.Customers</w:t>
      </w:r>
      <w:proofErr w:type="spellEnd"/>
      <w:proofErr w:type="gramEnd"/>
      <w:r>
        <w:rPr>
          <w:rFonts w:ascii="Times New Roman" w:eastAsia="Times New Roman" w:hAnsi="Times New Roman" w:cs="Times New Roman"/>
          <w:sz w:val="24"/>
          <w:szCs w:val="24"/>
        </w:rPr>
        <w:t xml:space="preserve"> need not worry about the quality of the product at all.</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Not just that we provide services and installation of furniture for </w:t>
      </w:r>
      <w:proofErr w:type="spellStart"/>
      <w:proofErr w:type="gramStart"/>
      <w:r>
        <w:rPr>
          <w:rFonts w:ascii="Times New Roman" w:eastAsia="Times New Roman" w:hAnsi="Times New Roman" w:cs="Times New Roman"/>
          <w:sz w:val="24"/>
          <w:szCs w:val="24"/>
        </w:rPr>
        <w:t>free.We</w:t>
      </w:r>
      <w:proofErr w:type="spellEnd"/>
      <w:proofErr w:type="gramEnd"/>
      <w:r>
        <w:rPr>
          <w:rFonts w:ascii="Times New Roman" w:eastAsia="Times New Roman" w:hAnsi="Times New Roman" w:cs="Times New Roman"/>
          <w:sz w:val="24"/>
          <w:szCs w:val="24"/>
        </w:rPr>
        <w:t xml:space="preserve"> provide you with </w:t>
      </w:r>
      <w:proofErr w:type="spellStart"/>
      <w:r>
        <w:rPr>
          <w:rFonts w:ascii="Times New Roman" w:eastAsia="Times New Roman" w:hAnsi="Times New Roman" w:cs="Times New Roman"/>
          <w:sz w:val="24"/>
          <w:szCs w:val="24"/>
        </w:rPr>
        <w:t>furnitures</w:t>
      </w:r>
      <w:proofErr w:type="spellEnd"/>
      <w:r>
        <w:rPr>
          <w:rFonts w:ascii="Times New Roman" w:eastAsia="Times New Roman" w:hAnsi="Times New Roman" w:cs="Times New Roman"/>
          <w:sz w:val="24"/>
          <w:szCs w:val="24"/>
        </w:rPr>
        <w:t xml:space="preserve"> for every </w:t>
      </w:r>
      <w:proofErr w:type="spellStart"/>
      <w:r>
        <w:rPr>
          <w:rFonts w:ascii="Times New Roman" w:eastAsia="Times New Roman" w:hAnsi="Times New Roman" w:cs="Times New Roman"/>
          <w:sz w:val="24"/>
          <w:szCs w:val="24"/>
        </w:rPr>
        <w:t>room,every</w:t>
      </w:r>
      <w:proofErr w:type="spellEnd"/>
      <w:r>
        <w:rPr>
          <w:rFonts w:ascii="Times New Roman" w:eastAsia="Times New Roman" w:hAnsi="Times New Roman" w:cs="Times New Roman"/>
          <w:sz w:val="24"/>
          <w:szCs w:val="24"/>
        </w:rPr>
        <w:t xml:space="preserve"> nook and corner of your house.&lt;/p&gt;</w:t>
      </w:r>
    </w:p>
    <w:p w:rsidR="00BE21EB" w:rsidRDefault="003B66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  </w:t>
      </w:r>
    </w:p>
    <w:p w:rsidR="00BE21EB" w:rsidRDefault="003B66BF">
      <w:r>
        <w:rPr>
          <w:rFonts w:ascii="Times New Roman" w:eastAsia="Times New Roman" w:hAnsi="Times New Roman" w:cs="Times New Roman"/>
          <w:sz w:val="24"/>
          <w:szCs w:val="24"/>
        </w:rPr>
        <w:t xml:space="preserve">    &lt;/div&gt; </w:t>
      </w:r>
    </w:p>
    <w:p w:rsidR="00BE21EB" w:rsidRDefault="003B66BF">
      <w:r>
        <w:rPr>
          <w:rFonts w:ascii="Times New Roman" w:eastAsia="Times New Roman" w:hAnsi="Times New Roman" w:cs="Times New Roman"/>
          <w:sz w:val="24"/>
          <w:szCs w:val="24"/>
        </w:rPr>
        <w:t xml:space="preserve">    &lt;/section&gt;  </w:t>
      </w:r>
    </w:p>
    <w:p w:rsidR="00BE21EB" w:rsidRDefault="003B66BF">
      <w:pPr>
        <w:jc w:val="both"/>
      </w:pPr>
      <w:r>
        <w:rPr>
          <w:rFonts w:ascii="Times New Roman" w:eastAsia="Times New Roman" w:hAnsi="Times New Roman" w:cs="Times New Roman"/>
          <w:sz w:val="24"/>
          <w:szCs w:val="24"/>
        </w:rPr>
        <w:t>/*RESPONSIVE*/</w:t>
      </w:r>
    </w:p>
    <w:p w:rsidR="00BE21EB" w:rsidRDefault="003B66BF">
      <w:pPr>
        <w:jc w:val="both"/>
      </w:pPr>
      <w:r>
        <w:rPr>
          <w:rFonts w:ascii="Times New Roman" w:eastAsia="Times New Roman" w:hAnsi="Times New Roman" w:cs="Times New Roman"/>
          <w:sz w:val="24"/>
          <w:szCs w:val="24"/>
        </w:rPr>
        <w:t xml:space="preserve">    @media screen and (max-width: 600px) {</w:t>
      </w:r>
    </w:p>
    <w:p w:rsidR="00BE21EB" w:rsidRDefault="003B66BF">
      <w:pPr>
        <w:jc w:val="both"/>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spellEnd"/>
      <w:proofErr w:type="gramEnd"/>
      <w:r>
        <w:rPr>
          <w:rFonts w:ascii="Times New Roman" w:eastAsia="Times New Roman" w:hAnsi="Times New Roman" w:cs="Times New Roman"/>
          <w:sz w:val="24"/>
          <w:szCs w:val="24"/>
        </w:rPr>
        <w:t xml:space="preserve"> a:not(:first-child) {display: none;}</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a.icon</w:t>
      </w:r>
      <w:proofErr w:type="spellEnd"/>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float: right;</w:t>
      </w:r>
    </w:p>
    <w:p w:rsidR="00BE21EB" w:rsidRDefault="003B66BF">
      <w:pPr>
        <w:jc w:val="both"/>
      </w:pPr>
      <w:r>
        <w:rPr>
          <w:rFonts w:ascii="Times New Roman" w:eastAsia="Times New Roman" w:hAnsi="Times New Roman" w:cs="Times New Roman"/>
          <w:sz w:val="24"/>
          <w:szCs w:val="24"/>
        </w:rPr>
        <w:t xml:space="preserve">    display: block;</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w:t>
      </w:r>
    </w:p>
    <w:p w:rsidR="00BE21EB" w:rsidRDefault="003B66BF">
      <w:pPr>
        <w:jc w:val="both"/>
      </w:pPr>
      <w:r>
        <w:rPr>
          <w:rFonts w:ascii="Times New Roman" w:eastAsia="Times New Roman" w:hAnsi="Times New Roman" w:cs="Times New Roman"/>
          <w:sz w:val="24"/>
          <w:szCs w:val="24"/>
        </w:rPr>
        <w:t>@media screen and (max-width: 600px) {</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gramEnd"/>
      <w:r>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{position: relative;}</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gramEnd"/>
      <w:r>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.icon {</w:t>
      </w:r>
    </w:p>
    <w:p w:rsidR="00BE21EB" w:rsidRDefault="003B66BF">
      <w:pPr>
        <w:jc w:val="both"/>
      </w:pPr>
      <w:r>
        <w:rPr>
          <w:rFonts w:ascii="Times New Roman" w:eastAsia="Times New Roman" w:hAnsi="Times New Roman" w:cs="Times New Roman"/>
          <w:sz w:val="24"/>
          <w:szCs w:val="24"/>
        </w:rPr>
        <w:t xml:space="preserve">    position: absolute;</w:t>
      </w:r>
    </w:p>
    <w:p w:rsidR="00BE21EB" w:rsidRDefault="003B66BF">
      <w:pPr>
        <w:jc w:val="both"/>
      </w:pPr>
      <w:r>
        <w:rPr>
          <w:rFonts w:ascii="Times New Roman" w:eastAsia="Times New Roman" w:hAnsi="Times New Roman" w:cs="Times New Roman"/>
          <w:sz w:val="24"/>
          <w:szCs w:val="24"/>
        </w:rPr>
        <w:t xml:space="preserve">    right: 0;</w:t>
      </w:r>
    </w:p>
    <w:p w:rsidR="00BE21EB" w:rsidRDefault="003B66BF">
      <w:pPr>
        <w:jc w:val="both"/>
      </w:pPr>
      <w:r>
        <w:rPr>
          <w:rFonts w:ascii="Times New Roman" w:eastAsia="Times New Roman" w:hAnsi="Times New Roman" w:cs="Times New Roman"/>
          <w:sz w:val="24"/>
          <w:szCs w:val="24"/>
        </w:rPr>
        <w:t xml:space="preserve">    top: 0;</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gramEnd"/>
      <w:r>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a {</w:t>
      </w:r>
    </w:p>
    <w:p w:rsidR="00BE21EB" w:rsidRDefault="003B66BF">
      <w:pPr>
        <w:jc w:val="both"/>
      </w:pPr>
      <w:r>
        <w:rPr>
          <w:rFonts w:ascii="Times New Roman" w:eastAsia="Times New Roman" w:hAnsi="Times New Roman" w:cs="Times New Roman"/>
          <w:sz w:val="24"/>
          <w:szCs w:val="24"/>
        </w:rPr>
        <w:t xml:space="preserve">    float: none;</w:t>
      </w:r>
    </w:p>
    <w:p w:rsidR="00BE21EB" w:rsidRDefault="003B66BF">
      <w:pPr>
        <w:jc w:val="both"/>
      </w:pPr>
      <w:r>
        <w:rPr>
          <w:rFonts w:ascii="Times New Roman" w:eastAsia="Times New Roman" w:hAnsi="Times New Roman" w:cs="Times New Roman"/>
          <w:sz w:val="24"/>
          <w:szCs w:val="24"/>
        </w:rPr>
        <w:t xml:space="preserve">    display: block;</w:t>
      </w:r>
    </w:p>
    <w:p w:rsidR="00BE21EB" w:rsidRDefault="003B66BF">
      <w:pPr>
        <w:jc w:val="both"/>
      </w:pPr>
      <w:r>
        <w:rPr>
          <w:rFonts w:ascii="Times New Roman" w:eastAsia="Times New Roman" w:hAnsi="Times New Roman" w:cs="Times New Roman"/>
          <w:sz w:val="24"/>
          <w:szCs w:val="24"/>
        </w:rPr>
        <w:t xml:space="preserve">    text-align: left;</w:t>
      </w:r>
    </w:p>
    <w:p w:rsidR="00BE21EB" w:rsidRDefault="003B66BF">
      <w:pPr>
        <w:jc w:val="both"/>
      </w:pPr>
      <w:r>
        <w:rPr>
          <w:rFonts w:ascii="Times New Roman" w:eastAsia="Times New Roman" w:hAnsi="Times New Roman" w:cs="Times New Roman"/>
          <w:sz w:val="24"/>
          <w:szCs w:val="24"/>
        </w:rPr>
        <w:t xml:space="preserve">    font-size: 12px;</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topnav</w:t>
      </w:r>
      <w:proofErr w:type="spellEnd"/>
      <w:proofErr w:type="gramEnd"/>
      <w:r>
        <w:rPr>
          <w:rFonts w:ascii="Times New Roman" w:eastAsia="Times New Roman" w:hAnsi="Times New Roman" w:cs="Times New Roman"/>
          <w:sz w:val="24"/>
          <w:szCs w:val="24"/>
        </w:rPr>
        <w:t xml:space="preserve"> a{</w:t>
      </w:r>
    </w:p>
    <w:p w:rsidR="00BE21EB" w:rsidRDefault="003B66BF">
      <w:pPr>
        <w:jc w:val="both"/>
      </w:pPr>
      <w:r>
        <w:rPr>
          <w:rFonts w:ascii="Times New Roman" w:eastAsia="Times New Roman" w:hAnsi="Times New Roman" w:cs="Times New Roman"/>
          <w:sz w:val="24"/>
          <w:szCs w:val="24"/>
        </w:rPr>
        <w:t xml:space="preserve">        font-size: 12px;</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intro{</w:t>
      </w:r>
      <w:proofErr w:type="gramEnd"/>
    </w:p>
    <w:p w:rsidR="00BE21EB" w:rsidRDefault="003B66BF">
      <w:pPr>
        <w:jc w:val="both"/>
      </w:pPr>
      <w:r>
        <w:rPr>
          <w:rFonts w:ascii="Times New Roman" w:eastAsia="Times New Roman" w:hAnsi="Times New Roman" w:cs="Times New Roman"/>
          <w:sz w:val="24"/>
          <w:szCs w:val="24"/>
        </w:rPr>
        <w:t xml:space="preserve">        font-size: 12px;</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about{</w:t>
      </w:r>
      <w:proofErr w:type="gramEnd"/>
    </w:p>
    <w:p w:rsidR="00BE21EB" w:rsidRDefault="003B66BF">
      <w:pPr>
        <w:jc w:val="both"/>
      </w:pPr>
      <w:r>
        <w:rPr>
          <w:rFonts w:ascii="Times New Roman" w:eastAsia="Times New Roman" w:hAnsi="Times New Roman" w:cs="Times New Roman"/>
          <w:sz w:val="24"/>
          <w:szCs w:val="24"/>
        </w:rPr>
        <w:t xml:space="preserve">        font-size: 12px;</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footer h1{</w:t>
      </w:r>
    </w:p>
    <w:p w:rsidR="00BE21EB" w:rsidRDefault="003B66BF">
      <w:pPr>
        <w:jc w:val="both"/>
      </w:pPr>
      <w:r>
        <w:rPr>
          <w:rFonts w:ascii="Times New Roman" w:eastAsia="Times New Roman" w:hAnsi="Times New Roman" w:cs="Times New Roman"/>
          <w:sz w:val="24"/>
          <w:szCs w:val="24"/>
        </w:rPr>
        <w:t xml:space="preserve">        font-size: 12px;</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textfooter</w:t>
      </w:r>
      <w:proofErr w:type="spellEnd"/>
      <w:proofErr w:type="gramEnd"/>
      <w:r>
        <w:rPr>
          <w:rFonts w:ascii="Times New Roman" w:eastAsia="Times New Roman" w:hAnsi="Times New Roman" w:cs="Times New Roman"/>
          <w:sz w:val="24"/>
          <w:szCs w:val="24"/>
        </w:rPr>
        <w:t>{</w:t>
      </w:r>
    </w:p>
    <w:p w:rsidR="00BE21EB" w:rsidRDefault="003B66BF">
      <w:pPr>
        <w:jc w:val="both"/>
      </w:pPr>
      <w:r>
        <w:rPr>
          <w:rFonts w:ascii="Times New Roman" w:eastAsia="Times New Roman" w:hAnsi="Times New Roman" w:cs="Times New Roman"/>
          <w:sz w:val="24"/>
          <w:szCs w:val="24"/>
        </w:rPr>
        <w:t xml:space="preserve">         font-size: 12px;</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footer </w:t>
      </w:r>
      <w:proofErr w:type="gramStart"/>
      <w:r>
        <w:rPr>
          <w:rFonts w:ascii="Times New Roman" w:eastAsia="Times New Roman" w:hAnsi="Times New Roman" w:cs="Times New Roman"/>
          <w:sz w:val="24"/>
          <w:szCs w:val="24"/>
        </w:rPr>
        <w:t>p{</w:t>
      </w:r>
      <w:proofErr w:type="gramEnd"/>
    </w:p>
    <w:p w:rsidR="00BE21EB" w:rsidRDefault="003B66BF">
      <w:pPr>
        <w:jc w:val="both"/>
      </w:pPr>
      <w:r>
        <w:rPr>
          <w:rFonts w:ascii="Times New Roman" w:eastAsia="Times New Roman" w:hAnsi="Times New Roman" w:cs="Times New Roman"/>
          <w:sz w:val="24"/>
          <w:szCs w:val="24"/>
        </w:rPr>
        <w:t xml:space="preserve">         font-size: 12px;</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w:t>
      </w:r>
    </w:p>
    <w:p w:rsidR="00BE21EB" w:rsidRDefault="003B66BF">
      <w:pPr>
        <w:jc w:val="both"/>
      </w:pPr>
      <w:r>
        <w:rPr>
          <w:rFonts w:ascii="Times New Roman" w:eastAsia="Times New Roman" w:hAnsi="Times New Roman" w:cs="Times New Roman"/>
          <w:sz w:val="24"/>
          <w:szCs w:val="24"/>
        </w:rPr>
        <w:t xml:space="preserve">    /*RESPONSIVE CODE ENDS </w:t>
      </w:r>
      <w:proofErr w:type="gramStart"/>
      <w:r>
        <w:rPr>
          <w:rFonts w:ascii="Times New Roman" w:eastAsia="Times New Roman" w:hAnsi="Times New Roman" w:cs="Times New Roman"/>
          <w:sz w:val="24"/>
          <w:szCs w:val="24"/>
        </w:rPr>
        <w:t>HERE!*</w:t>
      </w:r>
      <w:proofErr w:type="gramEnd"/>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w:t>
      </w:r>
    </w:p>
    <w:p w:rsidR="00BE21EB" w:rsidRDefault="003B66BF">
      <w:pPr>
        <w:jc w:val="both"/>
      </w:pPr>
      <w:r>
        <w:rPr>
          <w:rFonts w:ascii="Times New Roman" w:eastAsia="Times New Roman" w:hAnsi="Times New Roman" w:cs="Times New Roman"/>
          <w:sz w:val="24"/>
          <w:szCs w:val="24"/>
        </w:rPr>
        <w:t xml:space="preserve">    </w:t>
      </w:r>
    </w:p>
    <w:p w:rsidR="00BE21EB" w:rsidRDefault="00BE21EB">
      <w:pPr>
        <w:jc w:val="both"/>
        <w:rPr>
          <w:rFonts w:ascii="Times New Roman" w:eastAsia="Times New Roman" w:hAnsi="Times New Roman" w:cs="Times New Roman"/>
          <w:sz w:val="24"/>
          <w:szCs w:val="24"/>
        </w:rPr>
      </w:pPr>
    </w:p>
    <w:p w:rsidR="00BE21EB" w:rsidRDefault="00BE21EB">
      <w:pPr>
        <w:jc w:val="both"/>
        <w:rPr>
          <w:rFonts w:ascii="Times New Roman" w:eastAsia="Times New Roman" w:hAnsi="Times New Roman" w:cs="Times New Roman"/>
          <w:sz w:val="24"/>
          <w:szCs w:val="24"/>
        </w:rPr>
      </w:pPr>
    </w:p>
    <w:p w:rsidR="00BE21EB" w:rsidRDefault="00BE21EB">
      <w:pPr>
        <w:jc w:val="both"/>
        <w:rPr>
          <w:rFonts w:ascii="Times New Roman" w:eastAsia="Times New Roman" w:hAnsi="Times New Roman" w:cs="Times New Roman"/>
          <w:sz w:val="24"/>
          <w:szCs w:val="24"/>
        </w:rPr>
      </w:pPr>
    </w:p>
    <w:p w:rsidR="004628AD" w:rsidRDefault="004628AD">
      <w:pPr>
        <w:jc w:val="center"/>
        <w:rPr>
          <w:rFonts w:ascii="Times New Roman" w:eastAsia="Times New Roman" w:hAnsi="Times New Roman" w:cs="Times New Roman"/>
          <w:b/>
          <w:bCs/>
          <w:sz w:val="36"/>
          <w:szCs w:val="36"/>
        </w:rPr>
      </w:pPr>
    </w:p>
    <w:p w:rsidR="00BE21EB" w:rsidRDefault="003B66BF">
      <w:pPr>
        <w:jc w:val="center"/>
        <w:rPr>
          <w:b/>
          <w:bCs/>
          <w:sz w:val="36"/>
          <w:szCs w:val="36"/>
        </w:rPr>
      </w:pPr>
      <w:r>
        <w:rPr>
          <w:rFonts w:ascii="Times New Roman" w:eastAsia="Times New Roman" w:hAnsi="Times New Roman" w:cs="Times New Roman"/>
          <w:b/>
          <w:bCs/>
          <w:sz w:val="36"/>
          <w:szCs w:val="36"/>
        </w:rPr>
        <w:lastRenderedPageBreak/>
        <w:t>ACKNOWLEDGEMENT</w:t>
      </w:r>
    </w:p>
    <w:p w:rsidR="00BE21EB" w:rsidRDefault="00BE21EB">
      <w:pPr>
        <w:jc w:val="center"/>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3B66BF">
      <w:pPr>
        <w:jc w:val="both"/>
        <w:rPr>
          <w:sz w:val="24"/>
          <w:szCs w:val="24"/>
        </w:rPr>
      </w:pPr>
      <w:r>
        <w:rPr>
          <w:rFonts w:ascii="Times New Roman" w:eastAsia="Times New Roman" w:hAnsi="Times New Roman" w:cs="Times New Roman"/>
          <w:sz w:val="24"/>
          <w:szCs w:val="24"/>
        </w:rPr>
        <w:t xml:space="preserve">We would like to express special thanks of gratitude to our guide </w:t>
      </w:r>
      <w:r>
        <w:rPr>
          <w:rFonts w:ascii="Times New Roman" w:eastAsia="Times New Roman" w:hAnsi="Times New Roman" w:cs="Times New Roman"/>
          <w:b/>
          <w:bCs/>
          <w:sz w:val="24"/>
          <w:szCs w:val="24"/>
        </w:rPr>
        <w:t>Asst. Prof. Kalpana Wani</w:t>
      </w:r>
      <w:r>
        <w:rPr>
          <w:rFonts w:ascii="Times New Roman" w:eastAsia="Times New Roman" w:hAnsi="Times New Roman" w:cs="Times New Roman"/>
          <w:sz w:val="24"/>
          <w:szCs w:val="24"/>
        </w:rPr>
        <w:t xml:space="preserve"> who gave us the golden opportunity to do this wonderful project on the topic of </w:t>
      </w:r>
      <w:r>
        <w:rPr>
          <w:rFonts w:ascii="Times New Roman" w:eastAsia="Times New Roman" w:hAnsi="Times New Roman" w:cs="Times New Roman"/>
          <w:b/>
          <w:bCs/>
          <w:sz w:val="24"/>
          <w:szCs w:val="24"/>
        </w:rPr>
        <w:t xml:space="preserve">Online Rental </w:t>
      </w:r>
      <w:proofErr w:type="spellStart"/>
      <w:r>
        <w:rPr>
          <w:rFonts w:ascii="Times New Roman" w:eastAsia="Times New Roman" w:hAnsi="Times New Roman" w:cs="Times New Roman"/>
          <w:b/>
          <w:bCs/>
          <w:sz w:val="24"/>
          <w:szCs w:val="24"/>
        </w:rPr>
        <w:t>System,</w:t>
      </w:r>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helped us in doing a lot of research and we came to know about so many new </w:t>
      </w:r>
      <w:proofErr w:type="spellStart"/>
      <w:r>
        <w:rPr>
          <w:rFonts w:ascii="Times New Roman" w:eastAsia="Times New Roman" w:hAnsi="Times New Roman" w:cs="Times New Roman"/>
          <w:sz w:val="24"/>
          <w:szCs w:val="24"/>
        </w:rPr>
        <w:t>things.We</w:t>
      </w:r>
      <w:proofErr w:type="spellEnd"/>
      <w:r>
        <w:rPr>
          <w:rFonts w:ascii="Times New Roman" w:eastAsia="Times New Roman" w:hAnsi="Times New Roman" w:cs="Times New Roman"/>
          <w:sz w:val="24"/>
          <w:szCs w:val="24"/>
        </w:rPr>
        <w:t xml:space="preserve"> would also like to thank our HOD</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Dr.</w:t>
      </w:r>
      <w:proofErr w:type="spellEnd"/>
      <w:r>
        <w:rPr>
          <w:rFonts w:ascii="Times New Roman" w:eastAsia="Times New Roman" w:hAnsi="Times New Roman" w:cs="Times New Roman"/>
          <w:b/>
          <w:bCs/>
          <w:sz w:val="24"/>
          <w:szCs w:val="24"/>
        </w:rPr>
        <w:t xml:space="preserve"> H.K. </w:t>
      </w:r>
      <w:proofErr w:type="spellStart"/>
      <w:r>
        <w:rPr>
          <w:rFonts w:ascii="Times New Roman" w:eastAsia="Times New Roman" w:hAnsi="Times New Roman" w:cs="Times New Roman"/>
          <w:b/>
          <w:bCs/>
          <w:sz w:val="24"/>
          <w:szCs w:val="24"/>
        </w:rPr>
        <w:t>Chavan</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for providing us the opportunity to implement our </w:t>
      </w:r>
      <w:proofErr w:type="spellStart"/>
      <w:r>
        <w:rPr>
          <w:rFonts w:ascii="Times New Roman" w:eastAsia="Times New Roman" w:hAnsi="Times New Roman" w:cs="Times New Roman"/>
          <w:sz w:val="24"/>
          <w:szCs w:val="24"/>
        </w:rPr>
        <w:t>project.We</w:t>
      </w:r>
      <w:proofErr w:type="spellEnd"/>
      <w:r>
        <w:rPr>
          <w:rFonts w:ascii="Times New Roman" w:eastAsia="Times New Roman" w:hAnsi="Times New Roman" w:cs="Times New Roman"/>
          <w:sz w:val="24"/>
          <w:szCs w:val="24"/>
        </w:rPr>
        <w:t xml:space="preserve"> are really thankful to </w:t>
      </w:r>
      <w:proofErr w:type="spellStart"/>
      <w:r>
        <w:rPr>
          <w:rFonts w:ascii="Times New Roman" w:eastAsia="Times New Roman" w:hAnsi="Times New Roman" w:cs="Times New Roman"/>
          <w:sz w:val="24"/>
          <w:szCs w:val="24"/>
        </w:rPr>
        <w:t>them.Finally</w:t>
      </w:r>
      <w:proofErr w:type="spellEnd"/>
      <w:r>
        <w:rPr>
          <w:rFonts w:ascii="Times New Roman" w:eastAsia="Times New Roman" w:hAnsi="Times New Roman" w:cs="Times New Roman"/>
          <w:sz w:val="24"/>
          <w:szCs w:val="24"/>
        </w:rPr>
        <w:t xml:space="preserve"> we would also like to thank our parents and friends who helped us a lot in finalizing this project within the limited time frame.</w:t>
      </w:r>
    </w:p>
    <w:p w:rsidR="00BE21EB" w:rsidRDefault="00BE21EB">
      <w:pPr>
        <w:jc w:val="both"/>
        <w:rPr>
          <w:rFonts w:ascii="Times New Roman" w:eastAsia="Times New Roman" w:hAnsi="Times New Roman" w:cs="Times New Roman"/>
        </w:rPr>
      </w:pPr>
    </w:p>
    <w:p w:rsidR="00BE21EB" w:rsidRDefault="00BE21EB">
      <w:pPr>
        <w:jc w:val="right"/>
        <w:rPr>
          <w:rFonts w:ascii="Times New Roman" w:eastAsia="Times New Roman" w:hAnsi="Times New Roman" w:cs="Times New Roman"/>
        </w:rPr>
      </w:pPr>
    </w:p>
    <w:p w:rsidR="00BE21EB" w:rsidRDefault="00BE21EB">
      <w:pPr>
        <w:jc w:val="right"/>
        <w:rPr>
          <w:rFonts w:ascii="Times New Roman" w:eastAsia="Times New Roman" w:hAnsi="Times New Roman" w:cs="Times New Roman"/>
        </w:rPr>
      </w:pPr>
    </w:p>
    <w:p w:rsidR="004628AD" w:rsidRPr="004628AD" w:rsidRDefault="004628AD" w:rsidP="004628AD">
      <w:pPr>
        <w:ind w:left="5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r w:rsidRPr="004628AD">
        <w:rPr>
          <w:rFonts w:ascii="Times New Roman" w:eastAsia="Times New Roman" w:hAnsi="Times New Roman" w:cs="Times New Roman"/>
          <w:sz w:val="24"/>
          <w:szCs w:val="24"/>
        </w:rPr>
        <w:t>Rony</w:t>
      </w:r>
      <w:r w:rsidRPr="004628AD">
        <w:rPr>
          <w:rFonts w:ascii="Times New Roman" w:eastAsia="Times New Roman" w:hAnsi="Times New Roman" w:cs="Times New Roman"/>
          <w:sz w:val="24"/>
          <w:szCs w:val="24"/>
        </w:rPr>
        <w:t xml:space="preserve"> Benny (501750)</w:t>
      </w:r>
    </w:p>
    <w:p w:rsidR="004628AD" w:rsidRPr="004628AD" w:rsidRDefault="004628AD" w:rsidP="004628AD">
      <w:pPr>
        <w:ind w:left="5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t>
      </w:r>
      <w:r w:rsidRPr="004628AD">
        <w:rPr>
          <w:rFonts w:ascii="Times New Roman" w:eastAsia="Times New Roman" w:hAnsi="Times New Roman" w:cs="Times New Roman"/>
          <w:sz w:val="24"/>
          <w:szCs w:val="24"/>
        </w:rPr>
        <w:t>Nevin Joseph (501751)</w:t>
      </w:r>
    </w:p>
    <w:p w:rsidR="00BE21EB" w:rsidRPr="004628AD" w:rsidRDefault="004628AD" w:rsidP="004628AD">
      <w:pPr>
        <w:ind w:left="5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3.Rachel </w:t>
      </w:r>
      <w:r w:rsidRPr="004628AD">
        <w:rPr>
          <w:rFonts w:ascii="Times New Roman" w:eastAsia="Times New Roman" w:hAnsi="Times New Roman" w:cs="Times New Roman"/>
          <w:sz w:val="24"/>
          <w:szCs w:val="24"/>
        </w:rPr>
        <w:t>Angelin (501745)</w:t>
      </w:r>
    </w:p>
    <w:p w:rsidR="00BE21EB" w:rsidRDefault="00BE21EB" w:rsidP="004628AD">
      <w:pPr>
        <w:jc w:val="right"/>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BE21EB">
      <w:pPr>
        <w:jc w:val="both"/>
        <w:rPr>
          <w:rFonts w:ascii="Times New Roman" w:eastAsia="Times New Roman" w:hAnsi="Times New Roman" w:cs="Times New Roman"/>
        </w:rPr>
      </w:pPr>
    </w:p>
    <w:p w:rsidR="00BE21EB" w:rsidRDefault="003B66BF">
      <w:pPr>
        <w:jc w:val="center"/>
        <w:rPr>
          <w:b/>
          <w:bCs/>
          <w:sz w:val="36"/>
          <w:szCs w:val="36"/>
        </w:rPr>
      </w:pPr>
      <w:r>
        <w:rPr>
          <w:rFonts w:ascii="Times New Roman" w:eastAsia="Times New Roman" w:hAnsi="Times New Roman" w:cs="Times New Roman"/>
          <w:b/>
          <w:bCs/>
          <w:sz w:val="36"/>
          <w:szCs w:val="36"/>
        </w:rPr>
        <w:t>REFERENCES</w:t>
      </w:r>
    </w:p>
    <w:p w:rsidR="00BE21EB" w:rsidRDefault="00BE21EB" w:rsidP="004628AD">
      <w:pPr>
        <w:tabs>
          <w:tab w:val="left" w:pos="720"/>
        </w:tabs>
        <w:jc w:val="both"/>
      </w:pPr>
    </w:p>
    <w:p w:rsidR="00BE21EB" w:rsidRDefault="00BE21EB">
      <w:pPr>
        <w:jc w:val="both"/>
        <w:rPr>
          <w:rFonts w:ascii="Times New Roman" w:eastAsia="Times New Roman" w:hAnsi="Times New Roman" w:cs="Times New Roman"/>
          <w:sz w:val="24"/>
          <w:szCs w:val="24"/>
        </w:rPr>
      </w:pPr>
    </w:p>
    <w:p w:rsidR="00BE21EB" w:rsidRDefault="003B66BF">
      <w:pPr>
        <w:numPr>
          <w:ilvl w:val="0"/>
          <w:numId w:val="9"/>
        </w:numPr>
        <w:jc w:val="both"/>
      </w:pPr>
      <w:hyperlink r:id="rId19" w:history="1">
        <w:r>
          <w:rPr>
            <w:rStyle w:val="InternetLink"/>
            <w:rFonts w:ascii="Times New Roman" w:eastAsia="Times New Roman" w:hAnsi="Times New Roman" w:cs="Times New Roman"/>
            <w:sz w:val="24"/>
            <w:szCs w:val="24"/>
          </w:rPr>
          <w:t>https://www.w3schools.com/</w:t>
        </w:r>
      </w:hyperlink>
    </w:p>
    <w:p w:rsidR="00BE21EB" w:rsidRDefault="00BE21EB">
      <w:pPr>
        <w:jc w:val="both"/>
        <w:rPr>
          <w:rFonts w:ascii="Times New Roman" w:eastAsia="Times New Roman" w:hAnsi="Times New Roman" w:cs="Times New Roman"/>
          <w:sz w:val="24"/>
          <w:szCs w:val="24"/>
        </w:rPr>
      </w:pPr>
    </w:p>
    <w:p w:rsidR="00BE21EB" w:rsidRDefault="003B66BF">
      <w:pPr>
        <w:numPr>
          <w:ilvl w:val="0"/>
          <w:numId w:val="9"/>
        </w:numPr>
        <w:jc w:val="both"/>
        <w:rPr>
          <w:b/>
          <w:bCs/>
          <w:sz w:val="36"/>
          <w:szCs w:val="36"/>
        </w:rPr>
      </w:pPr>
      <w:r>
        <w:rPr>
          <w:rFonts w:ascii="Times New Roman" w:eastAsia="Times New Roman" w:hAnsi="Times New Roman" w:cs="Times New Roman"/>
          <w:sz w:val="24"/>
          <w:szCs w:val="24"/>
        </w:rPr>
        <w:t xml:space="preserve">“Learning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5</w:t>
      </w:r>
      <w:proofErr w:type="gramStart"/>
      <w:r>
        <w:rPr>
          <w:rFonts w:ascii="Times New Roman" w:eastAsia="Times New Roman" w:hAnsi="Times New Roman" w:cs="Times New Roman"/>
          <w:sz w:val="24"/>
          <w:szCs w:val="24"/>
        </w:rPr>
        <w:t>”,David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Sklar,O’Reilly</w:t>
      </w:r>
      <w:proofErr w:type="spellEnd"/>
      <w:r>
        <w:rPr>
          <w:rFonts w:ascii="Times New Roman" w:eastAsia="Times New Roman" w:hAnsi="Times New Roman" w:cs="Times New Roman"/>
          <w:sz w:val="24"/>
          <w:szCs w:val="24"/>
        </w:rPr>
        <w:t xml:space="preserve"> Publications</w:t>
      </w:r>
    </w:p>
    <w:p w:rsidR="00BE21EB" w:rsidRDefault="00BE21EB">
      <w:pPr>
        <w:jc w:val="both"/>
        <w:rPr>
          <w:rFonts w:ascii="Times New Roman" w:eastAsia="Times New Roman" w:hAnsi="Times New Roman" w:cs="Times New Roman"/>
          <w:sz w:val="24"/>
          <w:szCs w:val="24"/>
        </w:rPr>
      </w:pPr>
    </w:p>
    <w:p w:rsidR="00BE21EB" w:rsidRDefault="003B66BF">
      <w:pPr>
        <w:numPr>
          <w:ilvl w:val="0"/>
          <w:numId w:val="9"/>
        </w:numPr>
        <w:jc w:val="both"/>
        <w:rPr>
          <w:b/>
          <w:bCs/>
          <w:sz w:val="36"/>
          <w:szCs w:val="36"/>
        </w:rPr>
      </w:pPr>
      <w:r>
        <w:rPr>
          <w:rFonts w:ascii="Times New Roman" w:eastAsia="Times New Roman" w:hAnsi="Times New Roman" w:cs="Times New Roman"/>
          <w:sz w:val="24"/>
          <w:szCs w:val="24"/>
        </w:rPr>
        <w:t xml:space="preserve">“Web </w:t>
      </w:r>
      <w:proofErr w:type="spellStart"/>
      <w:proofErr w:type="gramStart"/>
      <w:r>
        <w:rPr>
          <w:rFonts w:ascii="Times New Roman" w:eastAsia="Times New Roman" w:hAnsi="Times New Roman" w:cs="Times New Roman"/>
          <w:sz w:val="24"/>
          <w:szCs w:val="24"/>
        </w:rPr>
        <w:t>Technologies:Black</w:t>
      </w:r>
      <w:proofErr w:type="spellEnd"/>
      <w:proofErr w:type="gramEnd"/>
      <w:r>
        <w:rPr>
          <w:rFonts w:ascii="Times New Roman" w:eastAsia="Times New Roman" w:hAnsi="Times New Roman" w:cs="Times New Roman"/>
          <w:sz w:val="24"/>
          <w:szCs w:val="24"/>
        </w:rPr>
        <w:t xml:space="preserve"> Book”,</w:t>
      </w:r>
      <w:proofErr w:type="spellStart"/>
      <w:r>
        <w:rPr>
          <w:rFonts w:ascii="Times New Roman" w:eastAsia="Times New Roman" w:hAnsi="Times New Roman" w:cs="Times New Roman"/>
          <w:sz w:val="24"/>
          <w:szCs w:val="24"/>
        </w:rPr>
        <w:t>Dreamtech</w:t>
      </w:r>
      <w:proofErr w:type="spellEnd"/>
      <w:r>
        <w:rPr>
          <w:rFonts w:ascii="Times New Roman" w:eastAsia="Times New Roman" w:hAnsi="Times New Roman" w:cs="Times New Roman"/>
          <w:sz w:val="24"/>
          <w:szCs w:val="24"/>
        </w:rPr>
        <w:t xml:space="preserve"> publications</w:t>
      </w:r>
    </w:p>
    <w:p w:rsidR="00BE21EB" w:rsidRDefault="00BE21EB">
      <w:pPr>
        <w:jc w:val="both"/>
        <w:rPr>
          <w:rFonts w:ascii="Times New Roman" w:eastAsia="Times New Roman" w:hAnsi="Times New Roman" w:cs="Times New Roman"/>
          <w:sz w:val="24"/>
          <w:szCs w:val="24"/>
        </w:rPr>
      </w:pPr>
    </w:p>
    <w:p w:rsidR="00BE21EB" w:rsidRDefault="003B66BF">
      <w:pPr>
        <w:numPr>
          <w:ilvl w:val="0"/>
          <w:numId w:val="9"/>
        </w:numPr>
        <w:jc w:val="both"/>
      </w:pPr>
      <w:hyperlink r:id="rId20" w:history="1">
        <w:r>
          <w:rPr>
            <w:rStyle w:val="InternetLink"/>
            <w:rFonts w:ascii="Times New Roman" w:eastAsia="Times New Roman" w:hAnsi="Times New Roman" w:cs="Times New Roman"/>
            <w:sz w:val="24"/>
            <w:szCs w:val="24"/>
          </w:rPr>
          <w:t>www.tutorialspoint.com</w:t>
        </w:r>
      </w:hyperlink>
    </w:p>
    <w:p w:rsidR="00BE21EB" w:rsidRDefault="00BE21EB">
      <w:pPr>
        <w:jc w:val="both"/>
        <w:rPr>
          <w:rFonts w:ascii="Times New Roman" w:eastAsia="Times New Roman" w:hAnsi="Times New Roman" w:cs="Times New Roman"/>
          <w:sz w:val="24"/>
          <w:szCs w:val="24"/>
        </w:rPr>
      </w:pPr>
    </w:p>
    <w:p w:rsidR="00BE21EB" w:rsidRDefault="003B66BF">
      <w:pPr>
        <w:numPr>
          <w:ilvl w:val="0"/>
          <w:numId w:val="9"/>
        </w:numPr>
        <w:jc w:val="both"/>
      </w:pPr>
      <w:hyperlink r:id="rId21" w:history="1">
        <w:r>
          <w:rPr>
            <w:rStyle w:val="InternetLink"/>
            <w:rFonts w:ascii="Times New Roman" w:eastAsia="Times New Roman" w:hAnsi="Times New Roman" w:cs="Times New Roman"/>
            <w:sz w:val="24"/>
            <w:szCs w:val="24"/>
          </w:rPr>
          <w:t>www.stackoverflow.com</w:t>
        </w:r>
      </w:hyperlink>
    </w:p>
    <w:p w:rsidR="00BE21EB" w:rsidRDefault="00BE21EB">
      <w:pPr>
        <w:jc w:val="both"/>
        <w:rPr>
          <w:rFonts w:ascii="Times New Roman" w:eastAsia="Times New Roman" w:hAnsi="Times New Roman" w:cs="Times New Roman"/>
          <w:sz w:val="24"/>
          <w:szCs w:val="24"/>
        </w:rPr>
      </w:pPr>
    </w:p>
    <w:p w:rsidR="00BE21EB" w:rsidRDefault="00BE21EB">
      <w:pPr>
        <w:jc w:val="both"/>
      </w:pPr>
    </w:p>
    <w:sectPr w:rsidR="00BE21EB" w:rsidSect="00C80127">
      <w:pgSz w:w="11906" w:h="16838" w:code="9"/>
      <w:pgMar w:top="1440" w:right="1440" w:bottom="810" w:left="1440" w:header="0" w:footer="0" w:gutter="0"/>
      <w:pgBorders>
        <w:top w:val="thinThickSmallGap" w:sz="24" w:space="31" w:color="00000A"/>
        <w:left w:val="thinThickSmallGap" w:sz="24" w:space="31" w:color="00000A"/>
        <w:bottom w:val="thickThinSmallGap" w:sz="24" w:space="0" w:color="00000A"/>
        <w:right w:val="thickThinSmallGap" w:sz="24" w:space="31" w:color="00000A"/>
      </w:pgBorders>
      <w:pgNumType w:start="1"/>
      <w:cols w:space="720"/>
      <w:titlePg/>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hit Devanagari">
    <w:altName w:val="Times New Roman"/>
    <w:charset w:val="00"/>
    <w:family w:val="roman"/>
    <w:pitch w:val="default"/>
    <w:sig w:usb0="00000000" w:usb1="00000000" w:usb2="00000008" w:usb3="00000000" w:csb0="000001FF" w:csb1="00000000"/>
  </w:font>
  <w:font w:name="Liberation Sans">
    <w:altName w:val="Times New Roman"/>
    <w:charset w:val="00"/>
    <w:family w:val="roman"/>
    <w:pitch w:val="default"/>
    <w:sig w:usb0="00000000" w:usb1="00000000" w:usb2="00000008" w:usb3="00000000" w:csb0="000001FF" w:csb1="00000000"/>
  </w:font>
  <w:font w:name="WenQuanYi Micro Hei">
    <w:altName w:val="Times New Roman"/>
    <w:charset w:val="00"/>
    <w:family w:val="roman"/>
    <w:pitch w:val="default"/>
    <w:sig w:usb0="00000000" w:usb1="0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0000000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0000001"/>
    <w:multiLevelType w:val="multilevel"/>
    <w:tmpl w:val="00000001"/>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00000002"/>
    <w:multiLevelType w:val="multilevel"/>
    <w:tmpl w:val="00000002"/>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00000003"/>
    <w:multiLevelType w:val="multilevel"/>
    <w:tmpl w:val="00000003"/>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4" w15:restartNumberingAfterBreak="0">
    <w:nsid w:val="00000004"/>
    <w:multiLevelType w:val="multilevel"/>
    <w:tmpl w:val="00000004"/>
    <w:lvl w:ilvl="0">
      <w:start w:val="1"/>
      <w:numFmt w:val="bullet"/>
      <w:lvlText w:val=""/>
      <w:lvlJc w:val="left"/>
      <w:pPr>
        <w:ind w:left="1440" w:hanging="360"/>
      </w:pPr>
      <w:rPr>
        <w:rFonts w:ascii="Wingdings" w:hAnsi="Wingdings" w:cs="Wingdings" w:hint="default"/>
        <w:b/>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15:restartNumberingAfterBreak="0">
    <w:nsid w:val="00000005"/>
    <w:multiLevelType w:val="multilevel"/>
    <w:tmpl w:val="00000005"/>
    <w:lvl w:ilvl="0">
      <w:start w:val="1"/>
      <w:numFmt w:val="bullet"/>
      <w:lvlText w:val=""/>
      <w:lvlJc w:val="left"/>
      <w:pPr>
        <w:tabs>
          <w:tab w:val="left" w:pos="720"/>
        </w:tabs>
        <w:ind w:left="720" w:hanging="360"/>
      </w:pPr>
      <w:rPr>
        <w:rFonts w:ascii="Symbol" w:hAnsi="Symbol" w:cs="OpenSymbol" w:hint="default"/>
        <w:b/>
        <w:sz w:val="36"/>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15:restartNumberingAfterBreak="0">
    <w:nsid w:val="00000006"/>
    <w:multiLevelType w:val="multilevel"/>
    <w:tmpl w:val="00000006"/>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00000007"/>
    <w:multiLevelType w:val="multilevel"/>
    <w:tmpl w:val="00000007"/>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00000008"/>
    <w:multiLevelType w:val="multilevel"/>
    <w:tmpl w:val="00000008"/>
    <w:lvl w:ilvl="0">
      <w:start w:val="1"/>
      <w:numFmt w:val="bullet"/>
      <w:lvlText w:val=""/>
      <w:lvlJc w:val="left"/>
      <w:pPr>
        <w:ind w:left="720" w:hanging="360"/>
      </w:pPr>
      <w:rPr>
        <w:rFonts w:ascii="Wingdings" w:hAnsi="Wingdings" w:cs="Wingdings" w:hint="default"/>
        <w:b/>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15:restartNumberingAfterBreak="0">
    <w:nsid w:val="46237EB5"/>
    <w:multiLevelType w:val="hybridMultilevel"/>
    <w:tmpl w:val="7F4AB5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8"/>
  </w:num>
  <w:num w:numId="5">
    <w:abstractNumId w:val="7"/>
  </w:num>
  <w:num w:numId="6">
    <w:abstractNumId w:val="6"/>
  </w:num>
  <w:num w:numId="7">
    <w:abstractNumId w:val="1"/>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1EB"/>
    <w:rsid w:val="000D0A81"/>
    <w:rsid w:val="003B66BF"/>
    <w:rsid w:val="004628AD"/>
    <w:rsid w:val="00A25C4A"/>
    <w:rsid w:val="00A745A8"/>
    <w:rsid w:val="00BE21EB"/>
    <w:rsid w:val="00C80127"/>
    <w:rsid w:val="374218E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43DF41D"/>
  <w15:docId w15:val="{C49870DA-34DA-441E-BB52-F0685CFB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GB" w:eastAsia="en-GB" w:bidi="ml-IN"/>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color w:val="00000A"/>
      <w:sz w:val="22"/>
      <w:szCs w:val="22"/>
      <w:lang w:eastAsia="en-US" w:bidi="ar-SA"/>
    </w:rPr>
  </w:style>
  <w:style w:type="paragraph" w:styleId="Heading1">
    <w:name w:val="heading 1"/>
    <w:qFormat/>
    <w:pPr>
      <w:keepNext/>
      <w:keepLines/>
      <w:widowControl w:val="0"/>
      <w:spacing w:before="400" w:after="120" w:line="276" w:lineRule="auto"/>
      <w:outlineLvl w:val="0"/>
    </w:pPr>
    <w:rPr>
      <w:color w:val="00000A"/>
      <w:sz w:val="40"/>
      <w:szCs w:val="40"/>
      <w:lang w:eastAsia="en-US" w:bidi="ar-SA"/>
    </w:rPr>
  </w:style>
  <w:style w:type="paragraph" w:styleId="Heading2">
    <w:name w:val="heading 2"/>
    <w:qFormat/>
    <w:pPr>
      <w:keepNext/>
      <w:keepLines/>
      <w:widowControl w:val="0"/>
      <w:spacing w:before="360" w:after="120" w:line="276" w:lineRule="auto"/>
      <w:outlineLvl w:val="1"/>
    </w:pPr>
    <w:rPr>
      <w:color w:val="00000A"/>
      <w:sz w:val="32"/>
      <w:szCs w:val="32"/>
      <w:lang w:eastAsia="en-US" w:bidi="ar-SA"/>
    </w:rPr>
  </w:style>
  <w:style w:type="paragraph" w:styleId="Heading3">
    <w:name w:val="heading 3"/>
    <w:qFormat/>
    <w:pPr>
      <w:keepNext/>
      <w:keepLines/>
      <w:widowControl w:val="0"/>
      <w:spacing w:before="320" w:after="80" w:line="276" w:lineRule="auto"/>
      <w:outlineLvl w:val="2"/>
    </w:pPr>
    <w:rPr>
      <w:color w:val="434343"/>
      <w:sz w:val="28"/>
      <w:szCs w:val="28"/>
      <w:lang w:eastAsia="en-US" w:bidi="ar-SA"/>
    </w:rPr>
  </w:style>
  <w:style w:type="paragraph" w:styleId="Heading4">
    <w:name w:val="heading 4"/>
    <w:qFormat/>
    <w:pPr>
      <w:keepNext/>
      <w:keepLines/>
      <w:widowControl w:val="0"/>
      <w:spacing w:before="280" w:after="80" w:line="276" w:lineRule="auto"/>
      <w:outlineLvl w:val="3"/>
    </w:pPr>
    <w:rPr>
      <w:color w:val="666666"/>
      <w:sz w:val="24"/>
      <w:szCs w:val="24"/>
      <w:lang w:eastAsia="en-US" w:bidi="ar-SA"/>
    </w:rPr>
  </w:style>
  <w:style w:type="paragraph" w:styleId="Heading5">
    <w:name w:val="heading 5"/>
    <w:qFormat/>
    <w:pPr>
      <w:keepNext/>
      <w:keepLines/>
      <w:widowControl w:val="0"/>
      <w:spacing w:before="240" w:after="80" w:line="276" w:lineRule="auto"/>
      <w:outlineLvl w:val="4"/>
    </w:pPr>
    <w:rPr>
      <w:color w:val="666666"/>
      <w:sz w:val="22"/>
      <w:szCs w:val="22"/>
      <w:lang w:eastAsia="en-US" w:bidi="ar-SA"/>
    </w:rPr>
  </w:style>
  <w:style w:type="paragraph" w:styleId="Heading6">
    <w:name w:val="heading 6"/>
    <w:qFormat/>
    <w:pPr>
      <w:keepNext/>
      <w:keepLines/>
      <w:widowControl w:val="0"/>
      <w:spacing w:before="240" w:after="80" w:line="276" w:lineRule="auto"/>
      <w:outlineLvl w:val="5"/>
    </w:pPr>
    <w:rPr>
      <w:i/>
      <w:color w:val="666666"/>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qFormat/>
    <w:pPr>
      <w:suppressLineNumbers/>
      <w:spacing w:before="120" w:after="120"/>
    </w:pPr>
    <w:rPr>
      <w:rFonts w:cs="Lohit Devanagari"/>
      <w:i/>
      <w:iCs/>
      <w:sz w:val="24"/>
      <w:szCs w:val="24"/>
    </w:rPr>
  </w:style>
  <w:style w:type="paragraph" w:styleId="Footer">
    <w:name w:val="footer"/>
    <w:basedOn w:val="Normal"/>
  </w:style>
  <w:style w:type="paragraph" w:styleId="List">
    <w:name w:val="List"/>
    <w:basedOn w:val="BodyText"/>
    <w:rPr>
      <w:rFonts w:cs="Lohit Devanagari"/>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1">
    <w:name w:val="ListLabel 1"/>
    <w:qFormat/>
    <w:rPr>
      <w:rFonts w:ascii="Times New Roman" w:hAnsi="Times New Roman"/>
      <w:sz w:val="28"/>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8"/>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8"/>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8"/>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b/>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8"/>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InternetLink">
    <w:name w:val="Internet Link"/>
    <w:rPr>
      <w:color w:val="000080"/>
      <w:u w:val="single"/>
    </w:rPr>
  </w:style>
  <w:style w:type="character" w:customStyle="1" w:styleId="ListLabel64">
    <w:name w:val="ListLabel 64"/>
    <w:qFormat/>
    <w:rPr>
      <w:rFonts w:ascii="Times New Roman" w:hAnsi="Times New Roman" w:cs="Wingdings"/>
      <w:sz w:val="28"/>
      <w:u w:val="none"/>
    </w:rPr>
  </w:style>
  <w:style w:type="character" w:customStyle="1" w:styleId="ListLabel65">
    <w:name w:val="ListLabel 65"/>
    <w:qFormat/>
    <w:rPr>
      <w:rFonts w:cs="Wingdings 2"/>
      <w:u w:val="none"/>
    </w:rPr>
  </w:style>
  <w:style w:type="character" w:customStyle="1" w:styleId="ListLabel66">
    <w:name w:val="ListLabel 66"/>
    <w:qFormat/>
    <w:rPr>
      <w:rFonts w:cs="OpenSymbol"/>
      <w:u w:val="none"/>
    </w:rPr>
  </w:style>
  <w:style w:type="character" w:customStyle="1" w:styleId="ListLabel67">
    <w:name w:val="ListLabel 67"/>
    <w:qFormat/>
    <w:rPr>
      <w:rFonts w:cs="Wingdings"/>
      <w:u w:val="none"/>
    </w:rPr>
  </w:style>
  <w:style w:type="character" w:customStyle="1" w:styleId="ListLabel68">
    <w:name w:val="ListLabel 68"/>
    <w:qFormat/>
    <w:rPr>
      <w:rFonts w:cs="Wingdings 2"/>
      <w:u w:val="none"/>
    </w:rPr>
  </w:style>
  <w:style w:type="character" w:customStyle="1" w:styleId="ListLabel69">
    <w:name w:val="ListLabel 69"/>
    <w:qFormat/>
    <w:rPr>
      <w:rFonts w:cs="OpenSymbol"/>
      <w:u w:val="none"/>
    </w:rPr>
  </w:style>
  <w:style w:type="character" w:customStyle="1" w:styleId="ListLabel70">
    <w:name w:val="ListLabel 70"/>
    <w:qFormat/>
    <w:rPr>
      <w:rFonts w:cs="Wingdings"/>
      <w:u w:val="none"/>
    </w:rPr>
  </w:style>
  <w:style w:type="character" w:customStyle="1" w:styleId="ListLabel71">
    <w:name w:val="ListLabel 71"/>
    <w:qFormat/>
    <w:rPr>
      <w:rFonts w:cs="Wingdings 2"/>
      <w:u w:val="none"/>
    </w:rPr>
  </w:style>
  <w:style w:type="character" w:customStyle="1" w:styleId="ListLabel72">
    <w:name w:val="ListLabel 72"/>
    <w:qFormat/>
    <w:rPr>
      <w:rFonts w:cs="OpenSymbol"/>
      <w:u w:val="none"/>
    </w:rPr>
  </w:style>
  <w:style w:type="character" w:customStyle="1" w:styleId="ListLabel73">
    <w:name w:val="ListLabel 73"/>
    <w:qFormat/>
    <w:rPr>
      <w:rFonts w:ascii="Times New Roman" w:hAnsi="Times New Roman" w:cs="Wingdings"/>
      <w:sz w:val="28"/>
      <w:u w:val="none"/>
    </w:rPr>
  </w:style>
  <w:style w:type="character" w:customStyle="1" w:styleId="ListLabel74">
    <w:name w:val="ListLabel 74"/>
    <w:qFormat/>
    <w:rPr>
      <w:rFonts w:cs="Wingdings 2"/>
      <w:u w:val="none"/>
    </w:rPr>
  </w:style>
  <w:style w:type="character" w:customStyle="1" w:styleId="ListLabel75">
    <w:name w:val="ListLabel 75"/>
    <w:qFormat/>
    <w:rPr>
      <w:rFonts w:cs="OpenSymbol"/>
      <w:u w:val="none"/>
    </w:rPr>
  </w:style>
  <w:style w:type="character" w:customStyle="1" w:styleId="ListLabel76">
    <w:name w:val="ListLabel 76"/>
    <w:qFormat/>
    <w:rPr>
      <w:rFonts w:cs="Wingdings"/>
      <w:u w:val="none"/>
    </w:rPr>
  </w:style>
  <w:style w:type="character" w:customStyle="1" w:styleId="ListLabel77">
    <w:name w:val="ListLabel 77"/>
    <w:qFormat/>
    <w:rPr>
      <w:rFonts w:cs="Wingdings 2"/>
      <w:u w:val="none"/>
    </w:rPr>
  </w:style>
  <w:style w:type="character" w:customStyle="1" w:styleId="ListLabel78">
    <w:name w:val="ListLabel 78"/>
    <w:qFormat/>
    <w:rPr>
      <w:rFonts w:cs="OpenSymbol"/>
      <w:u w:val="none"/>
    </w:rPr>
  </w:style>
  <w:style w:type="character" w:customStyle="1" w:styleId="ListLabel79">
    <w:name w:val="ListLabel 79"/>
    <w:qFormat/>
    <w:rPr>
      <w:rFonts w:cs="Wingdings"/>
      <w:u w:val="none"/>
    </w:rPr>
  </w:style>
  <w:style w:type="character" w:customStyle="1" w:styleId="ListLabel80">
    <w:name w:val="ListLabel 80"/>
    <w:qFormat/>
    <w:rPr>
      <w:rFonts w:cs="Wingdings 2"/>
      <w:u w:val="none"/>
    </w:rPr>
  </w:style>
  <w:style w:type="character" w:customStyle="1" w:styleId="ListLabel81">
    <w:name w:val="ListLabel 81"/>
    <w:qFormat/>
    <w:rPr>
      <w:rFonts w:cs="OpenSymbol"/>
      <w:u w:val="none"/>
    </w:rPr>
  </w:style>
  <w:style w:type="character" w:customStyle="1" w:styleId="ListLabel82">
    <w:name w:val="ListLabel 82"/>
    <w:qFormat/>
    <w:rPr>
      <w:rFonts w:ascii="Times New Roman" w:hAnsi="Times New Roman" w:cs="Wingdings"/>
      <w:sz w:val="28"/>
      <w:u w:val="none"/>
    </w:rPr>
  </w:style>
  <w:style w:type="character" w:customStyle="1" w:styleId="ListLabel83">
    <w:name w:val="ListLabel 83"/>
    <w:qFormat/>
    <w:rPr>
      <w:rFonts w:cs="Wingdings 2"/>
      <w:u w:val="none"/>
    </w:rPr>
  </w:style>
  <w:style w:type="character" w:customStyle="1" w:styleId="ListLabel84">
    <w:name w:val="ListLabel 84"/>
    <w:qFormat/>
    <w:rPr>
      <w:rFonts w:cs="OpenSymbol"/>
      <w:u w:val="none"/>
    </w:rPr>
  </w:style>
  <w:style w:type="character" w:customStyle="1" w:styleId="ListLabel85">
    <w:name w:val="ListLabel 85"/>
    <w:qFormat/>
    <w:rPr>
      <w:rFonts w:cs="Wingdings"/>
      <w:u w:val="none"/>
    </w:rPr>
  </w:style>
  <w:style w:type="character" w:customStyle="1" w:styleId="ListLabel86">
    <w:name w:val="ListLabel 86"/>
    <w:qFormat/>
    <w:rPr>
      <w:rFonts w:cs="Wingdings 2"/>
      <w:u w:val="none"/>
    </w:rPr>
  </w:style>
  <w:style w:type="character" w:customStyle="1" w:styleId="ListLabel87">
    <w:name w:val="ListLabel 87"/>
    <w:qFormat/>
    <w:rPr>
      <w:rFonts w:cs="OpenSymbol"/>
      <w:u w:val="none"/>
    </w:rPr>
  </w:style>
  <w:style w:type="character" w:customStyle="1" w:styleId="ListLabel88">
    <w:name w:val="ListLabel 88"/>
    <w:qFormat/>
    <w:rPr>
      <w:rFonts w:cs="Wingdings"/>
      <w:u w:val="none"/>
    </w:rPr>
  </w:style>
  <w:style w:type="character" w:customStyle="1" w:styleId="ListLabel89">
    <w:name w:val="ListLabel 89"/>
    <w:qFormat/>
    <w:rPr>
      <w:rFonts w:cs="Wingdings 2"/>
      <w:u w:val="none"/>
    </w:rPr>
  </w:style>
  <w:style w:type="character" w:customStyle="1" w:styleId="ListLabel90">
    <w:name w:val="ListLabel 90"/>
    <w:qFormat/>
    <w:rPr>
      <w:rFonts w:cs="OpenSymbol"/>
      <w:u w:val="none"/>
    </w:rPr>
  </w:style>
  <w:style w:type="character" w:customStyle="1" w:styleId="ListLabel91">
    <w:name w:val="ListLabel 91"/>
    <w:qFormat/>
    <w:rPr>
      <w:rFonts w:ascii="Times New Roman" w:hAnsi="Times New Roman" w:cs="Wingdings"/>
      <w:sz w:val="24"/>
      <w:u w:val="none"/>
    </w:rPr>
  </w:style>
  <w:style w:type="character" w:customStyle="1" w:styleId="ListLabel92">
    <w:name w:val="ListLabel 92"/>
    <w:qFormat/>
    <w:rPr>
      <w:rFonts w:cs="Wingdings 2"/>
      <w:u w:val="none"/>
    </w:rPr>
  </w:style>
  <w:style w:type="character" w:customStyle="1" w:styleId="ListLabel93">
    <w:name w:val="ListLabel 93"/>
    <w:qFormat/>
    <w:rPr>
      <w:rFonts w:cs="OpenSymbol"/>
      <w:u w:val="none"/>
    </w:rPr>
  </w:style>
  <w:style w:type="character" w:customStyle="1" w:styleId="ListLabel94">
    <w:name w:val="ListLabel 94"/>
    <w:qFormat/>
    <w:rPr>
      <w:rFonts w:cs="Wingdings"/>
      <w:u w:val="none"/>
    </w:rPr>
  </w:style>
  <w:style w:type="character" w:customStyle="1" w:styleId="ListLabel95">
    <w:name w:val="ListLabel 95"/>
    <w:qFormat/>
    <w:rPr>
      <w:rFonts w:cs="Wingdings 2"/>
      <w:u w:val="none"/>
    </w:rPr>
  </w:style>
  <w:style w:type="character" w:customStyle="1" w:styleId="ListLabel96">
    <w:name w:val="ListLabel 96"/>
    <w:qFormat/>
    <w:rPr>
      <w:rFonts w:cs="OpenSymbol"/>
      <w:u w:val="none"/>
    </w:rPr>
  </w:style>
  <w:style w:type="character" w:customStyle="1" w:styleId="ListLabel97">
    <w:name w:val="ListLabel 97"/>
    <w:qFormat/>
    <w:rPr>
      <w:rFonts w:cs="Wingdings"/>
      <w:u w:val="none"/>
    </w:rPr>
  </w:style>
  <w:style w:type="character" w:customStyle="1" w:styleId="ListLabel98">
    <w:name w:val="ListLabel 98"/>
    <w:qFormat/>
    <w:rPr>
      <w:rFonts w:cs="Wingdings 2"/>
      <w:u w:val="none"/>
    </w:rPr>
  </w:style>
  <w:style w:type="character" w:customStyle="1" w:styleId="ListLabel99">
    <w:name w:val="ListLabel 99"/>
    <w:qFormat/>
    <w:rPr>
      <w:rFonts w:cs="OpenSymbol"/>
      <w:u w:val="none"/>
    </w:rPr>
  </w:style>
  <w:style w:type="character" w:customStyle="1" w:styleId="ListLabel100">
    <w:name w:val="ListLabel 100"/>
    <w:qFormat/>
    <w:rPr>
      <w:rFonts w:ascii="Times New Roman" w:hAnsi="Times New Roman" w:cs="Wingdings"/>
      <w:b/>
      <w:sz w:val="28"/>
      <w:u w:val="none"/>
    </w:rPr>
  </w:style>
  <w:style w:type="character" w:customStyle="1" w:styleId="ListLabel101">
    <w:name w:val="ListLabel 101"/>
    <w:qFormat/>
    <w:rPr>
      <w:rFonts w:cs="Wingdings 2"/>
      <w:u w:val="none"/>
    </w:rPr>
  </w:style>
  <w:style w:type="character" w:customStyle="1" w:styleId="ListLabel102">
    <w:name w:val="ListLabel 102"/>
    <w:qFormat/>
    <w:rPr>
      <w:rFonts w:cs="OpenSymbol"/>
      <w:u w:val="none"/>
    </w:rPr>
  </w:style>
  <w:style w:type="character" w:customStyle="1" w:styleId="ListLabel103">
    <w:name w:val="ListLabel 103"/>
    <w:qFormat/>
    <w:rPr>
      <w:rFonts w:cs="Wingdings"/>
      <w:u w:val="none"/>
    </w:rPr>
  </w:style>
  <w:style w:type="character" w:customStyle="1" w:styleId="ListLabel104">
    <w:name w:val="ListLabel 104"/>
    <w:qFormat/>
    <w:rPr>
      <w:rFonts w:cs="Wingdings 2"/>
      <w:u w:val="none"/>
    </w:rPr>
  </w:style>
  <w:style w:type="character" w:customStyle="1" w:styleId="ListLabel105">
    <w:name w:val="ListLabel 105"/>
    <w:qFormat/>
    <w:rPr>
      <w:rFonts w:cs="OpenSymbol"/>
      <w:u w:val="none"/>
    </w:rPr>
  </w:style>
  <w:style w:type="character" w:customStyle="1" w:styleId="ListLabel106">
    <w:name w:val="ListLabel 106"/>
    <w:qFormat/>
    <w:rPr>
      <w:rFonts w:cs="Wingdings"/>
      <w:u w:val="none"/>
    </w:rPr>
  </w:style>
  <w:style w:type="character" w:customStyle="1" w:styleId="ListLabel107">
    <w:name w:val="ListLabel 107"/>
    <w:qFormat/>
    <w:rPr>
      <w:rFonts w:cs="Wingdings 2"/>
      <w:u w:val="none"/>
    </w:rPr>
  </w:style>
  <w:style w:type="character" w:customStyle="1" w:styleId="ListLabel108">
    <w:name w:val="ListLabel 108"/>
    <w:qFormat/>
    <w:rPr>
      <w:rFonts w:cs="OpenSymbol"/>
      <w:u w:val="none"/>
    </w:rPr>
  </w:style>
  <w:style w:type="character" w:customStyle="1" w:styleId="ListLabel109">
    <w:name w:val="ListLabel 109"/>
    <w:qFormat/>
    <w:rPr>
      <w:rFonts w:ascii="Times New Roman" w:hAnsi="Times New Roman" w:cs="Wingdings"/>
      <w:b/>
      <w:sz w:val="24"/>
      <w:u w:val="none"/>
    </w:rPr>
  </w:style>
  <w:style w:type="character" w:customStyle="1" w:styleId="ListLabel110">
    <w:name w:val="ListLabel 110"/>
    <w:qFormat/>
    <w:rPr>
      <w:rFonts w:cs="Wingdings 2"/>
      <w:u w:val="none"/>
    </w:rPr>
  </w:style>
  <w:style w:type="character" w:customStyle="1" w:styleId="ListLabel111">
    <w:name w:val="ListLabel 111"/>
    <w:qFormat/>
    <w:rPr>
      <w:rFonts w:cs="OpenSymbol"/>
      <w:u w:val="none"/>
    </w:rPr>
  </w:style>
  <w:style w:type="character" w:customStyle="1" w:styleId="ListLabel112">
    <w:name w:val="ListLabel 112"/>
    <w:qFormat/>
    <w:rPr>
      <w:rFonts w:cs="Wingdings"/>
      <w:u w:val="none"/>
    </w:rPr>
  </w:style>
  <w:style w:type="character" w:customStyle="1" w:styleId="ListLabel113">
    <w:name w:val="ListLabel 113"/>
    <w:qFormat/>
    <w:rPr>
      <w:rFonts w:cs="Wingdings 2"/>
      <w:u w:val="none"/>
    </w:rPr>
  </w:style>
  <w:style w:type="character" w:customStyle="1" w:styleId="ListLabel114">
    <w:name w:val="ListLabel 114"/>
    <w:qFormat/>
    <w:rPr>
      <w:rFonts w:cs="OpenSymbol"/>
      <w:u w:val="none"/>
    </w:rPr>
  </w:style>
  <w:style w:type="character" w:customStyle="1" w:styleId="ListLabel115">
    <w:name w:val="ListLabel 115"/>
    <w:qFormat/>
    <w:rPr>
      <w:rFonts w:cs="Wingdings"/>
      <w:u w:val="none"/>
    </w:rPr>
  </w:style>
  <w:style w:type="character" w:customStyle="1" w:styleId="ListLabel116">
    <w:name w:val="ListLabel 116"/>
    <w:qFormat/>
    <w:rPr>
      <w:rFonts w:cs="Wingdings 2"/>
      <w:u w:val="none"/>
    </w:rPr>
  </w:style>
  <w:style w:type="character" w:customStyle="1" w:styleId="ListLabel117">
    <w:name w:val="ListLabel 117"/>
    <w:qFormat/>
    <w:rPr>
      <w:rFonts w:cs="OpenSymbol"/>
      <w:u w:val="none"/>
    </w:rPr>
  </w:style>
  <w:style w:type="character" w:customStyle="1" w:styleId="ListLabel118">
    <w:name w:val="ListLabel 118"/>
    <w:qFormat/>
    <w:rPr>
      <w:rFonts w:ascii="Times New Roman" w:hAnsi="Times New Roman" w:cs="Wingdings"/>
      <w:sz w:val="28"/>
      <w:u w:val="none"/>
    </w:rPr>
  </w:style>
  <w:style w:type="character" w:customStyle="1" w:styleId="ListLabel119">
    <w:name w:val="ListLabel 119"/>
    <w:qFormat/>
    <w:rPr>
      <w:rFonts w:cs="Wingdings 2"/>
      <w:u w:val="none"/>
    </w:rPr>
  </w:style>
  <w:style w:type="character" w:customStyle="1" w:styleId="ListLabel120">
    <w:name w:val="ListLabel 120"/>
    <w:qFormat/>
    <w:rPr>
      <w:rFonts w:cs="OpenSymbol"/>
      <w:u w:val="none"/>
    </w:rPr>
  </w:style>
  <w:style w:type="character" w:customStyle="1" w:styleId="ListLabel121">
    <w:name w:val="ListLabel 121"/>
    <w:qFormat/>
    <w:rPr>
      <w:rFonts w:cs="Wingdings"/>
      <w:u w:val="none"/>
    </w:rPr>
  </w:style>
  <w:style w:type="character" w:customStyle="1" w:styleId="ListLabel122">
    <w:name w:val="ListLabel 122"/>
    <w:qFormat/>
    <w:rPr>
      <w:rFonts w:cs="Wingdings 2"/>
      <w:u w:val="none"/>
    </w:rPr>
  </w:style>
  <w:style w:type="character" w:customStyle="1" w:styleId="ListLabel123">
    <w:name w:val="ListLabel 123"/>
    <w:qFormat/>
    <w:rPr>
      <w:rFonts w:cs="OpenSymbol"/>
      <w:u w:val="none"/>
    </w:rPr>
  </w:style>
  <w:style w:type="character" w:customStyle="1" w:styleId="ListLabel124">
    <w:name w:val="ListLabel 124"/>
    <w:qFormat/>
    <w:rPr>
      <w:rFonts w:cs="Wingdings"/>
      <w:u w:val="none"/>
    </w:rPr>
  </w:style>
  <w:style w:type="character" w:customStyle="1" w:styleId="ListLabel125">
    <w:name w:val="ListLabel 125"/>
    <w:qFormat/>
    <w:rPr>
      <w:rFonts w:cs="Wingdings 2"/>
      <w:u w:val="none"/>
    </w:rPr>
  </w:style>
  <w:style w:type="character" w:customStyle="1" w:styleId="ListLabel126">
    <w:name w:val="ListLabel 126"/>
    <w:qFormat/>
    <w:rPr>
      <w:rFonts w:cs="OpenSymbol"/>
      <w:u w:val="none"/>
    </w:rPr>
  </w:style>
  <w:style w:type="character" w:customStyle="1" w:styleId="ListLabel127">
    <w:name w:val="ListLabel 127"/>
    <w:qFormat/>
    <w:rPr>
      <w:rFonts w:ascii="Times New Roman" w:hAnsi="Times New Roman" w:cs="Wingdings"/>
      <w:sz w:val="28"/>
      <w:u w:val="none"/>
    </w:rPr>
  </w:style>
  <w:style w:type="character" w:customStyle="1" w:styleId="ListLabel128">
    <w:name w:val="ListLabel 128"/>
    <w:qFormat/>
    <w:rPr>
      <w:rFonts w:cs="Wingdings 2"/>
      <w:u w:val="none"/>
    </w:rPr>
  </w:style>
  <w:style w:type="character" w:customStyle="1" w:styleId="ListLabel129">
    <w:name w:val="ListLabel 129"/>
    <w:qFormat/>
    <w:rPr>
      <w:rFonts w:cs="OpenSymbol"/>
      <w:u w:val="none"/>
    </w:rPr>
  </w:style>
  <w:style w:type="character" w:customStyle="1" w:styleId="ListLabel130">
    <w:name w:val="ListLabel 130"/>
    <w:qFormat/>
    <w:rPr>
      <w:rFonts w:cs="Wingdings"/>
      <w:u w:val="none"/>
    </w:rPr>
  </w:style>
  <w:style w:type="character" w:customStyle="1" w:styleId="ListLabel131">
    <w:name w:val="ListLabel 131"/>
    <w:qFormat/>
    <w:rPr>
      <w:rFonts w:cs="Wingdings 2"/>
      <w:u w:val="none"/>
    </w:rPr>
  </w:style>
  <w:style w:type="character" w:customStyle="1" w:styleId="ListLabel132">
    <w:name w:val="ListLabel 132"/>
    <w:qFormat/>
    <w:rPr>
      <w:rFonts w:cs="OpenSymbol"/>
      <w:u w:val="none"/>
    </w:rPr>
  </w:style>
  <w:style w:type="character" w:customStyle="1" w:styleId="ListLabel133">
    <w:name w:val="ListLabel 133"/>
    <w:qFormat/>
    <w:rPr>
      <w:rFonts w:cs="Wingdings"/>
      <w:u w:val="none"/>
    </w:rPr>
  </w:style>
  <w:style w:type="character" w:customStyle="1" w:styleId="ListLabel134">
    <w:name w:val="ListLabel 134"/>
    <w:qFormat/>
    <w:rPr>
      <w:rFonts w:cs="Wingdings 2"/>
      <w:u w:val="none"/>
    </w:rPr>
  </w:style>
  <w:style w:type="character" w:customStyle="1" w:styleId="ListLabel135">
    <w:name w:val="ListLabel 135"/>
    <w:qFormat/>
    <w:rPr>
      <w:rFonts w:cs="OpenSymbol"/>
      <w:u w:val="none"/>
    </w:rPr>
  </w:style>
  <w:style w:type="character" w:customStyle="1" w:styleId="ListLabel136">
    <w:name w:val="ListLabel 136"/>
    <w:qFormat/>
    <w:rPr>
      <w:rFonts w:ascii="Times New Roman" w:hAnsi="Times New Roman" w:cs="Wingdings"/>
      <w:sz w:val="28"/>
      <w:u w:val="none"/>
    </w:rPr>
  </w:style>
  <w:style w:type="character" w:customStyle="1" w:styleId="ListLabel137">
    <w:name w:val="ListLabel 137"/>
    <w:qFormat/>
    <w:rPr>
      <w:rFonts w:cs="Wingdings 2"/>
      <w:u w:val="none"/>
    </w:rPr>
  </w:style>
  <w:style w:type="character" w:customStyle="1" w:styleId="ListLabel138">
    <w:name w:val="ListLabel 138"/>
    <w:qFormat/>
    <w:rPr>
      <w:rFonts w:cs="OpenSymbol"/>
      <w:u w:val="none"/>
    </w:rPr>
  </w:style>
  <w:style w:type="character" w:customStyle="1" w:styleId="ListLabel139">
    <w:name w:val="ListLabel 139"/>
    <w:qFormat/>
    <w:rPr>
      <w:rFonts w:cs="Wingdings"/>
      <w:u w:val="none"/>
    </w:rPr>
  </w:style>
  <w:style w:type="character" w:customStyle="1" w:styleId="ListLabel140">
    <w:name w:val="ListLabel 140"/>
    <w:qFormat/>
    <w:rPr>
      <w:rFonts w:cs="Wingdings 2"/>
      <w:u w:val="none"/>
    </w:rPr>
  </w:style>
  <w:style w:type="character" w:customStyle="1" w:styleId="ListLabel141">
    <w:name w:val="ListLabel 141"/>
    <w:qFormat/>
    <w:rPr>
      <w:rFonts w:cs="OpenSymbol"/>
      <w:u w:val="none"/>
    </w:rPr>
  </w:style>
  <w:style w:type="character" w:customStyle="1" w:styleId="ListLabel142">
    <w:name w:val="ListLabel 142"/>
    <w:qFormat/>
    <w:rPr>
      <w:rFonts w:cs="Wingdings"/>
      <w:u w:val="none"/>
    </w:rPr>
  </w:style>
  <w:style w:type="character" w:customStyle="1" w:styleId="ListLabel143">
    <w:name w:val="ListLabel 143"/>
    <w:qFormat/>
    <w:rPr>
      <w:rFonts w:cs="Wingdings 2"/>
      <w:u w:val="none"/>
    </w:rPr>
  </w:style>
  <w:style w:type="character" w:customStyle="1" w:styleId="ListLabel144">
    <w:name w:val="ListLabel 144"/>
    <w:qFormat/>
    <w:rPr>
      <w:rFonts w:cs="OpenSymbol"/>
      <w:u w:val="none"/>
    </w:rPr>
  </w:style>
  <w:style w:type="character" w:customStyle="1" w:styleId="ListLabel145">
    <w:name w:val="ListLabel 145"/>
    <w:qFormat/>
    <w:rPr>
      <w:rFonts w:ascii="Times New Roman" w:hAnsi="Times New Roman" w:cs="Wingdings"/>
      <w:sz w:val="28"/>
      <w:u w:val="none"/>
    </w:rPr>
  </w:style>
  <w:style w:type="character" w:customStyle="1" w:styleId="ListLabel146">
    <w:name w:val="ListLabel 146"/>
    <w:qFormat/>
    <w:rPr>
      <w:rFonts w:cs="Wingdings 2"/>
      <w:u w:val="none"/>
    </w:rPr>
  </w:style>
  <w:style w:type="character" w:customStyle="1" w:styleId="ListLabel147">
    <w:name w:val="ListLabel 147"/>
    <w:qFormat/>
    <w:rPr>
      <w:rFonts w:cs="OpenSymbol"/>
      <w:u w:val="none"/>
    </w:rPr>
  </w:style>
  <w:style w:type="character" w:customStyle="1" w:styleId="ListLabel148">
    <w:name w:val="ListLabel 148"/>
    <w:qFormat/>
    <w:rPr>
      <w:rFonts w:cs="Wingdings"/>
      <w:u w:val="none"/>
    </w:rPr>
  </w:style>
  <w:style w:type="character" w:customStyle="1" w:styleId="ListLabel149">
    <w:name w:val="ListLabel 149"/>
    <w:qFormat/>
    <w:rPr>
      <w:rFonts w:cs="Wingdings 2"/>
      <w:u w:val="none"/>
    </w:rPr>
  </w:style>
  <w:style w:type="character" w:customStyle="1" w:styleId="ListLabel150">
    <w:name w:val="ListLabel 150"/>
    <w:qFormat/>
    <w:rPr>
      <w:rFonts w:cs="OpenSymbol"/>
      <w:u w:val="none"/>
    </w:rPr>
  </w:style>
  <w:style w:type="character" w:customStyle="1" w:styleId="ListLabel151">
    <w:name w:val="ListLabel 151"/>
    <w:qFormat/>
    <w:rPr>
      <w:rFonts w:cs="Wingdings"/>
      <w:u w:val="none"/>
    </w:rPr>
  </w:style>
  <w:style w:type="character" w:customStyle="1" w:styleId="ListLabel152">
    <w:name w:val="ListLabel 152"/>
    <w:qFormat/>
    <w:rPr>
      <w:rFonts w:cs="Wingdings 2"/>
      <w:u w:val="none"/>
    </w:rPr>
  </w:style>
  <w:style w:type="character" w:customStyle="1" w:styleId="ListLabel153">
    <w:name w:val="ListLabel 153"/>
    <w:qFormat/>
    <w:rPr>
      <w:rFonts w:cs="OpenSymbol"/>
      <w:u w:val="none"/>
    </w:rPr>
  </w:style>
  <w:style w:type="character" w:customStyle="1" w:styleId="ListLabel154">
    <w:name w:val="ListLabel 154"/>
    <w:qFormat/>
    <w:rPr>
      <w:rFonts w:ascii="Times New Roman" w:hAnsi="Times New Roman" w:cs="Wingdings"/>
      <w:sz w:val="24"/>
      <w:u w:val="none"/>
    </w:rPr>
  </w:style>
  <w:style w:type="character" w:customStyle="1" w:styleId="ListLabel155">
    <w:name w:val="ListLabel 155"/>
    <w:qFormat/>
    <w:rPr>
      <w:rFonts w:cs="Wingdings 2"/>
      <w:u w:val="none"/>
    </w:rPr>
  </w:style>
  <w:style w:type="character" w:customStyle="1" w:styleId="ListLabel156">
    <w:name w:val="ListLabel 156"/>
    <w:qFormat/>
    <w:rPr>
      <w:rFonts w:cs="OpenSymbol"/>
      <w:u w:val="none"/>
    </w:rPr>
  </w:style>
  <w:style w:type="character" w:customStyle="1" w:styleId="ListLabel157">
    <w:name w:val="ListLabel 157"/>
    <w:qFormat/>
    <w:rPr>
      <w:rFonts w:cs="Wingdings"/>
      <w:u w:val="none"/>
    </w:rPr>
  </w:style>
  <w:style w:type="character" w:customStyle="1" w:styleId="ListLabel158">
    <w:name w:val="ListLabel 158"/>
    <w:qFormat/>
    <w:rPr>
      <w:rFonts w:cs="Wingdings 2"/>
      <w:u w:val="none"/>
    </w:rPr>
  </w:style>
  <w:style w:type="character" w:customStyle="1" w:styleId="ListLabel159">
    <w:name w:val="ListLabel 159"/>
    <w:qFormat/>
    <w:rPr>
      <w:rFonts w:cs="OpenSymbol"/>
      <w:u w:val="none"/>
    </w:rPr>
  </w:style>
  <w:style w:type="character" w:customStyle="1" w:styleId="ListLabel160">
    <w:name w:val="ListLabel 160"/>
    <w:qFormat/>
    <w:rPr>
      <w:rFonts w:cs="Wingdings"/>
      <w:u w:val="none"/>
    </w:rPr>
  </w:style>
  <w:style w:type="character" w:customStyle="1" w:styleId="ListLabel161">
    <w:name w:val="ListLabel 161"/>
    <w:qFormat/>
    <w:rPr>
      <w:rFonts w:cs="Wingdings 2"/>
      <w:u w:val="none"/>
    </w:rPr>
  </w:style>
  <w:style w:type="character" w:customStyle="1" w:styleId="ListLabel162">
    <w:name w:val="ListLabel 162"/>
    <w:qFormat/>
    <w:rPr>
      <w:rFonts w:cs="OpenSymbol"/>
      <w:u w:val="none"/>
    </w:rPr>
  </w:style>
  <w:style w:type="character" w:customStyle="1" w:styleId="ListLabel163">
    <w:name w:val="ListLabel 163"/>
    <w:qFormat/>
    <w:rPr>
      <w:rFonts w:ascii="Times New Roman" w:hAnsi="Times New Roman" w:cs="Wingdings"/>
      <w:b/>
      <w:sz w:val="28"/>
      <w:u w:val="none"/>
    </w:rPr>
  </w:style>
  <w:style w:type="character" w:customStyle="1" w:styleId="ListLabel164">
    <w:name w:val="ListLabel 164"/>
    <w:qFormat/>
    <w:rPr>
      <w:rFonts w:cs="Wingdings 2"/>
      <w:u w:val="none"/>
    </w:rPr>
  </w:style>
  <w:style w:type="character" w:customStyle="1" w:styleId="ListLabel165">
    <w:name w:val="ListLabel 165"/>
    <w:qFormat/>
    <w:rPr>
      <w:rFonts w:cs="OpenSymbol"/>
      <w:u w:val="none"/>
    </w:rPr>
  </w:style>
  <w:style w:type="character" w:customStyle="1" w:styleId="ListLabel166">
    <w:name w:val="ListLabel 166"/>
    <w:qFormat/>
    <w:rPr>
      <w:rFonts w:cs="Wingdings"/>
      <w:u w:val="none"/>
    </w:rPr>
  </w:style>
  <w:style w:type="character" w:customStyle="1" w:styleId="ListLabel167">
    <w:name w:val="ListLabel 167"/>
    <w:qFormat/>
    <w:rPr>
      <w:rFonts w:cs="Wingdings 2"/>
      <w:u w:val="none"/>
    </w:rPr>
  </w:style>
  <w:style w:type="character" w:customStyle="1" w:styleId="ListLabel168">
    <w:name w:val="ListLabel 168"/>
    <w:qFormat/>
    <w:rPr>
      <w:rFonts w:cs="OpenSymbol"/>
      <w:u w:val="none"/>
    </w:rPr>
  </w:style>
  <w:style w:type="character" w:customStyle="1" w:styleId="ListLabel169">
    <w:name w:val="ListLabel 169"/>
    <w:qFormat/>
    <w:rPr>
      <w:rFonts w:cs="Wingdings"/>
      <w:u w:val="none"/>
    </w:rPr>
  </w:style>
  <w:style w:type="character" w:customStyle="1" w:styleId="ListLabel170">
    <w:name w:val="ListLabel 170"/>
    <w:qFormat/>
    <w:rPr>
      <w:rFonts w:cs="Wingdings 2"/>
      <w:u w:val="none"/>
    </w:rPr>
  </w:style>
  <w:style w:type="character" w:customStyle="1" w:styleId="ListLabel171">
    <w:name w:val="ListLabel 171"/>
    <w:qFormat/>
    <w:rPr>
      <w:rFonts w:cs="OpenSymbol"/>
      <w:u w:val="none"/>
    </w:rPr>
  </w:style>
  <w:style w:type="character" w:customStyle="1" w:styleId="ListLabel172">
    <w:name w:val="ListLabel 172"/>
    <w:qFormat/>
    <w:rPr>
      <w:rFonts w:ascii="Times New Roman" w:hAnsi="Times New Roman" w:cs="Wingdings"/>
      <w:b/>
      <w:sz w:val="24"/>
      <w:u w:val="none"/>
    </w:rPr>
  </w:style>
  <w:style w:type="character" w:customStyle="1" w:styleId="ListLabel173">
    <w:name w:val="ListLabel 173"/>
    <w:qFormat/>
    <w:rPr>
      <w:rFonts w:cs="Wingdings 2"/>
      <w:u w:val="none"/>
    </w:rPr>
  </w:style>
  <w:style w:type="character" w:customStyle="1" w:styleId="ListLabel174">
    <w:name w:val="ListLabel 174"/>
    <w:qFormat/>
    <w:rPr>
      <w:rFonts w:cs="OpenSymbol"/>
      <w:u w:val="none"/>
    </w:rPr>
  </w:style>
  <w:style w:type="character" w:customStyle="1" w:styleId="ListLabel175">
    <w:name w:val="ListLabel 175"/>
    <w:qFormat/>
    <w:rPr>
      <w:rFonts w:cs="Wingdings"/>
      <w:u w:val="none"/>
    </w:rPr>
  </w:style>
  <w:style w:type="character" w:customStyle="1" w:styleId="ListLabel176">
    <w:name w:val="ListLabel 176"/>
    <w:qFormat/>
    <w:rPr>
      <w:rFonts w:cs="Wingdings 2"/>
      <w:u w:val="none"/>
    </w:rPr>
  </w:style>
  <w:style w:type="character" w:customStyle="1" w:styleId="ListLabel177">
    <w:name w:val="ListLabel 177"/>
    <w:qFormat/>
    <w:rPr>
      <w:rFonts w:cs="OpenSymbol"/>
      <w:u w:val="none"/>
    </w:rPr>
  </w:style>
  <w:style w:type="character" w:customStyle="1" w:styleId="ListLabel178">
    <w:name w:val="ListLabel 178"/>
    <w:qFormat/>
    <w:rPr>
      <w:rFonts w:cs="Wingdings"/>
      <w:u w:val="none"/>
    </w:rPr>
  </w:style>
  <w:style w:type="character" w:customStyle="1" w:styleId="ListLabel179">
    <w:name w:val="ListLabel 179"/>
    <w:qFormat/>
    <w:rPr>
      <w:rFonts w:cs="Wingdings 2"/>
      <w:u w:val="none"/>
    </w:rPr>
  </w:style>
  <w:style w:type="character" w:customStyle="1" w:styleId="ListLabel180">
    <w:name w:val="ListLabel 180"/>
    <w:qFormat/>
    <w:rPr>
      <w:rFonts w:cs="OpenSymbol"/>
      <w:u w:val="none"/>
    </w:rPr>
  </w:style>
  <w:style w:type="character" w:customStyle="1" w:styleId="ListLabel181">
    <w:name w:val="ListLabel 181"/>
    <w:qFormat/>
    <w:rPr>
      <w:rFonts w:ascii="Times New Roman" w:hAnsi="Times New Roman" w:cs="Wingdings"/>
      <w:sz w:val="28"/>
      <w:u w:val="none"/>
    </w:rPr>
  </w:style>
  <w:style w:type="character" w:customStyle="1" w:styleId="ListLabel182">
    <w:name w:val="ListLabel 182"/>
    <w:qFormat/>
    <w:rPr>
      <w:rFonts w:cs="Wingdings 2"/>
      <w:u w:val="none"/>
    </w:rPr>
  </w:style>
  <w:style w:type="character" w:customStyle="1" w:styleId="ListLabel183">
    <w:name w:val="ListLabel 183"/>
    <w:qFormat/>
    <w:rPr>
      <w:rFonts w:cs="OpenSymbol"/>
      <w:u w:val="none"/>
    </w:rPr>
  </w:style>
  <w:style w:type="character" w:customStyle="1" w:styleId="ListLabel184">
    <w:name w:val="ListLabel 184"/>
    <w:qFormat/>
    <w:rPr>
      <w:rFonts w:cs="Wingdings"/>
      <w:u w:val="none"/>
    </w:rPr>
  </w:style>
  <w:style w:type="character" w:customStyle="1" w:styleId="ListLabel185">
    <w:name w:val="ListLabel 185"/>
    <w:qFormat/>
    <w:rPr>
      <w:rFonts w:cs="Wingdings 2"/>
      <w:u w:val="none"/>
    </w:rPr>
  </w:style>
  <w:style w:type="character" w:customStyle="1" w:styleId="ListLabel186">
    <w:name w:val="ListLabel 186"/>
    <w:qFormat/>
    <w:rPr>
      <w:rFonts w:cs="OpenSymbol"/>
      <w:u w:val="none"/>
    </w:rPr>
  </w:style>
  <w:style w:type="character" w:customStyle="1" w:styleId="ListLabel187">
    <w:name w:val="ListLabel 187"/>
    <w:qFormat/>
    <w:rPr>
      <w:rFonts w:cs="Wingdings"/>
      <w:u w:val="none"/>
    </w:rPr>
  </w:style>
  <w:style w:type="character" w:customStyle="1" w:styleId="ListLabel188">
    <w:name w:val="ListLabel 188"/>
    <w:qFormat/>
    <w:rPr>
      <w:rFonts w:cs="Wingdings 2"/>
      <w:u w:val="none"/>
    </w:rPr>
  </w:style>
  <w:style w:type="character" w:customStyle="1" w:styleId="ListLabel189">
    <w:name w:val="ListLabel 189"/>
    <w:qFormat/>
    <w:rPr>
      <w:rFonts w:cs="OpenSymbol"/>
      <w:u w:val="non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90">
    <w:name w:val="ListLabel 190"/>
    <w:qFormat/>
    <w:rPr>
      <w:rFonts w:ascii="Times New Roman" w:hAnsi="Times New Roman" w:cs="Wingdings"/>
      <w:sz w:val="28"/>
      <w:u w:val="none"/>
    </w:rPr>
  </w:style>
  <w:style w:type="character" w:customStyle="1" w:styleId="ListLabel191">
    <w:name w:val="ListLabel 191"/>
    <w:qFormat/>
    <w:rPr>
      <w:rFonts w:cs="Wingdings 2"/>
      <w:u w:val="none"/>
    </w:rPr>
  </w:style>
  <w:style w:type="character" w:customStyle="1" w:styleId="ListLabel192">
    <w:name w:val="ListLabel 192"/>
    <w:qFormat/>
    <w:rPr>
      <w:rFonts w:cs="OpenSymbol"/>
      <w:u w:val="none"/>
    </w:rPr>
  </w:style>
  <w:style w:type="character" w:customStyle="1" w:styleId="ListLabel193">
    <w:name w:val="ListLabel 193"/>
    <w:qFormat/>
    <w:rPr>
      <w:rFonts w:cs="Wingdings"/>
      <w:u w:val="none"/>
    </w:rPr>
  </w:style>
  <w:style w:type="character" w:customStyle="1" w:styleId="ListLabel194">
    <w:name w:val="ListLabel 194"/>
    <w:qFormat/>
    <w:rPr>
      <w:rFonts w:cs="Wingdings 2"/>
      <w:u w:val="none"/>
    </w:rPr>
  </w:style>
  <w:style w:type="character" w:customStyle="1" w:styleId="ListLabel195">
    <w:name w:val="ListLabel 195"/>
    <w:qFormat/>
    <w:rPr>
      <w:rFonts w:cs="OpenSymbol"/>
      <w:u w:val="none"/>
    </w:rPr>
  </w:style>
  <w:style w:type="character" w:customStyle="1" w:styleId="ListLabel196">
    <w:name w:val="ListLabel 196"/>
    <w:qFormat/>
    <w:rPr>
      <w:rFonts w:cs="Wingdings"/>
      <w:u w:val="none"/>
    </w:rPr>
  </w:style>
  <w:style w:type="character" w:customStyle="1" w:styleId="ListLabel197">
    <w:name w:val="ListLabel 197"/>
    <w:qFormat/>
    <w:rPr>
      <w:rFonts w:cs="Wingdings 2"/>
      <w:u w:val="none"/>
    </w:rPr>
  </w:style>
  <w:style w:type="character" w:customStyle="1" w:styleId="ListLabel198">
    <w:name w:val="ListLabel 198"/>
    <w:qFormat/>
    <w:rPr>
      <w:rFonts w:cs="OpenSymbol"/>
      <w:u w:val="none"/>
    </w:rPr>
  </w:style>
  <w:style w:type="character" w:customStyle="1" w:styleId="ListLabel199">
    <w:name w:val="ListLabel 199"/>
    <w:qFormat/>
    <w:rPr>
      <w:rFonts w:ascii="Times New Roman" w:hAnsi="Times New Roman" w:cs="Wingdings"/>
      <w:sz w:val="28"/>
      <w:u w:val="none"/>
    </w:rPr>
  </w:style>
  <w:style w:type="character" w:customStyle="1" w:styleId="ListLabel200">
    <w:name w:val="ListLabel 200"/>
    <w:qFormat/>
    <w:rPr>
      <w:rFonts w:cs="Wingdings 2"/>
      <w:u w:val="none"/>
    </w:rPr>
  </w:style>
  <w:style w:type="character" w:customStyle="1" w:styleId="ListLabel201">
    <w:name w:val="ListLabel 201"/>
    <w:qFormat/>
    <w:rPr>
      <w:rFonts w:cs="OpenSymbol"/>
      <w:u w:val="none"/>
    </w:rPr>
  </w:style>
  <w:style w:type="character" w:customStyle="1" w:styleId="ListLabel202">
    <w:name w:val="ListLabel 202"/>
    <w:qFormat/>
    <w:rPr>
      <w:rFonts w:cs="Wingdings"/>
      <w:u w:val="none"/>
    </w:rPr>
  </w:style>
  <w:style w:type="character" w:customStyle="1" w:styleId="ListLabel203">
    <w:name w:val="ListLabel 203"/>
    <w:qFormat/>
    <w:rPr>
      <w:rFonts w:cs="Wingdings 2"/>
      <w:u w:val="none"/>
    </w:rPr>
  </w:style>
  <w:style w:type="character" w:customStyle="1" w:styleId="ListLabel204">
    <w:name w:val="ListLabel 204"/>
    <w:qFormat/>
    <w:rPr>
      <w:rFonts w:cs="OpenSymbol"/>
      <w:u w:val="none"/>
    </w:rPr>
  </w:style>
  <w:style w:type="character" w:customStyle="1" w:styleId="ListLabel205">
    <w:name w:val="ListLabel 205"/>
    <w:qFormat/>
    <w:rPr>
      <w:rFonts w:cs="Wingdings"/>
      <w:u w:val="none"/>
    </w:rPr>
  </w:style>
  <w:style w:type="character" w:customStyle="1" w:styleId="ListLabel206">
    <w:name w:val="ListLabel 206"/>
    <w:qFormat/>
    <w:rPr>
      <w:rFonts w:cs="Wingdings 2"/>
      <w:u w:val="none"/>
    </w:rPr>
  </w:style>
  <w:style w:type="character" w:customStyle="1" w:styleId="ListLabel207">
    <w:name w:val="ListLabel 207"/>
    <w:qFormat/>
    <w:rPr>
      <w:rFonts w:cs="OpenSymbol"/>
      <w:u w:val="none"/>
    </w:rPr>
  </w:style>
  <w:style w:type="character" w:customStyle="1" w:styleId="ListLabel208">
    <w:name w:val="ListLabel 208"/>
    <w:qFormat/>
    <w:rPr>
      <w:rFonts w:ascii="Times New Roman" w:hAnsi="Times New Roman" w:cs="Wingdings"/>
      <w:sz w:val="28"/>
      <w:u w:val="none"/>
    </w:rPr>
  </w:style>
  <w:style w:type="character" w:customStyle="1" w:styleId="ListLabel209">
    <w:name w:val="ListLabel 209"/>
    <w:qFormat/>
    <w:rPr>
      <w:rFonts w:cs="Wingdings 2"/>
      <w:u w:val="none"/>
    </w:rPr>
  </w:style>
  <w:style w:type="character" w:customStyle="1" w:styleId="ListLabel210">
    <w:name w:val="ListLabel 210"/>
    <w:qFormat/>
    <w:rPr>
      <w:rFonts w:cs="OpenSymbol"/>
      <w:u w:val="none"/>
    </w:rPr>
  </w:style>
  <w:style w:type="character" w:customStyle="1" w:styleId="ListLabel211">
    <w:name w:val="ListLabel 211"/>
    <w:qFormat/>
    <w:rPr>
      <w:rFonts w:cs="Wingdings"/>
      <w:u w:val="none"/>
    </w:rPr>
  </w:style>
  <w:style w:type="character" w:customStyle="1" w:styleId="ListLabel212">
    <w:name w:val="ListLabel 212"/>
    <w:qFormat/>
    <w:rPr>
      <w:rFonts w:cs="Wingdings 2"/>
      <w:u w:val="none"/>
    </w:rPr>
  </w:style>
  <w:style w:type="character" w:customStyle="1" w:styleId="ListLabel213">
    <w:name w:val="ListLabel 213"/>
    <w:qFormat/>
    <w:rPr>
      <w:rFonts w:cs="OpenSymbol"/>
      <w:u w:val="none"/>
    </w:rPr>
  </w:style>
  <w:style w:type="character" w:customStyle="1" w:styleId="ListLabel214">
    <w:name w:val="ListLabel 214"/>
    <w:qFormat/>
    <w:rPr>
      <w:rFonts w:cs="Wingdings"/>
      <w:u w:val="none"/>
    </w:rPr>
  </w:style>
  <w:style w:type="character" w:customStyle="1" w:styleId="ListLabel215">
    <w:name w:val="ListLabel 215"/>
    <w:qFormat/>
    <w:rPr>
      <w:rFonts w:cs="Wingdings 2"/>
      <w:u w:val="none"/>
    </w:rPr>
  </w:style>
  <w:style w:type="character" w:customStyle="1" w:styleId="ListLabel216">
    <w:name w:val="ListLabel 216"/>
    <w:qFormat/>
    <w:rPr>
      <w:rFonts w:cs="OpenSymbol"/>
      <w:u w:val="none"/>
    </w:rPr>
  </w:style>
  <w:style w:type="character" w:customStyle="1" w:styleId="ListLabel217">
    <w:name w:val="ListLabel 217"/>
    <w:qFormat/>
    <w:rPr>
      <w:rFonts w:ascii="Times New Roman" w:hAnsi="Times New Roman" w:cs="Wingdings"/>
      <w:sz w:val="24"/>
      <w:u w:val="none"/>
    </w:rPr>
  </w:style>
  <w:style w:type="character" w:customStyle="1" w:styleId="ListLabel218">
    <w:name w:val="ListLabel 218"/>
    <w:qFormat/>
    <w:rPr>
      <w:rFonts w:cs="Wingdings 2"/>
      <w:u w:val="none"/>
    </w:rPr>
  </w:style>
  <w:style w:type="character" w:customStyle="1" w:styleId="ListLabel219">
    <w:name w:val="ListLabel 219"/>
    <w:qFormat/>
    <w:rPr>
      <w:rFonts w:cs="OpenSymbol"/>
      <w:u w:val="none"/>
    </w:rPr>
  </w:style>
  <w:style w:type="character" w:customStyle="1" w:styleId="ListLabel220">
    <w:name w:val="ListLabel 220"/>
    <w:qFormat/>
    <w:rPr>
      <w:rFonts w:cs="Wingdings"/>
      <w:u w:val="none"/>
    </w:rPr>
  </w:style>
  <w:style w:type="character" w:customStyle="1" w:styleId="ListLabel221">
    <w:name w:val="ListLabel 221"/>
    <w:qFormat/>
    <w:rPr>
      <w:rFonts w:cs="Wingdings 2"/>
      <w:u w:val="none"/>
    </w:rPr>
  </w:style>
  <w:style w:type="character" w:customStyle="1" w:styleId="ListLabel222">
    <w:name w:val="ListLabel 222"/>
    <w:qFormat/>
    <w:rPr>
      <w:rFonts w:cs="OpenSymbol"/>
      <w:u w:val="none"/>
    </w:rPr>
  </w:style>
  <w:style w:type="character" w:customStyle="1" w:styleId="ListLabel223">
    <w:name w:val="ListLabel 223"/>
    <w:qFormat/>
    <w:rPr>
      <w:rFonts w:cs="Wingdings"/>
      <w:u w:val="none"/>
    </w:rPr>
  </w:style>
  <w:style w:type="character" w:customStyle="1" w:styleId="ListLabel224">
    <w:name w:val="ListLabel 224"/>
    <w:qFormat/>
    <w:rPr>
      <w:rFonts w:cs="Wingdings 2"/>
      <w:u w:val="none"/>
    </w:rPr>
  </w:style>
  <w:style w:type="character" w:customStyle="1" w:styleId="ListLabel225">
    <w:name w:val="ListLabel 225"/>
    <w:qFormat/>
    <w:rPr>
      <w:rFonts w:cs="OpenSymbol"/>
      <w:u w:val="none"/>
    </w:rPr>
  </w:style>
  <w:style w:type="character" w:customStyle="1" w:styleId="ListLabel226">
    <w:name w:val="ListLabel 226"/>
    <w:qFormat/>
    <w:rPr>
      <w:rFonts w:ascii="Times New Roman" w:hAnsi="Times New Roman" w:cs="Wingdings"/>
      <w:b/>
      <w:sz w:val="28"/>
      <w:u w:val="none"/>
    </w:rPr>
  </w:style>
  <w:style w:type="character" w:customStyle="1" w:styleId="ListLabel227">
    <w:name w:val="ListLabel 227"/>
    <w:qFormat/>
    <w:rPr>
      <w:rFonts w:cs="Wingdings 2"/>
      <w:u w:val="none"/>
    </w:rPr>
  </w:style>
  <w:style w:type="character" w:customStyle="1" w:styleId="ListLabel228">
    <w:name w:val="ListLabel 228"/>
    <w:qFormat/>
    <w:rPr>
      <w:rFonts w:cs="OpenSymbol"/>
      <w:u w:val="none"/>
    </w:rPr>
  </w:style>
  <w:style w:type="character" w:customStyle="1" w:styleId="ListLabel229">
    <w:name w:val="ListLabel 229"/>
    <w:qFormat/>
    <w:rPr>
      <w:rFonts w:cs="Wingdings"/>
      <w:u w:val="none"/>
    </w:rPr>
  </w:style>
  <w:style w:type="character" w:customStyle="1" w:styleId="ListLabel230">
    <w:name w:val="ListLabel 230"/>
    <w:qFormat/>
    <w:rPr>
      <w:rFonts w:cs="Wingdings 2"/>
      <w:u w:val="none"/>
    </w:rPr>
  </w:style>
  <w:style w:type="character" w:customStyle="1" w:styleId="ListLabel231">
    <w:name w:val="ListLabel 231"/>
    <w:qFormat/>
    <w:rPr>
      <w:rFonts w:cs="OpenSymbol"/>
      <w:u w:val="none"/>
    </w:rPr>
  </w:style>
  <w:style w:type="character" w:customStyle="1" w:styleId="ListLabel232">
    <w:name w:val="ListLabel 232"/>
    <w:qFormat/>
    <w:rPr>
      <w:rFonts w:cs="Wingdings"/>
      <w:u w:val="none"/>
    </w:rPr>
  </w:style>
  <w:style w:type="character" w:customStyle="1" w:styleId="ListLabel233">
    <w:name w:val="ListLabel 233"/>
    <w:qFormat/>
    <w:rPr>
      <w:rFonts w:cs="Wingdings 2"/>
      <w:u w:val="none"/>
    </w:rPr>
  </w:style>
  <w:style w:type="character" w:customStyle="1" w:styleId="ListLabel234">
    <w:name w:val="ListLabel 234"/>
    <w:qFormat/>
    <w:rPr>
      <w:rFonts w:cs="OpenSymbol"/>
      <w:u w:val="none"/>
    </w:rPr>
  </w:style>
  <w:style w:type="character" w:customStyle="1" w:styleId="ListLabel235">
    <w:name w:val="ListLabel 235"/>
    <w:qFormat/>
    <w:rPr>
      <w:rFonts w:ascii="Times New Roman" w:hAnsi="Times New Roman" w:cs="Wingdings"/>
      <w:b/>
      <w:sz w:val="24"/>
      <w:u w:val="none"/>
    </w:rPr>
  </w:style>
  <w:style w:type="character" w:customStyle="1" w:styleId="ListLabel236">
    <w:name w:val="ListLabel 236"/>
    <w:qFormat/>
    <w:rPr>
      <w:rFonts w:cs="Wingdings 2"/>
      <w:u w:val="none"/>
    </w:rPr>
  </w:style>
  <w:style w:type="character" w:customStyle="1" w:styleId="ListLabel237">
    <w:name w:val="ListLabel 237"/>
    <w:qFormat/>
    <w:rPr>
      <w:rFonts w:cs="OpenSymbol"/>
      <w:u w:val="none"/>
    </w:rPr>
  </w:style>
  <w:style w:type="character" w:customStyle="1" w:styleId="ListLabel238">
    <w:name w:val="ListLabel 238"/>
    <w:qFormat/>
    <w:rPr>
      <w:rFonts w:cs="Wingdings"/>
      <w:u w:val="none"/>
    </w:rPr>
  </w:style>
  <w:style w:type="character" w:customStyle="1" w:styleId="ListLabel239">
    <w:name w:val="ListLabel 239"/>
    <w:qFormat/>
    <w:rPr>
      <w:rFonts w:cs="Wingdings 2"/>
      <w:u w:val="none"/>
    </w:rPr>
  </w:style>
  <w:style w:type="character" w:customStyle="1" w:styleId="ListLabel240">
    <w:name w:val="ListLabel 240"/>
    <w:qFormat/>
    <w:rPr>
      <w:rFonts w:cs="OpenSymbol"/>
      <w:u w:val="none"/>
    </w:rPr>
  </w:style>
  <w:style w:type="character" w:customStyle="1" w:styleId="ListLabel241">
    <w:name w:val="ListLabel 241"/>
    <w:qFormat/>
    <w:rPr>
      <w:rFonts w:cs="Wingdings"/>
      <w:u w:val="none"/>
    </w:rPr>
  </w:style>
  <w:style w:type="character" w:customStyle="1" w:styleId="ListLabel242">
    <w:name w:val="ListLabel 242"/>
    <w:qFormat/>
    <w:rPr>
      <w:rFonts w:cs="Wingdings 2"/>
      <w:u w:val="none"/>
    </w:rPr>
  </w:style>
  <w:style w:type="character" w:customStyle="1" w:styleId="ListLabel243">
    <w:name w:val="ListLabel 243"/>
    <w:qFormat/>
    <w:rPr>
      <w:rFonts w:cs="OpenSymbol"/>
      <w:u w:val="none"/>
    </w:rPr>
  </w:style>
  <w:style w:type="character" w:customStyle="1" w:styleId="ListLabel244">
    <w:name w:val="ListLabel 244"/>
    <w:qFormat/>
    <w:rPr>
      <w:rFonts w:ascii="Times New Roman" w:hAnsi="Times New Roman" w:cs="Wingdings"/>
      <w:sz w:val="28"/>
      <w:u w:val="none"/>
    </w:rPr>
  </w:style>
  <w:style w:type="character" w:customStyle="1" w:styleId="ListLabel245">
    <w:name w:val="ListLabel 245"/>
    <w:qFormat/>
    <w:rPr>
      <w:rFonts w:cs="Wingdings 2"/>
      <w:u w:val="none"/>
    </w:rPr>
  </w:style>
  <w:style w:type="character" w:customStyle="1" w:styleId="ListLabel246">
    <w:name w:val="ListLabel 246"/>
    <w:qFormat/>
    <w:rPr>
      <w:rFonts w:cs="OpenSymbol"/>
      <w:u w:val="none"/>
    </w:rPr>
  </w:style>
  <w:style w:type="character" w:customStyle="1" w:styleId="ListLabel247">
    <w:name w:val="ListLabel 247"/>
    <w:qFormat/>
    <w:rPr>
      <w:rFonts w:cs="Wingdings"/>
      <w:u w:val="none"/>
    </w:rPr>
  </w:style>
  <w:style w:type="character" w:customStyle="1" w:styleId="ListLabel248">
    <w:name w:val="ListLabel 248"/>
    <w:qFormat/>
    <w:rPr>
      <w:rFonts w:cs="Wingdings 2"/>
      <w:u w:val="none"/>
    </w:rPr>
  </w:style>
  <w:style w:type="character" w:customStyle="1" w:styleId="ListLabel249">
    <w:name w:val="ListLabel 249"/>
    <w:qFormat/>
    <w:rPr>
      <w:rFonts w:cs="OpenSymbol"/>
      <w:u w:val="none"/>
    </w:rPr>
  </w:style>
  <w:style w:type="character" w:customStyle="1" w:styleId="ListLabel250">
    <w:name w:val="ListLabel 250"/>
    <w:qFormat/>
    <w:rPr>
      <w:rFonts w:cs="Wingdings"/>
      <w:u w:val="none"/>
    </w:rPr>
  </w:style>
  <w:style w:type="character" w:customStyle="1" w:styleId="ListLabel251">
    <w:name w:val="ListLabel 251"/>
    <w:qFormat/>
    <w:rPr>
      <w:rFonts w:cs="Wingdings 2"/>
      <w:u w:val="none"/>
    </w:rPr>
  </w:style>
  <w:style w:type="character" w:customStyle="1" w:styleId="ListLabel252">
    <w:name w:val="ListLabel 252"/>
    <w:qFormat/>
    <w:rPr>
      <w:rFonts w:cs="OpenSymbol"/>
      <w:u w:val="none"/>
    </w:rPr>
  </w:style>
  <w:style w:type="character" w:customStyle="1" w:styleId="ListLabel253">
    <w:name w:val="ListLabel 253"/>
    <w:qFormat/>
    <w:rPr>
      <w:rFonts w:cs="OpenSymbol"/>
      <w:b/>
      <w:sz w:val="36"/>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pPr>
  </w:style>
  <w:style w:type="paragraph" w:customStyle="1" w:styleId="TableContents">
    <w:name w:val="Table Contents"/>
    <w:basedOn w:val="Normal"/>
    <w:qFormat/>
  </w:style>
  <w:style w:type="paragraph" w:customStyle="1" w:styleId="footer0">
    <w:name w:val="&quot;footer&quot;"/>
    <w:pPr>
      <w:spacing w:after="0" w:line="276" w:lineRule="auto"/>
    </w:pPr>
    <w:rPr>
      <w:color w:val="00000A"/>
      <w:sz w:val="22"/>
      <w:szCs w:val="22"/>
      <w:lang w:eastAsia="en-US" w:bidi="ar-SA"/>
    </w:rPr>
  </w:style>
  <w:style w:type="paragraph" w:customStyle="1" w:styleId="caption0">
    <w:name w:val="&quot;caption&quot;"/>
    <w:qFormat/>
    <w:pPr>
      <w:widowControl w:val="0"/>
      <w:suppressLineNumbers/>
      <w:spacing w:before="120" w:after="120" w:line="276" w:lineRule="auto"/>
    </w:pPr>
    <w:rPr>
      <w:rFonts w:cs="Lohit Devanagari" w:hint="eastAsia"/>
      <w:i/>
      <w:color w:val="00000A"/>
      <w:sz w:val="24"/>
      <w:szCs w:val="24"/>
      <w:lang w:eastAsia="en-US" w:bidi="ar-SA"/>
    </w:rPr>
  </w:style>
  <w:style w:type="paragraph" w:customStyle="1" w:styleId="TableContents0">
    <w:name w:val="&quot;Table Contents&quot;"/>
    <w:qFormat/>
    <w:pPr>
      <w:spacing w:after="0" w:line="276" w:lineRule="auto"/>
    </w:pPr>
    <w:rPr>
      <w:color w:val="00000A"/>
      <w:sz w:val="22"/>
      <w:szCs w:val="22"/>
      <w:lang w:eastAsia="en-US" w:bidi="ar-SA"/>
    </w:rPr>
  </w:style>
  <w:style w:type="paragraph" w:customStyle="1" w:styleId="List0">
    <w:name w:val="&quot;List&quot;"/>
    <w:pPr>
      <w:spacing w:after="140" w:line="288" w:lineRule="auto"/>
    </w:pPr>
    <w:rPr>
      <w:rFonts w:cs="Lohit Devanagari" w:hint="eastAsia"/>
      <w:color w:val="00000A"/>
      <w:sz w:val="22"/>
      <w:szCs w:val="22"/>
      <w:lang w:eastAsia="en-US" w:bidi="ar-SA"/>
    </w:rPr>
  </w:style>
  <w:style w:type="paragraph" w:customStyle="1" w:styleId="Subtitle0">
    <w:name w:val="&quot;Subtitle&quot;"/>
    <w:qFormat/>
    <w:pPr>
      <w:keepNext/>
      <w:keepLines/>
      <w:widowControl w:val="0"/>
      <w:spacing w:after="320" w:line="276" w:lineRule="auto"/>
    </w:pPr>
    <w:rPr>
      <w:color w:val="666666"/>
      <w:sz w:val="30"/>
      <w:szCs w:val="30"/>
      <w:lang w:eastAsia="en-US" w:bidi="ar-SA"/>
    </w:rPr>
  </w:style>
  <w:style w:type="paragraph" w:customStyle="1" w:styleId="BodyText0">
    <w:name w:val="&quot;Body Text&quot;"/>
    <w:pPr>
      <w:spacing w:after="140" w:line="288" w:lineRule="auto"/>
    </w:pPr>
    <w:rPr>
      <w:color w:val="00000A"/>
      <w:sz w:val="22"/>
      <w:szCs w:val="22"/>
      <w:lang w:eastAsia="en-US" w:bidi="ar-SA"/>
    </w:rPr>
  </w:style>
  <w:style w:type="paragraph" w:customStyle="1" w:styleId="Title0">
    <w:name w:val="&quot;Title&quot;"/>
    <w:qFormat/>
    <w:pPr>
      <w:keepNext/>
      <w:keepLines/>
      <w:widowControl w:val="0"/>
      <w:spacing w:after="60" w:line="276" w:lineRule="auto"/>
    </w:pPr>
    <w:rPr>
      <w:color w:val="00000A"/>
      <w:sz w:val="52"/>
      <w:szCs w:val="52"/>
      <w:lang w:eastAsia="en-US" w:bidi="ar-SA"/>
    </w:rPr>
  </w:style>
  <w:style w:type="paragraph" w:customStyle="1" w:styleId="Heading0">
    <w:name w:val="&quot;Heading&quot;"/>
    <w:qFormat/>
    <w:pPr>
      <w:keepNext/>
      <w:spacing w:before="240" w:after="120" w:line="276" w:lineRule="auto"/>
    </w:pPr>
    <w:rPr>
      <w:rFonts w:ascii="Liberation Sans" w:eastAsia="WenQuanYi Micro Hei" w:hAnsi="Liberation Sans" w:cs="Lohit Devanagari" w:hint="eastAsia"/>
      <w:color w:val="00000A"/>
      <w:sz w:val="28"/>
      <w:szCs w:val="28"/>
      <w:lang w:eastAsia="en-US" w:bidi="ar-SA"/>
    </w:rPr>
  </w:style>
  <w:style w:type="paragraph" w:customStyle="1" w:styleId="ListParagraph0">
    <w:name w:val="&quot;List Paragraph&quot;"/>
    <w:qFormat/>
    <w:pPr>
      <w:spacing w:after="0" w:line="276" w:lineRule="auto"/>
    </w:pPr>
    <w:rPr>
      <w:color w:val="00000A"/>
      <w:sz w:val="22"/>
      <w:szCs w:val="22"/>
      <w:lang w:eastAsia="en-US" w:bidi="ar-SA"/>
    </w:rPr>
  </w:style>
  <w:style w:type="paragraph" w:customStyle="1" w:styleId="Index0">
    <w:name w:val="&quot;Index&quot;"/>
    <w:qFormat/>
    <w:pPr>
      <w:widowControl w:val="0"/>
      <w:suppressLineNumbers/>
      <w:spacing w:after="0" w:line="276" w:lineRule="auto"/>
    </w:pPr>
    <w:rPr>
      <w:rFonts w:cs="Lohit Devanagari" w:hint="eastAsia"/>
      <w:color w:val="00000A"/>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www.stackoverflow.com/" TargetMode="External"/><Relationship Id="rId7" Type="http://schemas.openxmlformats.org/officeDocument/2006/relationships/hyperlink" Target="https://www.directappliancerentals.com.au/products/kitchen/"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tutorialspoint.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7"/>
    <customShpInfo spid="_x0000_s1026"/>
    <customShpInfo spid="_x0000_s1031"/>
    <customShpInfo spid="_x0000_s1030"/>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46</Pages>
  <Words>4008</Words>
  <Characters>22850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Nevin Joseph</cp:lastModifiedBy>
  <cp:revision>3</cp:revision>
  <dcterms:created xsi:type="dcterms:W3CDTF">2019-08-22T03:52:00Z</dcterms:created>
  <dcterms:modified xsi:type="dcterms:W3CDTF">2019-10-23T18:16:00Z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1033-11.2.0.8893</vt:lpwstr>
  </property>
</Properties>
</file>